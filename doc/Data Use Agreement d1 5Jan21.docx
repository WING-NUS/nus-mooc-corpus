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C4C738" w14:textId="1CD758D2" w:rsidR="008106AA" w:rsidRDefault="0016548D" w:rsidP="008106AA">
      <w:pPr>
        <w:pStyle w:val="BodyText"/>
        <w:kinsoku w:val="0"/>
        <w:overflowPunct w:val="0"/>
        <w:spacing w:before="102"/>
        <w:ind w:left="703" w:hanging="703"/>
        <w:jc w:val="center"/>
        <w:rPr>
          <w:b/>
          <w:bCs/>
          <w:sz w:val="24"/>
          <w:szCs w:val="24"/>
        </w:rPr>
      </w:pPr>
      <w:r>
        <w:rPr>
          <w:b/>
          <w:bCs/>
          <w:sz w:val="24"/>
          <w:szCs w:val="24"/>
        </w:rPr>
        <w:t xml:space="preserve">NUS </w:t>
      </w:r>
      <w:r w:rsidR="00DE4CCE">
        <w:rPr>
          <w:b/>
          <w:bCs/>
          <w:sz w:val="24"/>
          <w:szCs w:val="24"/>
        </w:rPr>
        <w:t xml:space="preserve">MOOC Transacts Corpus </w:t>
      </w:r>
      <w:r w:rsidR="0099303F">
        <w:rPr>
          <w:b/>
          <w:bCs/>
          <w:sz w:val="24"/>
          <w:szCs w:val="24"/>
        </w:rPr>
        <w:t>Data Sharing Platform</w:t>
      </w:r>
    </w:p>
    <w:p w14:paraId="7B1B8223" w14:textId="77777777" w:rsidR="0099303F" w:rsidRDefault="008106AA" w:rsidP="008106AA">
      <w:pPr>
        <w:pStyle w:val="BodyText"/>
        <w:tabs>
          <w:tab w:val="left" w:pos="6208"/>
        </w:tabs>
        <w:kinsoku w:val="0"/>
        <w:overflowPunct w:val="0"/>
        <w:spacing w:before="102"/>
        <w:ind w:left="0" w:right="2372" w:firstLine="0"/>
        <w:jc w:val="center"/>
        <w:rPr>
          <w:b/>
          <w:bCs/>
          <w:sz w:val="24"/>
          <w:szCs w:val="24"/>
        </w:rPr>
      </w:pPr>
      <w:r w:rsidRPr="008106AA">
        <w:rPr>
          <w:b/>
          <w:bCs/>
          <w:sz w:val="24"/>
          <w:szCs w:val="24"/>
        </w:rPr>
        <w:t xml:space="preserve">                              </w:t>
      </w:r>
      <w:r w:rsidR="0099303F">
        <w:rPr>
          <w:b/>
          <w:bCs/>
          <w:sz w:val="24"/>
          <w:szCs w:val="24"/>
          <w:u w:val="thick"/>
        </w:rPr>
        <w:t>Data Use Agreement</w:t>
      </w:r>
    </w:p>
    <w:p w14:paraId="695C6DE7" w14:textId="77777777" w:rsidR="0099303F" w:rsidRDefault="0099303F">
      <w:pPr>
        <w:pStyle w:val="BodyText"/>
        <w:kinsoku w:val="0"/>
        <w:overflowPunct w:val="0"/>
        <w:ind w:left="0" w:firstLine="0"/>
        <w:jc w:val="left"/>
        <w:rPr>
          <w:b/>
          <w:bCs/>
          <w:sz w:val="24"/>
          <w:szCs w:val="24"/>
        </w:rPr>
      </w:pPr>
    </w:p>
    <w:p w14:paraId="509B2E75" w14:textId="77777777" w:rsidR="008106AA" w:rsidRDefault="008106AA">
      <w:pPr>
        <w:pStyle w:val="BodyText"/>
        <w:kinsoku w:val="0"/>
        <w:overflowPunct w:val="0"/>
        <w:spacing w:line="276" w:lineRule="auto"/>
        <w:ind w:left="159" w:right="115" w:firstLine="0"/>
      </w:pPr>
    </w:p>
    <w:p w14:paraId="6C522262" w14:textId="14C1C2BA" w:rsidR="008106AA" w:rsidRDefault="008106AA">
      <w:pPr>
        <w:pStyle w:val="BodyText"/>
        <w:kinsoku w:val="0"/>
        <w:overflowPunct w:val="0"/>
        <w:spacing w:line="276" w:lineRule="auto"/>
        <w:ind w:left="159" w:right="115" w:firstLine="0"/>
      </w:pPr>
      <w:r w:rsidRPr="008106AA">
        <w:t>National University of Singapore</w:t>
      </w:r>
      <w:r w:rsidR="0016548D">
        <w:t xml:space="preserve"> (“NUS”)</w:t>
      </w:r>
      <w:r w:rsidRPr="008106AA">
        <w:t>, a public company limited by guarantee incorporated in Singapore under the Companies Act (Cap. 50) with its registered office at 21 Lower Kent Ridge Road Singapore 119077</w:t>
      </w:r>
      <w:r w:rsidR="00DE4CCE">
        <w:t>. NUS’ School of Computing (“SoC”)</w:t>
      </w:r>
      <w:r w:rsidRPr="008106AA">
        <w:t xml:space="preserve"> </w:t>
      </w:r>
      <w:r w:rsidR="00DE4CCE">
        <w:t xml:space="preserve">has produced NUS MOOC Transacts Corpus which is </w:t>
      </w:r>
      <w:r w:rsidR="00DE4CCE" w:rsidRPr="00DE4CCE">
        <w:t xml:space="preserve">a dataset that annotates discussion forums from NUS Courses </w:t>
      </w:r>
      <w:r w:rsidR="00DE4CCE">
        <w:t>(“MOOC Corpus”)</w:t>
      </w:r>
      <w:r w:rsidR="00D27156" w:rsidRPr="00D27156">
        <w:t xml:space="preserve"> managed by </w:t>
      </w:r>
      <w:proofErr w:type="spellStart"/>
      <w:r w:rsidR="00D27156">
        <w:t>SoC</w:t>
      </w:r>
      <w:r w:rsidR="00FE2008">
        <w:t>.</w:t>
      </w:r>
      <w:proofErr w:type="spellEnd"/>
    </w:p>
    <w:p w14:paraId="25FDE850" w14:textId="77777777" w:rsidR="008106AA" w:rsidRDefault="008106AA" w:rsidP="00FE2008">
      <w:pPr>
        <w:pStyle w:val="BodyText"/>
        <w:kinsoku w:val="0"/>
        <w:overflowPunct w:val="0"/>
        <w:spacing w:line="276" w:lineRule="auto"/>
        <w:ind w:left="0" w:right="115" w:firstLine="0"/>
      </w:pPr>
    </w:p>
    <w:p w14:paraId="389423F0" w14:textId="152EFD70" w:rsidR="00A3275E" w:rsidRDefault="00D27156" w:rsidP="00FE2008">
      <w:pPr>
        <w:pStyle w:val="BodyText"/>
        <w:kinsoku w:val="0"/>
        <w:overflowPunct w:val="0"/>
        <w:spacing w:before="199" w:line="276" w:lineRule="auto"/>
        <w:ind w:left="159" w:right="115" w:firstLine="0"/>
      </w:pPr>
      <w:r>
        <w:t xml:space="preserve">MOOC Corpus </w:t>
      </w:r>
      <w:r w:rsidR="00A3275E">
        <w:t xml:space="preserve">can be </w:t>
      </w:r>
      <w:r w:rsidR="006A02CE">
        <w:t>[</w:t>
      </w:r>
      <w:r w:rsidR="00A3275E">
        <w:t xml:space="preserve">(A) subscribed under licence (“Licensed Data”) </w:t>
      </w:r>
      <w:r w:rsidR="006A02CE">
        <w:t xml:space="preserve">pursuant to the terms set out </w:t>
      </w:r>
      <w:hyperlink r:id="rId7" w:history="1">
        <w:r w:rsidR="00FE2008" w:rsidRPr="00A0418D">
          <w:rPr>
            <w:rStyle w:val="Hyperlink"/>
          </w:rPr>
          <w:t>http://bit.ly/wing-nus-mooc-transacts-corpus-request-form</w:t>
        </w:r>
      </w:hyperlink>
      <w:r w:rsidR="00FE2008">
        <w:t xml:space="preserve"> </w:t>
      </w:r>
      <w:r w:rsidR="006A02CE">
        <w:t xml:space="preserve">by </w:t>
      </w:r>
      <w:r w:rsidR="006A02CE" w:rsidRPr="006A02CE">
        <w:t>researchers from academic institutions for use only for academic research purposes subject to the terms set out herein</w:t>
      </w:r>
      <w:r w:rsidR="006A02CE">
        <w:t>below</w:t>
      </w:r>
      <w:r w:rsidR="006A02CE" w:rsidRPr="006A02CE">
        <w:t>.</w:t>
      </w:r>
      <w:r w:rsidR="00A3275E">
        <w:t xml:space="preserve">  </w:t>
      </w:r>
      <w:r w:rsidR="004B46BA" w:rsidRPr="004B46BA">
        <w:t xml:space="preserve">The right to </w:t>
      </w:r>
      <w:r w:rsidR="004B46BA">
        <w:t xml:space="preserve">licence the MOOC Corpus </w:t>
      </w:r>
      <w:r w:rsidR="004B46BA" w:rsidRPr="004B46BA">
        <w:t xml:space="preserve">under different terms, or to stop distributing or making available the </w:t>
      </w:r>
      <w:r w:rsidR="004B46BA">
        <w:t>MOOC Corpus</w:t>
      </w:r>
      <w:r w:rsidR="004B46BA" w:rsidRPr="004B46BA">
        <w:t xml:space="preserve"> is reserved. </w:t>
      </w:r>
      <w:r w:rsidR="004B46BA">
        <w:t>A</w:t>
      </w:r>
      <w:r w:rsidR="004B46BA" w:rsidRPr="004B46BA">
        <w:t xml:space="preserve">ll other rights not expressly granted by </w:t>
      </w:r>
      <w:r w:rsidR="004B46BA">
        <w:t>NUS</w:t>
      </w:r>
      <w:r w:rsidR="004B46BA" w:rsidRPr="004B46BA">
        <w:t xml:space="preserve"> are reserved.</w:t>
      </w:r>
    </w:p>
    <w:p w14:paraId="26338909" w14:textId="1DE30A21" w:rsidR="00A3275E" w:rsidRPr="006A02CE" w:rsidRDefault="00A3275E">
      <w:pPr>
        <w:pStyle w:val="BodyText"/>
        <w:kinsoku w:val="0"/>
        <w:overflowPunct w:val="0"/>
        <w:spacing w:before="199" w:line="276" w:lineRule="auto"/>
        <w:ind w:left="160" w:right="115" w:firstLine="0"/>
        <w:rPr>
          <w:b/>
          <w:u w:val="single"/>
        </w:rPr>
      </w:pPr>
      <w:r w:rsidRPr="006A02CE">
        <w:rPr>
          <w:b/>
          <w:u w:val="single"/>
        </w:rPr>
        <w:t>Free Access Data</w:t>
      </w:r>
    </w:p>
    <w:p w14:paraId="221CE681" w14:textId="207576F6" w:rsidR="0099303F" w:rsidRDefault="00D27156">
      <w:pPr>
        <w:pStyle w:val="BodyText"/>
        <w:kinsoku w:val="0"/>
        <w:overflowPunct w:val="0"/>
        <w:spacing w:before="199" w:line="276" w:lineRule="auto"/>
        <w:ind w:left="160" w:right="115" w:firstLine="0"/>
      </w:pPr>
      <w:r>
        <w:t>NUS, acting through its SoC,</w:t>
      </w:r>
      <w:r w:rsidR="0099303F">
        <w:t xml:space="preserve"> provides you with access to the </w:t>
      </w:r>
      <w:r>
        <w:t>MOOC Corpus</w:t>
      </w:r>
      <w:r w:rsidR="0099303F">
        <w:t xml:space="preserve"> </w:t>
      </w:r>
      <w:r w:rsidR="005C58B2">
        <w:t xml:space="preserve">under Free Access category </w:t>
      </w:r>
      <w:r w:rsidR="0099303F">
        <w:t>free of charge subject to the terms set out</w:t>
      </w:r>
      <w:r w:rsidR="0099303F">
        <w:rPr>
          <w:spacing w:val="-8"/>
        </w:rPr>
        <w:t xml:space="preserve"> </w:t>
      </w:r>
      <w:r w:rsidR="0099303F">
        <w:t>hereinbelow</w:t>
      </w:r>
      <w:r w:rsidR="0099303F">
        <w:rPr>
          <w:spacing w:val="-9"/>
        </w:rPr>
        <w:t xml:space="preserve"> </w:t>
      </w:r>
      <w:r w:rsidR="0099303F">
        <w:t>(these</w:t>
      </w:r>
      <w:r w:rsidR="0099303F">
        <w:rPr>
          <w:spacing w:val="-12"/>
        </w:rPr>
        <w:t xml:space="preserve"> </w:t>
      </w:r>
      <w:r w:rsidR="0099303F">
        <w:t>“Data</w:t>
      </w:r>
      <w:r w:rsidR="0099303F">
        <w:rPr>
          <w:spacing w:val="-7"/>
        </w:rPr>
        <w:t xml:space="preserve"> </w:t>
      </w:r>
      <w:r w:rsidR="0099303F">
        <w:t>Sharing</w:t>
      </w:r>
      <w:r w:rsidR="0099303F">
        <w:rPr>
          <w:spacing w:val="-10"/>
        </w:rPr>
        <w:t xml:space="preserve"> </w:t>
      </w:r>
      <w:r w:rsidR="0099303F">
        <w:t>Terms”).</w:t>
      </w:r>
      <w:r w:rsidR="0099303F">
        <w:rPr>
          <w:spacing w:val="-7"/>
        </w:rPr>
        <w:t xml:space="preserve"> </w:t>
      </w:r>
      <w:r w:rsidR="0099303F">
        <w:t>Use</w:t>
      </w:r>
      <w:r w:rsidR="0099303F">
        <w:rPr>
          <w:spacing w:val="-7"/>
        </w:rPr>
        <w:t xml:space="preserve"> </w:t>
      </w:r>
      <w:r w:rsidR="0099303F">
        <w:t>of</w:t>
      </w:r>
      <w:r w:rsidR="0099303F">
        <w:rPr>
          <w:spacing w:val="-7"/>
        </w:rPr>
        <w:t xml:space="preserve"> </w:t>
      </w:r>
      <w:r w:rsidR="0099303F">
        <w:t>data</w:t>
      </w:r>
      <w:r w:rsidR="0099303F">
        <w:rPr>
          <w:spacing w:val="-9"/>
        </w:rPr>
        <w:t xml:space="preserve"> </w:t>
      </w:r>
      <w:r w:rsidR="0099303F">
        <w:t>derived</w:t>
      </w:r>
      <w:r w:rsidR="0099303F">
        <w:rPr>
          <w:spacing w:val="-10"/>
        </w:rPr>
        <w:t xml:space="preserve"> </w:t>
      </w:r>
      <w:r w:rsidR="0099303F">
        <w:t>from</w:t>
      </w:r>
      <w:r w:rsidR="0099303F">
        <w:rPr>
          <w:spacing w:val="-10"/>
        </w:rPr>
        <w:t xml:space="preserve"> </w:t>
      </w:r>
      <w:r w:rsidR="0099303F">
        <w:t>the</w:t>
      </w:r>
      <w:r w:rsidR="0099303F">
        <w:rPr>
          <w:spacing w:val="-10"/>
        </w:rPr>
        <w:t xml:space="preserve"> </w:t>
      </w:r>
      <w:r>
        <w:rPr>
          <w:spacing w:val="-10"/>
        </w:rPr>
        <w:t>MOOC Corpus</w:t>
      </w:r>
      <w:r w:rsidR="0099303F">
        <w:t>, which may appear in formats such as tables and charts shall also be subject to these Data Sharing Terms.</w:t>
      </w:r>
    </w:p>
    <w:p w14:paraId="49C39A3C" w14:textId="77777777" w:rsidR="0099303F" w:rsidRDefault="0099303F">
      <w:pPr>
        <w:pStyle w:val="BodyText"/>
        <w:kinsoku w:val="0"/>
        <w:overflowPunct w:val="0"/>
        <w:ind w:left="0" w:firstLine="0"/>
        <w:jc w:val="left"/>
        <w:rPr>
          <w:sz w:val="24"/>
          <w:szCs w:val="24"/>
        </w:rPr>
      </w:pPr>
    </w:p>
    <w:p w14:paraId="7000D28D" w14:textId="77777777" w:rsidR="0099303F" w:rsidRDefault="0099303F">
      <w:pPr>
        <w:pStyle w:val="Heading1"/>
        <w:numPr>
          <w:ilvl w:val="0"/>
          <w:numId w:val="3"/>
        </w:numPr>
        <w:tabs>
          <w:tab w:val="left" w:pos="1012"/>
        </w:tabs>
        <w:kinsoku w:val="0"/>
        <w:overflowPunct w:val="0"/>
        <w:ind w:left="1011" w:hanging="853"/>
      </w:pPr>
      <w:r>
        <w:t>APPLICATION</w:t>
      </w:r>
      <w:r>
        <w:rPr>
          <w:spacing w:val="-1"/>
        </w:rPr>
        <w:t xml:space="preserve"> </w:t>
      </w:r>
      <w:r>
        <w:t>PROCESS</w:t>
      </w:r>
    </w:p>
    <w:p w14:paraId="6A9A547F" w14:textId="6EA20E85" w:rsidR="0099303F" w:rsidRDefault="0099303F">
      <w:pPr>
        <w:pStyle w:val="ListParagraph"/>
        <w:numPr>
          <w:ilvl w:val="1"/>
          <w:numId w:val="3"/>
        </w:numPr>
        <w:tabs>
          <w:tab w:val="left" w:pos="1012"/>
        </w:tabs>
        <w:kinsoku w:val="0"/>
        <w:overflowPunct w:val="0"/>
        <w:spacing w:before="40" w:line="278" w:lineRule="auto"/>
        <w:ind w:left="1011" w:hanging="852"/>
        <w:rPr>
          <w:sz w:val="22"/>
          <w:szCs w:val="22"/>
        </w:rPr>
      </w:pPr>
      <w:r>
        <w:rPr>
          <w:sz w:val="22"/>
          <w:szCs w:val="22"/>
        </w:rPr>
        <w:t xml:space="preserve">Please fill out the information in the application form below if you are interested to obtain any </w:t>
      </w:r>
      <w:r w:rsidR="00D27156">
        <w:rPr>
          <w:sz w:val="22"/>
          <w:szCs w:val="22"/>
        </w:rPr>
        <w:t>MOOC Corpus</w:t>
      </w:r>
      <w:r>
        <w:rPr>
          <w:sz w:val="22"/>
          <w:szCs w:val="22"/>
        </w:rPr>
        <w:t>.</w:t>
      </w:r>
    </w:p>
    <w:p w14:paraId="3DA86DEB" w14:textId="1521FD5A" w:rsidR="0099303F" w:rsidRPr="00D27156" w:rsidRDefault="0099303F" w:rsidP="005766EA">
      <w:pPr>
        <w:pStyle w:val="ListParagraph"/>
        <w:numPr>
          <w:ilvl w:val="1"/>
          <w:numId w:val="3"/>
        </w:numPr>
        <w:tabs>
          <w:tab w:val="left" w:pos="993"/>
        </w:tabs>
        <w:kinsoku w:val="0"/>
        <w:overflowPunct w:val="0"/>
        <w:spacing w:line="276" w:lineRule="auto"/>
        <w:ind w:left="993" w:right="114" w:hanging="833"/>
        <w:rPr>
          <w:sz w:val="22"/>
          <w:szCs w:val="22"/>
        </w:rPr>
      </w:pPr>
      <w:r>
        <w:rPr>
          <w:sz w:val="22"/>
          <w:szCs w:val="22"/>
        </w:rPr>
        <w:t xml:space="preserve">Applications to receive </w:t>
      </w:r>
      <w:r w:rsidR="00D27156">
        <w:rPr>
          <w:sz w:val="22"/>
          <w:szCs w:val="22"/>
        </w:rPr>
        <w:t>MOOC Corpus</w:t>
      </w:r>
      <w:r>
        <w:rPr>
          <w:sz w:val="22"/>
          <w:szCs w:val="22"/>
        </w:rPr>
        <w:t xml:space="preserve"> must be made via</w:t>
      </w:r>
      <w:r w:rsidR="00FE2008">
        <w:rPr>
          <w:sz w:val="22"/>
          <w:szCs w:val="22"/>
        </w:rPr>
        <w:t xml:space="preserve"> </w:t>
      </w:r>
      <w:proofErr w:type="spellStart"/>
      <w:r w:rsidR="00FE2008">
        <w:rPr>
          <w:sz w:val="22"/>
          <w:szCs w:val="22"/>
        </w:rPr>
        <w:t>via</w:t>
      </w:r>
      <w:proofErr w:type="spellEnd"/>
      <w:r w:rsidR="00FE2008">
        <w:rPr>
          <w:sz w:val="22"/>
          <w:szCs w:val="22"/>
        </w:rPr>
        <w:t xml:space="preserve"> the Application Form</w:t>
      </w:r>
      <w:r w:rsidR="00D27156" w:rsidRPr="00D27156">
        <w:rPr>
          <w:sz w:val="22"/>
          <w:szCs w:val="22"/>
        </w:rPr>
        <w:t xml:space="preserve">: </w:t>
      </w:r>
      <w:hyperlink r:id="rId8" w:history="1">
        <w:r w:rsidR="00FE2008" w:rsidRPr="00A0418D">
          <w:rPr>
            <w:rStyle w:val="Hyperlink"/>
            <w:sz w:val="22"/>
            <w:szCs w:val="22"/>
          </w:rPr>
          <w:t>http://bit.ly/wing-nus-mooc-transacts-corpus-request-form</w:t>
        </w:r>
      </w:hyperlink>
      <w:r w:rsidRPr="00D27156">
        <w:rPr>
          <w:sz w:val="22"/>
          <w:szCs w:val="22"/>
        </w:rPr>
        <w:t>. Email requests</w:t>
      </w:r>
      <w:r w:rsidRPr="00D27156">
        <w:rPr>
          <w:spacing w:val="-12"/>
          <w:sz w:val="22"/>
          <w:szCs w:val="22"/>
        </w:rPr>
        <w:t xml:space="preserve"> </w:t>
      </w:r>
      <w:r w:rsidRPr="00D27156">
        <w:rPr>
          <w:sz w:val="22"/>
          <w:szCs w:val="22"/>
        </w:rPr>
        <w:t>will</w:t>
      </w:r>
      <w:r w:rsidRPr="00D27156">
        <w:rPr>
          <w:spacing w:val="-10"/>
          <w:sz w:val="22"/>
          <w:szCs w:val="22"/>
        </w:rPr>
        <w:t xml:space="preserve"> </w:t>
      </w:r>
      <w:r w:rsidRPr="00D27156">
        <w:rPr>
          <w:sz w:val="22"/>
          <w:szCs w:val="22"/>
        </w:rPr>
        <w:t>not</w:t>
      </w:r>
      <w:r w:rsidRPr="00D27156">
        <w:rPr>
          <w:spacing w:val="-8"/>
          <w:sz w:val="22"/>
          <w:szCs w:val="22"/>
        </w:rPr>
        <w:t xml:space="preserve"> </w:t>
      </w:r>
      <w:r w:rsidRPr="00D27156">
        <w:rPr>
          <w:sz w:val="22"/>
          <w:szCs w:val="22"/>
        </w:rPr>
        <w:t>be</w:t>
      </w:r>
      <w:r w:rsidRPr="00D27156">
        <w:rPr>
          <w:spacing w:val="-12"/>
          <w:sz w:val="22"/>
          <w:szCs w:val="22"/>
        </w:rPr>
        <w:t xml:space="preserve"> </w:t>
      </w:r>
      <w:r w:rsidRPr="00D27156">
        <w:rPr>
          <w:sz w:val="22"/>
          <w:szCs w:val="22"/>
        </w:rPr>
        <w:t>processed</w:t>
      </w:r>
      <w:r w:rsidRPr="00D27156">
        <w:rPr>
          <w:color w:val="000000"/>
          <w:sz w:val="22"/>
          <w:szCs w:val="22"/>
        </w:rPr>
        <w:t xml:space="preserve">. </w:t>
      </w:r>
      <w:r w:rsidR="006C6813">
        <w:rPr>
          <w:color w:val="000000"/>
          <w:sz w:val="22"/>
          <w:szCs w:val="22"/>
        </w:rPr>
        <w:t>SoC</w:t>
      </w:r>
      <w:r w:rsidRPr="00D27156">
        <w:rPr>
          <w:color w:val="000000"/>
          <w:sz w:val="22"/>
          <w:szCs w:val="22"/>
        </w:rPr>
        <w:t xml:space="preserve"> reserves the right to contact you for more information to process your</w:t>
      </w:r>
      <w:r w:rsidRPr="00D27156">
        <w:rPr>
          <w:color w:val="000000"/>
          <w:spacing w:val="-3"/>
          <w:sz w:val="22"/>
          <w:szCs w:val="22"/>
        </w:rPr>
        <w:t xml:space="preserve"> </w:t>
      </w:r>
      <w:r w:rsidRPr="00D27156">
        <w:rPr>
          <w:color w:val="000000"/>
          <w:sz w:val="22"/>
          <w:szCs w:val="22"/>
        </w:rPr>
        <w:t>application.</w:t>
      </w:r>
      <w:r w:rsidR="005766EA" w:rsidRPr="005766EA">
        <w:t xml:space="preserve"> </w:t>
      </w:r>
      <w:r w:rsidR="005766EA" w:rsidRPr="005766EA">
        <w:rPr>
          <w:color w:val="000000"/>
          <w:sz w:val="22"/>
          <w:szCs w:val="22"/>
        </w:rPr>
        <w:t xml:space="preserve">You will receive a response shortly acknowledging your </w:t>
      </w:r>
      <w:r w:rsidR="005766EA">
        <w:rPr>
          <w:color w:val="000000"/>
          <w:sz w:val="22"/>
          <w:szCs w:val="22"/>
        </w:rPr>
        <w:t xml:space="preserve">application for access </w:t>
      </w:r>
      <w:r w:rsidR="005766EA" w:rsidRPr="005766EA">
        <w:rPr>
          <w:color w:val="000000"/>
          <w:sz w:val="22"/>
          <w:szCs w:val="22"/>
        </w:rPr>
        <w:t>at the email address you provided.</w:t>
      </w:r>
    </w:p>
    <w:p w14:paraId="018DABCA" w14:textId="2DE1710A" w:rsidR="0099303F" w:rsidRDefault="006C6813">
      <w:pPr>
        <w:pStyle w:val="ListParagraph"/>
        <w:numPr>
          <w:ilvl w:val="1"/>
          <w:numId w:val="3"/>
        </w:numPr>
        <w:tabs>
          <w:tab w:val="left" w:pos="1012"/>
        </w:tabs>
        <w:kinsoku w:val="0"/>
        <w:overflowPunct w:val="0"/>
        <w:spacing w:line="276" w:lineRule="auto"/>
        <w:ind w:left="1011" w:right="118" w:hanging="852"/>
        <w:rPr>
          <w:sz w:val="22"/>
          <w:szCs w:val="22"/>
        </w:rPr>
      </w:pPr>
      <w:r>
        <w:rPr>
          <w:sz w:val="22"/>
          <w:szCs w:val="22"/>
        </w:rPr>
        <w:t>SoC</w:t>
      </w:r>
      <w:r w:rsidR="0099303F">
        <w:rPr>
          <w:sz w:val="22"/>
          <w:szCs w:val="22"/>
        </w:rPr>
        <w:t xml:space="preserve"> reserves the right to reject applications at its sole</w:t>
      </w:r>
      <w:r w:rsidR="0099303F">
        <w:rPr>
          <w:spacing w:val="-17"/>
          <w:sz w:val="22"/>
          <w:szCs w:val="22"/>
        </w:rPr>
        <w:t xml:space="preserve"> </w:t>
      </w:r>
      <w:r w:rsidR="0099303F">
        <w:rPr>
          <w:sz w:val="22"/>
          <w:szCs w:val="22"/>
        </w:rPr>
        <w:t>discretion.</w:t>
      </w:r>
    </w:p>
    <w:p w14:paraId="53EBE35C" w14:textId="05EEFAFB" w:rsidR="007B484E" w:rsidRPr="00FE2008" w:rsidRDefault="0099303F" w:rsidP="00FE2008">
      <w:pPr>
        <w:pStyle w:val="ListParagraph"/>
        <w:numPr>
          <w:ilvl w:val="1"/>
          <w:numId w:val="3"/>
        </w:numPr>
        <w:tabs>
          <w:tab w:val="left" w:pos="1012"/>
        </w:tabs>
        <w:kinsoku w:val="0"/>
        <w:overflowPunct w:val="0"/>
        <w:spacing w:line="276" w:lineRule="auto"/>
        <w:ind w:left="993" w:right="119" w:hanging="833"/>
        <w:rPr>
          <w:sz w:val="22"/>
          <w:szCs w:val="22"/>
        </w:rPr>
      </w:pPr>
      <w:r>
        <w:rPr>
          <w:sz w:val="22"/>
          <w:szCs w:val="22"/>
        </w:rPr>
        <w:t xml:space="preserve">For approved applications, </w:t>
      </w:r>
      <w:r w:rsidR="005766EA" w:rsidRPr="005766EA">
        <w:rPr>
          <w:sz w:val="22"/>
          <w:szCs w:val="22"/>
        </w:rPr>
        <w:t xml:space="preserve">the decryption key will be sent to </w:t>
      </w:r>
      <w:r w:rsidR="005766EA">
        <w:rPr>
          <w:sz w:val="22"/>
          <w:szCs w:val="22"/>
        </w:rPr>
        <w:t xml:space="preserve">you at </w:t>
      </w:r>
      <w:r w:rsidR="005766EA" w:rsidRPr="005766EA">
        <w:rPr>
          <w:sz w:val="22"/>
          <w:szCs w:val="22"/>
        </w:rPr>
        <w:t xml:space="preserve">the email provided </w:t>
      </w:r>
      <w:r w:rsidR="005766EA">
        <w:rPr>
          <w:sz w:val="22"/>
          <w:szCs w:val="22"/>
        </w:rPr>
        <w:t xml:space="preserve">by you </w:t>
      </w:r>
      <w:r w:rsidR="005766EA" w:rsidRPr="005766EA">
        <w:rPr>
          <w:sz w:val="22"/>
          <w:szCs w:val="22"/>
        </w:rPr>
        <w:t>in the completed Application Form you</w:t>
      </w:r>
      <w:r w:rsidR="00FE2008">
        <w:rPr>
          <w:sz w:val="22"/>
          <w:szCs w:val="22"/>
        </w:rPr>
        <w:t>.  W</w:t>
      </w:r>
      <w:r w:rsidR="005766EA">
        <w:rPr>
          <w:sz w:val="22"/>
          <w:szCs w:val="22"/>
        </w:rPr>
        <w:t xml:space="preserve">e will endeavour to respond </w:t>
      </w:r>
      <w:r w:rsidR="005766EA" w:rsidRPr="005766EA">
        <w:rPr>
          <w:sz w:val="22"/>
          <w:szCs w:val="22"/>
        </w:rPr>
        <w:t>within one working week (5 business days)</w:t>
      </w:r>
      <w:r w:rsidR="005766EA">
        <w:rPr>
          <w:sz w:val="22"/>
          <w:szCs w:val="22"/>
        </w:rPr>
        <w:t>.</w:t>
      </w:r>
    </w:p>
    <w:p w14:paraId="3CC9BEFA" w14:textId="77777777" w:rsidR="0099303F" w:rsidRDefault="0099303F">
      <w:pPr>
        <w:pStyle w:val="BodyText"/>
        <w:kinsoku w:val="0"/>
        <w:overflowPunct w:val="0"/>
        <w:spacing w:before="9"/>
        <w:ind w:left="0" w:firstLine="0"/>
        <w:jc w:val="left"/>
        <w:rPr>
          <w:sz w:val="24"/>
          <w:szCs w:val="24"/>
        </w:rPr>
      </w:pPr>
    </w:p>
    <w:p w14:paraId="22B05E6B" w14:textId="77777777" w:rsidR="0099303F" w:rsidRDefault="0099303F" w:rsidP="00B90FC2">
      <w:pPr>
        <w:pStyle w:val="Heading1"/>
        <w:numPr>
          <w:ilvl w:val="0"/>
          <w:numId w:val="3"/>
        </w:numPr>
        <w:tabs>
          <w:tab w:val="left" w:pos="851"/>
        </w:tabs>
        <w:kinsoku w:val="0"/>
        <w:overflowPunct w:val="0"/>
        <w:ind w:left="851" w:hanging="693"/>
      </w:pPr>
      <w:r>
        <w:t xml:space="preserve">LICENCE </w:t>
      </w:r>
      <w:r>
        <w:rPr>
          <w:spacing w:val="-3"/>
        </w:rPr>
        <w:t xml:space="preserve">AND </w:t>
      </w:r>
      <w:r>
        <w:t>TERMS AND CONDITION OF</w:t>
      </w:r>
      <w:r>
        <w:rPr>
          <w:spacing w:val="5"/>
        </w:rPr>
        <w:t xml:space="preserve"> </w:t>
      </w:r>
      <w:r>
        <w:t>USE</w:t>
      </w:r>
    </w:p>
    <w:p w14:paraId="706225C4" w14:textId="77777777" w:rsidR="00FE2008" w:rsidRPr="00FE2008" w:rsidRDefault="0099303F" w:rsidP="001A3BE9">
      <w:pPr>
        <w:pStyle w:val="ListParagraph"/>
        <w:numPr>
          <w:ilvl w:val="1"/>
          <w:numId w:val="3"/>
        </w:numPr>
        <w:tabs>
          <w:tab w:val="left" w:pos="1012"/>
        </w:tabs>
        <w:kinsoku w:val="0"/>
        <w:overflowPunct w:val="0"/>
        <w:spacing w:before="40" w:line="276" w:lineRule="auto"/>
        <w:ind w:right="115"/>
      </w:pPr>
      <w:r w:rsidRPr="00FE2008">
        <w:rPr>
          <w:sz w:val="22"/>
          <w:szCs w:val="22"/>
        </w:rPr>
        <w:t xml:space="preserve">Subject to the limitations in these Data Sharing Terms, </w:t>
      </w:r>
      <w:r w:rsidR="005766EA" w:rsidRPr="00FE2008">
        <w:rPr>
          <w:sz w:val="22"/>
          <w:szCs w:val="22"/>
        </w:rPr>
        <w:t xml:space="preserve">SoC </w:t>
      </w:r>
      <w:r w:rsidRPr="00FE2008">
        <w:rPr>
          <w:sz w:val="22"/>
          <w:szCs w:val="22"/>
        </w:rPr>
        <w:t xml:space="preserve">grants you the non-exclusive, limited and revocable right to access and use the </w:t>
      </w:r>
      <w:r w:rsidR="00D27156" w:rsidRPr="00FE2008">
        <w:rPr>
          <w:sz w:val="22"/>
          <w:szCs w:val="22"/>
        </w:rPr>
        <w:t>MOOC Corpus</w:t>
      </w:r>
      <w:r w:rsidRPr="00FE2008">
        <w:rPr>
          <w:sz w:val="22"/>
          <w:szCs w:val="22"/>
        </w:rPr>
        <w:t xml:space="preserve"> provided to you by </w:t>
      </w:r>
      <w:r w:rsidR="005766EA" w:rsidRPr="00FE2008">
        <w:rPr>
          <w:sz w:val="22"/>
          <w:szCs w:val="22"/>
        </w:rPr>
        <w:t xml:space="preserve">SoC </w:t>
      </w:r>
      <w:r w:rsidRPr="00FE2008">
        <w:rPr>
          <w:sz w:val="22"/>
          <w:szCs w:val="22"/>
        </w:rPr>
        <w:t xml:space="preserve">following approval of your </w:t>
      </w:r>
      <w:r w:rsidRPr="001A3BE9">
        <w:rPr>
          <w:sz w:val="22"/>
          <w:szCs w:val="22"/>
        </w:rPr>
        <w:t>application solely for your academic and research purposes</w:t>
      </w:r>
      <w:r w:rsidR="00DB248C" w:rsidRPr="001A3BE9">
        <w:rPr>
          <w:sz w:val="22"/>
          <w:szCs w:val="22"/>
        </w:rPr>
        <w:t xml:space="preserve"> </w:t>
      </w:r>
      <w:r w:rsidRPr="001A3BE9">
        <w:rPr>
          <w:sz w:val="22"/>
          <w:szCs w:val="22"/>
        </w:rPr>
        <w:t xml:space="preserve">only. </w:t>
      </w:r>
      <w:r w:rsidR="00E75A8A" w:rsidRPr="001A3BE9">
        <w:rPr>
          <w:sz w:val="22"/>
          <w:szCs w:val="22"/>
        </w:rPr>
        <w:t>The copyright licensed includes any individual elements of the MOOC Corpus,</w:t>
      </w:r>
      <w:r w:rsidR="00FE2008" w:rsidRPr="001A3BE9">
        <w:rPr>
          <w:sz w:val="22"/>
          <w:szCs w:val="22"/>
        </w:rPr>
        <w:t xml:space="preserve"> b</w:t>
      </w:r>
      <w:r w:rsidR="00E75A8A" w:rsidRPr="001A3BE9">
        <w:rPr>
          <w:sz w:val="22"/>
          <w:szCs w:val="22"/>
        </w:rPr>
        <w:t>ut does not cover th</w:t>
      </w:r>
      <w:r w:rsidR="00E75A8A" w:rsidRPr="00FE2008">
        <w:rPr>
          <w:sz w:val="22"/>
          <w:szCs w:val="22"/>
        </w:rPr>
        <w:t xml:space="preserve">e copyright over the contents collected into MOOC Corpus for example works such as images, </w:t>
      </w:r>
      <w:proofErr w:type="spellStart"/>
      <w:r w:rsidR="00E75A8A" w:rsidRPr="00FE2008">
        <w:rPr>
          <w:sz w:val="22"/>
          <w:szCs w:val="22"/>
        </w:rPr>
        <w:t>audiovisual</w:t>
      </w:r>
      <w:proofErr w:type="spellEnd"/>
      <w:r w:rsidR="00E75A8A" w:rsidRPr="00FE2008">
        <w:rPr>
          <w:sz w:val="22"/>
          <w:szCs w:val="22"/>
        </w:rPr>
        <w:t xml:space="preserve"> material, text or sounds images independent of the MOOC Corpus</w:t>
      </w:r>
      <w:r w:rsidR="00FE2008">
        <w:rPr>
          <w:sz w:val="22"/>
          <w:szCs w:val="22"/>
        </w:rPr>
        <w:br/>
      </w:r>
    </w:p>
    <w:p w14:paraId="128F4DCC" w14:textId="0EAD1FA9" w:rsidR="009C0502" w:rsidRDefault="009C0502" w:rsidP="00FE2008">
      <w:pPr>
        <w:pStyle w:val="ListParagraph"/>
        <w:numPr>
          <w:ilvl w:val="1"/>
          <w:numId w:val="3"/>
        </w:numPr>
        <w:tabs>
          <w:tab w:val="left" w:pos="1012"/>
        </w:tabs>
        <w:kinsoku w:val="0"/>
        <w:overflowPunct w:val="0"/>
        <w:spacing w:before="40" w:line="276" w:lineRule="auto"/>
        <w:ind w:right="115"/>
      </w:pPr>
      <w:r w:rsidRPr="009C0502">
        <w:lastRenderedPageBreak/>
        <w:t>The individual items of the contents contained in this MOOC Corpus may be covered by other rights, including copyright, patent, data protection, privacy, or personality rights, and this License does not cover any rights (other than database rights or in contract) in individual contents contained in the MOOC Corpus. For example, if used on a database of images (the contents), this License would not apply to copyright over individual images, which could have their own separate licenses, or one single license covering all of the rights over the images.</w:t>
      </w:r>
    </w:p>
    <w:p w14:paraId="501D44AB" w14:textId="77777777" w:rsidR="009C0502" w:rsidRPr="009C0502" w:rsidRDefault="009C0502" w:rsidP="009C0502">
      <w:pPr>
        <w:pStyle w:val="ListParagraph"/>
        <w:tabs>
          <w:tab w:val="left" w:pos="1012"/>
        </w:tabs>
        <w:kinsoku w:val="0"/>
        <w:overflowPunct w:val="0"/>
        <w:spacing w:before="40" w:line="276" w:lineRule="auto"/>
        <w:ind w:left="880" w:right="115" w:firstLine="0"/>
        <w:rPr>
          <w:sz w:val="22"/>
          <w:szCs w:val="22"/>
        </w:rPr>
      </w:pPr>
    </w:p>
    <w:p w14:paraId="6E041719" w14:textId="57A5E6AD" w:rsidR="009C0502" w:rsidRPr="00FE2008" w:rsidRDefault="009C0502" w:rsidP="009C0502">
      <w:pPr>
        <w:pStyle w:val="ListParagraph"/>
        <w:numPr>
          <w:ilvl w:val="1"/>
          <w:numId w:val="3"/>
        </w:numPr>
        <w:tabs>
          <w:tab w:val="left" w:pos="1012"/>
        </w:tabs>
        <w:kinsoku w:val="0"/>
        <w:overflowPunct w:val="0"/>
        <w:spacing w:before="40" w:line="276" w:lineRule="auto"/>
        <w:ind w:right="115"/>
      </w:pPr>
      <w:r w:rsidRPr="00FE2008">
        <w:t>Rights not covered.</w:t>
      </w:r>
    </w:p>
    <w:p w14:paraId="2DF6FFFC" w14:textId="2B571153" w:rsidR="009C0502" w:rsidRPr="00FE2008" w:rsidRDefault="009C0502" w:rsidP="009C0502">
      <w:pPr>
        <w:pStyle w:val="ListParagraph"/>
        <w:tabs>
          <w:tab w:val="left" w:pos="1012"/>
        </w:tabs>
        <w:kinsoku w:val="0"/>
        <w:overflowPunct w:val="0"/>
        <w:spacing w:before="40" w:line="276" w:lineRule="auto"/>
        <w:ind w:left="880" w:right="115" w:firstLine="0"/>
      </w:pPr>
      <w:r w:rsidRPr="00FE2008">
        <w:t>a. This Licence does not apply to computer programs used in the making or operation of the MOOC Corpus;</w:t>
      </w:r>
    </w:p>
    <w:p w14:paraId="77C74195" w14:textId="3BAD3C38" w:rsidR="009C0502" w:rsidRPr="00FE2008" w:rsidRDefault="009C0502" w:rsidP="009C0502">
      <w:pPr>
        <w:pStyle w:val="ListParagraph"/>
        <w:tabs>
          <w:tab w:val="left" w:pos="1012"/>
        </w:tabs>
        <w:kinsoku w:val="0"/>
        <w:overflowPunct w:val="0"/>
        <w:spacing w:before="40" w:line="276" w:lineRule="auto"/>
        <w:ind w:left="880" w:right="115" w:firstLine="0"/>
      </w:pPr>
      <w:r w:rsidRPr="00FE2008">
        <w:t>b. This Licen</w:t>
      </w:r>
      <w:r w:rsidR="001A3BE9">
        <w:t>c</w:t>
      </w:r>
      <w:r w:rsidRPr="00FE2008">
        <w:t>e does not cover any patents over the contents or the MOOC Corpus; and</w:t>
      </w:r>
    </w:p>
    <w:p w14:paraId="322BE592" w14:textId="1B725437" w:rsidR="009C0502" w:rsidRPr="00FE2008" w:rsidRDefault="009C0502" w:rsidP="009C0502">
      <w:pPr>
        <w:pStyle w:val="ListParagraph"/>
        <w:tabs>
          <w:tab w:val="left" w:pos="1012"/>
        </w:tabs>
        <w:kinsoku w:val="0"/>
        <w:overflowPunct w:val="0"/>
        <w:spacing w:before="40" w:line="276" w:lineRule="auto"/>
        <w:ind w:left="880" w:right="115" w:firstLine="0"/>
      </w:pPr>
      <w:r w:rsidRPr="00FE2008">
        <w:t>c. This Licen</w:t>
      </w:r>
      <w:r w:rsidR="001A3BE9">
        <w:t>c</w:t>
      </w:r>
      <w:r w:rsidRPr="00FE2008">
        <w:t>e does not cover any trademarks associated with MOOC Corpus and/or of the Licensor.</w:t>
      </w:r>
    </w:p>
    <w:p w14:paraId="4CD39C2F" w14:textId="77777777" w:rsidR="00E8532A" w:rsidRDefault="00E8532A" w:rsidP="009C0502">
      <w:pPr>
        <w:pStyle w:val="ListParagraph"/>
        <w:tabs>
          <w:tab w:val="left" w:pos="1012"/>
        </w:tabs>
        <w:kinsoku w:val="0"/>
        <w:overflowPunct w:val="0"/>
        <w:spacing w:before="40" w:line="276" w:lineRule="auto"/>
        <w:ind w:left="993" w:right="115" w:hanging="833"/>
        <w:rPr>
          <w:sz w:val="22"/>
          <w:szCs w:val="22"/>
        </w:rPr>
      </w:pPr>
    </w:p>
    <w:p w14:paraId="56764876" w14:textId="32F0FC71" w:rsidR="0099303F" w:rsidRPr="00FE2008" w:rsidRDefault="001A3BE9" w:rsidP="001A3BE9">
      <w:pPr>
        <w:pStyle w:val="ListParagraph"/>
        <w:numPr>
          <w:ilvl w:val="1"/>
          <w:numId w:val="3"/>
        </w:numPr>
      </w:pPr>
      <w:r>
        <w:t>When your licence agreement has been approved, you shall receive a decryption key.  Running the decryption key against the data will permit you to receive the raw comma separated values (.csv), ASCII data for your use.</w:t>
      </w:r>
    </w:p>
    <w:p w14:paraId="12C6C40A" w14:textId="77777777" w:rsidR="005C58B2" w:rsidRPr="00FE2008" w:rsidRDefault="005C58B2" w:rsidP="005C58B2">
      <w:pPr>
        <w:pStyle w:val="ListParagraph"/>
        <w:tabs>
          <w:tab w:val="left" w:pos="1012"/>
        </w:tabs>
        <w:kinsoku w:val="0"/>
        <w:overflowPunct w:val="0"/>
        <w:spacing w:before="102" w:line="276" w:lineRule="auto"/>
        <w:ind w:firstLine="0"/>
      </w:pPr>
    </w:p>
    <w:p w14:paraId="6E5B800F" w14:textId="3FB8C783" w:rsidR="0099303F" w:rsidRPr="00FE2008" w:rsidRDefault="0099303F" w:rsidP="00FE2008">
      <w:pPr>
        <w:pStyle w:val="ListParagraph"/>
        <w:numPr>
          <w:ilvl w:val="1"/>
          <w:numId w:val="3"/>
        </w:numPr>
        <w:rPr>
          <w:color w:val="000000"/>
        </w:rPr>
      </w:pPr>
      <w:r w:rsidRPr="00FE2008">
        <w:t xml:space="preserve">By </w:t>
      </w:r>
      <w:r w:rsidR="00166F53" w:rsidRPr="00FE2008">
        <w:t xml:space="preserve">submitting the Application Form </w:t>
      </w:r>
      <w:r w:rsidRPr="00FE2008">
        <w:t xml:space="preserve">to obtain </w:t>
      </w:r>
      <w:r w:rsidR="00777689" w:rsidRPr="00FE2008">
        <w:t xml:space="preserve">access to </w:t>
      </w:r>
      <w:r w:rsidR="00D27156" w:rsidRPr="00FE2008">
        <w:t>MOOC Corpus</w:t>
      </w:r>
      <w:r w:rsidRPr="00FE2008">
        <w:t>,</w:t>
      </w:r>
      <w:r w:rsidRPr="00FE2008">
        <w:rPr>
          <w:spacing w:val="-11"/>
        </w:rPr>
        <w:t xml:space="preserve"> </w:t>
      </w:r>
      <w:r w:rsidRPr="00FE2008">
        <w:t>you</w:t>
      </w:r>
      <w:r w:rsidRPr="00FE2008">
        <w:rPr>
          <w:spacing w:val="-11"/>
        </w:rPr>
        <w:t xml:space="preserve"> </w:t>
      </w:r>
      <w:r w:rsidRPr="00FE2008">
        <w:t>agree</w:t>
      </w:r>
      <w:r w:rsidRPr="00FE2008">
        <w:rPr>
          <w:spacing w:val="-10"/>
        </w:rPr>
        <w:t xml:space="preserve"> </w:t>
      </w:r>
      <w:r w:rsidR="007B484E" w:rsidRPr="00FE2008">
        <w:rPr>
          <w:spacing w:val="-10"/>
        </w:rPr>
        <w:t xml:space="preserve">to comply to these Data Sharing Terms and </w:t>
      </w:r>
      <w:r w:rsidRPr="00FE2008">
        <w:t>to</w:t>
      </w:r>
      <w:r w:rsidRPr="00FE2008">
        <w:rPr>
          <w:spacing w:val="-13"/>
        </w:rPr>
        <w:t xml:space="preserve"> </w:t>
      </w:r>
      <w:r w:rsidRPr="00FE2008">
        <w:t>adhere</w:t>
      </w:r>
      <w:r w:rsidRPr="00FE2008">
        <w:rPr>
          <w:spacing w:val="-14"/>
        </w:rPr>
        <w:t xml:space="preserve"> </w:t>
      </w:r>
      <w:r w:rsidRPr="00FE2008">
        <w:t>to</w:t>
      </w:r>
      <w:r w:rsidRPr="00FE2008">
        <w:rPr>
          <w:spacing w:val="-13"/>
        </w:rPr>
        <w:t xml:space="preserve"> </w:t>
      </w:r>
      <w:r w:rsidRPr="00FE2008">
        <w:t>NUS’</w:t>
      </w:r>
      <w:r w:rsidRPr="00FE2008">
        <w:rPr>
          <w:color w:val="0000FF"/>
          <w:spacing w:val="-11"/>
        </w:rPr>
        <w:t xml:space="preserve"> </w:t>
      </w:r>
      <w:hyperlink r:id="rId9" w:history="1">
        <w:r w:rsidRPr="00FE2008">
          <w:rPr>
            <w:color w:val="0000FF"/>
            <w:u w:val="single"/>
          </w:rPr>
          <w:t>Acceptable</w:t>
        </w:r>
        <w:r w:rsidRPr="00FE2008">
          <w:rPr>
            <w:color w:val="0000FF"/>
            <w:spacing w:val="-11"/>
            <w:u w:val="single"/>
          </w:rPr>
          <w:t xml:space="preserve"> </w:t>
        </w:r>
        <w:r w:rsidRPr="00FE2008">
          <w:rPr>
            <w:color w:val="0000FF"/>
            <w:u w:val="single"/>
          </w:rPr>
          <w:t>Use</w:t>
        </w:r>
        <w:r w:rsidRPr="00FE2008">
          <w:rPr>
            <w:color w:val="0000FF"/>
            <w:spacing w:val="-10"/>
            <w:u w:val="single"/>
          </w:rPr>
          <w:t xml:space="preserve"> </w:t>
        </w:r>
        <w:r w:rsidRPr="00FE2008">
          <w:rPr>
            <w:color w:val="0000FF"/>
            <w:u w:val="single"/>
          </w:rPr>
          <w:t>Po</w:t>
        </w:r>
        <w:r w:rsidRPr="00FE2008">
          <w:rPr>
            <w:color w:val="0000FF"/>
            <w:u w:val="single"/>
          </w:rPr>
          <w:t>l</w:t>
        </w:r>
        <w:r w:rsidRPr="00FE2008">
          <w:rPr>
            <w:color w:val="0000FF"/>
            <w:u w:val="single"/>
          </w:rPr>
          <w:t>icy</w:t>
        </w:r>
      </w:hyperlink>
      <w:r w:rsidRPr="00FE2008">
        <w:rPr>
          <w:color w:val="000000"/>
        </w:rPr>
        <w:t xml:space="preserve"> (AUP)</w:t>
      </w:r>
      <w:r w:rsidR="007B484E" w:rsidRPr="00FE2008">
        <w:rPr>
          <w:color w:val="000000"/>
        </w:rPr>
        <w:t>.</w:t>
      </w:r>
    </w:p>
    <w:p w14:paraId="474CA3C7" w14:textId="77777777" w:rsidR="00A3275E" w:rsidRDefault="00A3275E" w:rsidP="00A3275E">
      <w:pPr>
        <w:pStyle w:val="ListParagraph"/>
        <w:tabs>
          <w:tab w:val="left" w:pos="1012"/>
        </w:tabs>
        <w:kinsoku w:val="0"/>
        <w:overflowPunct w:val="0"/>
        <w:spacing w:line="276" w:lineRule="auto"/>
        <w:ind w:firstLine="0"/>
        <w:rPr>
          <w:color w:val="000000"/>
          <w:sz w:val="22"/>
          <w:szCs w:val="22"/>
        </w:rPr>
      </w:pPr>
    </w:p>
    <w:p w14:paraId="3AB84398" w14:textId="40589211" w:rsidR="00EB5D18" w:rsidRDefault="0099303F" w:rsidP="00EB5D18">
      <w:pPr>
        <w:pStyle w:val="ListParagraph"/>
        <w:numPr>
          <w:ilvl w:val="1"/>
          <w:numId w:val="3"/>
        </w:numPr>
      </w:pPr>
      <w:r w:rsidRPr="009914A7">
        <w:t xml:space="preserve">You agree that you will not redistribute, make duplicates or printouts of </w:t>
      </w:r>
      <w:r w:rsidRPr="002226CB">
        <w:rPr>
          <w:spacing w:val="-10"/>
        </w:rPr>
        <w:t>the</w:t>
      </w:r>
      <w:r w:rsidRPr="009914A7">
        <w:t xml:space="preserve"> </w:t>
      </w:r>
      <w:r w:rsidR="00D27156" w:rsidRPr="009914A7">
        <w:t>MOOC Corpus</w:t>
      </w:r>
      <w:r w:rsidRPr="009914A7">
        <w:t xml:space="preserve"> or any part thereof to </w:t>
      </w:r>
      <w:r w:rsidR="00EB271B" w:rsidRPr="009914A7">
        <w:t xml:space="preserve">other individuals who have not </w:t>
      </w:r>
      <w:r w:rsidR="009914A7" w:rsidRPr="009914A7">
        <w:t xml:space="preserve">expressly accepted the terms of these Data Sharing Terms or </w:t>
      </w:r>
      <w:r w:rsidRPr="009914A7">
        <w:t>without prior written permission from</w:t>
      </w:r>
      <w:r w:rsidRPr="00450400">
        <w:rPr>
          <w:spacing w:val="-1"/>
        </w:rPr>
        <w:t xml:space="preserve"> </w:t>
      </w:r>
      <w:r w:rsidR="008106AA" w:rsidRPr="009914A7">
        <w:t>NUS</w:t>
      </w:r>
      <w:r w:rsidRPr="009914A7">
        <w:t>.</w:t>
      </w:r>
      <w:r w:rsidR="009914A7" w:rsidRPr="009914A7">
        <w:t xml:space="preserve"> For the avoidance of doubt, </w:t>
      </w:r>
      <w:r w:rsidR="009914A7">
        <w:t xml:space="preserve">MOOC Corpus shall include any </w:t>
      </w:r>
      <w:r w:rsidR="009914A7" w:rsidRPr="009914A7">
        <w:t xml:space="preserve">extraction or re-utilisation of the whole or </w:t>
      </w:r>
      <w:r w:rsidR="00177EA3">
        <w:t xml:space="preserve">any </w:t>
      </w:r>
      <w:r w:rsidR="009914A7" w:rsidRPr="009914A7">
        <w:t>part of MOOC Corpus into a new database</w:t>
      </w:r>
      <w:r w:rsidR="00177EA3">
        <w:t xml:space="preserve">, any translation or adaptation of the MOOC Corpus </w:t>
      </w:r>
      <w:r w:rsidR="009914A7">
        <w:t>(</w:t>
      </w:r>
      <w:r w:rsidR="00177EA3">
        <w:t xml:space="preserve"> MOOC Corpus </w:t>
      </w:r>
      <w:r w:rsidR="009914A7">
        <w:t xml:space="preserve">Derivatives) </w:t>
      </w:r>
      <w:r w:rsidR="009914A7" w:rsidRPr="009914A7">
        <w:t xml:space="preserve">and </w:t>
      </w:r>
      <w:r w:rsidR="009914A7">
        <w:t xml:space="preserve">any distribution or access to such </w:t>
      </w:r>
      <w:r w:rsidR="00177EA3">
        <w:t xml:space="preserve">MOOC Corpus </w:t>
      </w:r>
      <w:r w:rsidR="009914A7">
        <w:t>Derivative</w:t>
      </w:r>
      <w:r w:rsidR="00177EA3">
        <w:t>s</w:t>
      </w:r>
      <w:r w:rsidR="009914A7">
        <w:t xml:space="preserve"> </w:t>
      </w:r>
      <w:r w:rsidR="009914A7" w:rsidRPr="009914A7">
        <w:t>must comply with this</w:t>
      </w:r>
      <w:r w:rsidR="009914A7">
        <w:t xml:space="preserve"> Section 2.6.</w:t>
      </w:r>
      <w:r w:rsidR="00450400">
        <w:t xml:space="preserve"> You may use the MOOC Corpus</w:t>
      </w:r>
      <w:r w:rsidR="00EB5D18">
        <w:t xml:space="preserve"> as follows:</w:t>
      </w:r>
    </w:p>
    <w:p w14:paraId="5007193B" w14:textId="77777777" w:rsidR="00EB5D18" w:rsidRDefault="00EB5D18" w:rsidP="00EB5D18">
      <w:pPr>
        <w:pStyle w:val="ListParagraph"/>
      </w:pPr>
    </w:p>
    <w:p w14:paraId="74797D3B" w14:textId="73FA92A7" w:rsidR="00EB5D18" w:rsidRDefault="00450400" w:rsidP="00EB5D18">
      <w:pPr>
        <w:pStyle w:val="ListParagraph"/>
        <w:ind w:left="880" w:firstLine="0"/>
      </w:pPr>
      <w:r>
        <w:t xml:space="preserve">(a) </w:t>
      </w:r>
      <w:r w:rsidRPr="00450400">
        <w:t>as permitted by Singapore law</w:t>
      </w:r>
      <w:r w:rsidR="00EB5D18">
        <w:t>;</w:t>
      </w:r>
      <w:r>
        <w:t xml:space="preserve"> or </w:t>
      </w:r>
    </w:p>
    <w:p w14:paraId="1AB349D6" w14:textId="4A02CCA6" w:rsidR="00EB5D18" w:rsidRDefault="00450400" w:rsidP="00EB5D18">
      <w:pPr>
        <w:pStyle w:val="ListParagraph"/>
        <w:ind w:left="880" w:firstLine="0"/>
      </w:pPr>
      <w:r>
        <w:t xml:space="preserve">(b) </w:t>
      </w:r>
      <w:r w:rsidR="002226CB">
        <w:t>three</w:t>
      </w:r>
      <w:r w:rsidRPr="00450400">
        <w:t xml:space="preserve"> screenshot</w:t>
      </w:r>
      <w:r w:rsidR="002226CB">
        <w:t>s</w:t>
      </w:r>
      <w:r w:rsidRPr="00450400">
        <w:t xml:space="preserve"> or portion of </w:t>
      </w:r>
      <w:r>
        <w:t xml:space="preserve">MOOC Corpus </w:t>
      </w:r>
      <w:r w:rsidR="00EB5D18">
        <w:t>(</w:t>
      </w:r>
      <w:r w:rsidR="00EB5D18" w:rsidRPr="00EB5D18">
        <w:t>not exceed</w:t>
      </w:r>
      <w:r w:rsidR="00EB5D18">
        <w:t>ing</w:t>
      </w:r>
      <w:r w:rsidR="00EB5D18" w:rsidRPr="00EB5D18">
        <w:t xml:space="preserve"> </w:t>
      </w:r>
      <w:r w:rsidR="002226CB">
        <w:t>250 words</w:t>
      </w:r>
      <w:r w:rsidR="00EB5D18" w:rsidRPr="00EB5D18">
        <w:t xml:space="preserve"> </w:t>
      </w:r>
      <w:r>
        <w:t xml:space="preserve">may be used </w:t>
      </w:r>
      <w:r w:rsidRPr="00450400">
        <w:t>for the sole purpose of clariﬁcations in academic publications or presentations</w:t>
      </w:r>
      <w:r w:rsidR="00EB5D18">
        <w:t>;</w:t>
      </w:r>
    </w:p>
    <w:p w14:paraId="373E4F6B" w14:textId="47127E77" w:rsidR="00450400" w:rsidRPr="00450400" w:rsidRDefault="00450400" w:rsidP="00EB5D18">
      <w:pPr>
        <w:pStyle w:val="ListParagraph"/>
        <w:ind w:left="880" w:firstLine="0"/>
      </w:pPr>
      <w:r>
        <w:t xml:space="preserve">subject to the </w:t>
      </w:r>
      <w:r w:rsidR="00EB5D18">
        <w:t>requirement that for Section 2.5</w:t>
      </w:r>
      <w:r w:rsidR="00692848">
        <w:t xml:space="preserve"> </w:t>
      </w:r>
      <w:r w:rsidR="00EB5D18">
        <w:t>above, y</w:t>
      </w:r>
      <w:r w:rsidRPr="00450400">
        <w:t xml:space="preserve">ou </w:t>
      </w:r>
      <w:r w:rsidR="00EB5D18">
        <w:t xml:space="preserve">need to </w:t>
      </w:r>
      <w:r w:rsidRPr="00450400">
        <w:t>cite the source if you are quoting from or using any MOOC Corpus information. The source should be cited in the acknowledgement or reference section of the work.</w:t>
      </w:r>
      <w:r>
        <w:t xml:space="preserve"> </w:t>
      </w:r>
    </w:p>
    <w:p w14:paraId="7CDF5289" w14:textId="4CD22D99" w:rsidR="00A3275E" w:rsidRPr="00450400" w:rsidRDefault="00A3275E" w:rsidP="00450400">
      <w:pPr>
        <w:pStyle w:val="ListParagraph"/>
        <w:tabs>
          <w:tab w:val="left" w:pos="1012"/>
        </w:tabs>
        <w:kinsoku w:val="0"/>
        <w:overflowPunct w:val="0"/>
        <w:spacing w:line="276" w:lineRule="auto"/>
        <w:ind w:left="880" w:firstLine="0"/>
      </w:pPr>
    </w:p>
    <w:p w14:paraId="7C80A228" w14:textId="77777777" w:rsidR="009914A7" w:rsidRPr="009914A7" w:rsidRDefault="009914A7" w:rsidP="009914A7">
      <w:pPr>
        <w:pStyle w:val="ListParagraph"/>
        <w:rPr>
          <w:sz w:val="22"/>
          <w:szCs w:val="22"/>
        </w:rPr>
      </w:pPr>
    </w:p>
    <w:p w14:paraId="008C24E9" w14:textId="77777777" w:rsidR="009914A7" w:rsidRPr="009914A7" w:rsidRDefault="009914A7" w:rsidP="009914A7">
      <w:pPr>
        <w:pStyle w:val="ListParagraph"/>
        <w:tabs>
          <w:tab w:val="left" w:pos="1012"/>
        </w:tabs>
        <w:kinsoku w:val="0"/>
        <w:overflowPunct w:val="0"/>
        <w:spacing w:line="276" w:lineRule="auto"/>
        <w:ind w:firstLine="0"/>
        <w:rPr>
          <w:sz w:val="22"/>
          <w:szCs w:val="22"/>
        </w:rPr>
      </w:pPr>
    </w:p>
    <w:p w14:paraId="1E6E5053" w14:textId="7B458BF2" w:rsidR="0099303F" w:rsidRPr="00FE2008" w:rsidRDefault="0099303F" w:rsidP="00FE2008">
      <w:pPr>
        <w:pStyle w:val="ListParagraph"/>
        <w:numPr>
          <w:ilvl w:val="1"/>
          <w:numId w:val="3"/>
        </w:numPr>
        <w:rPr>
          <w:sz w:val="22"/>
          <w:szCs w:val="22"/>
        </w:rPr>
      </w:pPr>
      <w:r>
        <w:t xml:space="preserve">You shall not seek to sub-licence, sell, revise, distribute or make any commercial use of the </w:t>
      </w:r>
      <w:r w:rsidR="00D27156">
        <w:t>MOOC Corpus</w:t>
      </w:r>
      <w:r>
        <w:t xml:space="preserve"> in any medium. Except as expressly stated in these Data Sharing Terms, </w:t>
      </w:r>
      <w:r w:rsidR="008106AA">
        <w:t>NUS</w:t>
      </w:r>
      <w:r>
        <w:t xml:space="preserve"> does not grant you any rights or licence, express or implied to the </w:t>
      </w:r>
      <w:r w:rsidR="00D27156">
        <w:t>MOOC Corpus</w:t>
      </w:r>
      <w:r>
        <w:t xml:space="preserve"> and you must no</w:t>
      </w:r>
      <w:r w:rsidR="00FE2008">
        <w:t xml:space="preserve">t </w:t>
      </w:r>
      <w:r>
        <w:t xml:space="preserve">access and/or use the </w:t>
      </w:r>
      <w:r w:rsidR="00D27156">
        <w:t>MOOC Corpus</w:t>
      </w:r>
      <w:r>
        <w:t xml:space="preserve"> in any manner other </w:t>
      </w:r>
      <w:r w:rsidRPr="009A30E4">
        <w:t xml:space="preserve">than </w:t>
      </w:r>
      <w:r w:rsidR="009A30E4" w:rsidRPr="009A30E4">
        <w:t xml:space="preserve">as </w:t>
      </w:r>
      <w:r w:rsidRPr="009A30E4">
        <w:t>expressly permitted</w:t>
      </w:r>
      <w:r>
        <w:t xml:space="preserve"> by the terms</w:t>
      </w:r>
      <w:r w:rsidRPr="009914A7">
        <w:rPr>
          <w:spacing w:val="-9"/>
        </w:rPr>
        <w:t xml:space="preserve"> </w:t>
      </w:r>
      <w:r>
        <w:t>hereof.</w:t>
      </w:r>
      <w:r w:rsidR="009914A7" w:rsidRPr="009914A7">
        <w:t xml:space="preserve"> </w:t>
      </w:r>
    </w:p>
    <w:p w14:paraId="090C520D" w14:textId="77777777" w:rsidR="00BB7D2F" w:rsidRDefault="00BB7D2F" w:rsidP="00BB7D2F">
      <w:pPr>
        <w:pStyle w:val="ListParagraph"/>
        <w:rPr>
          <w:sz w:val="22"/>
          <w:szCs w:val="22"/>
        </w:rPr>
      </w:pPr>
    </w:p>
    <w:p w14:paraId="32372CCA" w14:textId="1F5221E1" w:rsidR="00173D13" w:rsidRPr="00173D13" w:rsidRDefault="0099303F" w:rsidP="00173D13">
      <w:pPr>
        <w:pStyle w:val="ListParagraph"/>
        <w:numPr>
          <w:ilvl w:val="1"/>
          <w:numId w:val="3"/>
        </w:numPr>
        <w:tabs>
          <w:tab w:val="left" w:pos="1012"/>
        </w:tabs>
        <w:kinsoku w:val="0"/>
        <w:overflowPunct w:val="0"/>
        <w:spacing w:line="276" w:lineRule="auto"/>
        <w:ind w:right="115"/>
        <w:rPr>
          <w:sz w:val="22"/>
          <w:szCs w:val="22"/>
        </w:rPr>
      </w:pPr>
      <w:r>
        <w:rPr>
          <w:sz w:val="22"/>
          <w:szCs w:val="22"/>
        </w:rPr>
        <w:t xml:space="preserve">The </w:t>
      </w:r>
      <w:r w:rsidR="00D27156">
        <w:rPr>
          <w:sz w:val="22"/>
          <w:szCs w:val="22"/>
        </w:rPr>
        <w:t>MOOC Corpus</w:t>
      </w:r>
      <w:r>
        <w:rPr>
          <w:sz w:val="22"/>
          <w:szCs w:val="22"/>
        </w:rPr>
        <w:t xml:space="preserve"> must not be used for any commercial, advertising or business purposes. This includes the sale or licensing of </w:t>
      </w:r>
      <w:r w:rsidR="00D27156">
        <w:rPr>
          <w:sz w:val="22"/>
          <w:szCs w:val="22"/>
        </w:rPr>
        <w:t>MOOC Corpus</w:t>
      </w:r>
      <w:r>
        <w:rPr>
          <w:sz w:val="22"/>
          <w:szCs w:val="22"/>
        </w:rPr>
        <w:t xml:space="preserve"> or any part thereof, and/or any other arrangement to generate revenue for you and others you may pass the information</w:t>
      </w:r>
      <w:r>
        <w:rPr>
          <w:spacing w:val="-5"/>
          <w:sz w:val="22"/>
          <w:szCs w:val="22"/>
        </w:rPr>
        <w:t xml:space="preserve"> </w:t>
      </w:r>
      <w:r>
        <w:rPr>
          <w:sz w:val="22"/>
          <w:szCs w:val="22"/>
        </w:rPr>
        <w:t>to</w:t>
      </w:r>
      <w:r w:rsidR="00173D13">
        <w:rPr>
          <w:sz w:val="22"/>
          <w:szCs w:val="22"/>
        </w:rPr>
        <w:t xml:space="preserve"> or for </w:t>
      </w:r>
      <w:r w:rsidR="00173D13" w:rsidRPr="00173D13">
        <w:rPr>
          <w:sz w:val="22"/>
          <w:szCs w:val="22"/>
        </w:rPr>
        <w:t>any research that directly leads to commercial purposes</w:t>
      </w:r>
      <w:r w:rsidR="001B6808">
        <w:rPr>
          <w:sz w:val="22"/>
          <w:szCs w:val="22"/>
        </w:rPr>
        <w:t xml:space="preserve"> such as </w:t>
      </w:r>
      <w:r w:rsidR="00173D13" w:rsidRPr="00173D13">
        <w:rPr>
          <w:sz w:val="22"/>
          <w:szCs w:val="22"/>
        </w:rPr>
        <w:t xml:space="preserve">but </w:t>
      </w:r>
      <w:r w:rsidR="001B6808">
        <w:rPr>
          <w:sz w:val="22"/>
          <w:szCs w:val="22"/>
        </w:rPr>
        <w:t xml:space="preserve">shall </w:t>
      </w:r>
      <w:r w:rsidR="00173D13" w:rsidRPr="00173D13">
        <w:rPr>
          <w:sz w:val="22"/>
          <w:szCs w:val="22"/>
        </w:rPr>
        <w:t xml:space="preserve">not </w:t>
      </w:r>
      <w:r w:rsidR="001B6808">
        <w:rPr>
          <w:sz w:val="22"/>
          <w:szCs w:val="22"/>
        </w:rPr>
        <w:t xml:space="preserve">be </w:t>
      </w:r>
      <w:r w:rsidR="00173D13" w:rsidRPr="00173D13">
        <w:rPr>
          <w:sz w:val="22"/>
          <w:szCs w:val="22"/>
        </w:rPr>
        <w:t>limited to:</w:t>
      </w:r>
    </w:p>
    <w:p w14:paraId="09BE0A24" w14:textId="191ECF64" w:rsidR="00173D13" w:rsidRPr="00173D13" w:rsidRDefault="001B6808" w:rsidP="001B6808">
      <w:pPr>
        <w:pStyle w:val="ListParagraph"/>
        <w:tabs>
          <w:tab w:val="left" w:pos="1012"/>
        </w:tabs>
        <w:kinsoku w:val="0"/>
        <w:overflowPunct w:val="0"/>
        <w:spacing w:line="276" w:lineRule="auto"/>
        <w:ind w:left="880" w:right="115" w:firstLine="0"/>
        <w:rPr>
          <w:sz w:val="22"/>
          <w:szCs w:val="22"/>
        </w:rPr>
      </w:pPr>
      <w:r>
        <w:rPr>
          <w:sz w:val="22"/>
          <w:szCs w:val="22"/>
        </w:rPr>
        <w:t>(</w:t>
      </w:r>
      <w:proofErr w:type="spellStart"/>
      <w:r>
        <w:rPr>
          <w:sz w:val="22"/>
          <w:szCs w:val="22"/>
        </w:rPr>
        <w:t>i</w:t>
      </w:r>
      <w:proofErr w:type="spellEnd"/>
      <w:r>
        <w:rPr>
          <w:sz w:val="22"/>
          <w:szCs w:val="22"/>
        </w:rPr>
        <w:t xml:space="preserve">) </w:t>
      </w:r>
      <w:r w:rsidR="00173D13" w:rsidRPr="00173D13">
        <w:rPr>
          <w:sz w:val="22"/>
          <w:szCs w:val="22"/>
        </w:rPr>
        <w:t>Training or validating commercial systems</w:t>
      </w:r>
      <w:r>
        <w:rPr>
          <w:sz w:val="22"/>
          <w:szCs w:val="22"/>
        </w:rPr>
        <w:t>;</w:t>
      </w:r>
    </w:p>
    <w:p w14:paraId="5A97C8DD" w14:textId="1CFAB3D6" w:rsidR="00173D13" w:rsidRPr="00173D13" w:rsidRDefault="001B6808" w:rsidP="001B6808">
      <w:pPr>
        <w:pStyle w:val="ListParagraph"/>
        <w:tabs>
          <w:tab w:val="left" w:pos="1012"/>
        </w:tabs>
        <w:kinsoku w:val="0"/>
        <w:overflowPunct w:val="0"/>
        <w:spacing w:line="276" w:lineRule="auto"/>
        <w:ind w:left="880" w:right="115" w:firstLine="0"/>
        <w:rPr>
          <w:sz w:val="22"/>
          <w:szCs w:val="22"/>
        </w:rPr>
      </w:pPr>
      <w:r>
        <w:rPr>
          <w:sz w:val="22"/>
          <w:szCs w:val="22"/>
        </w:rPr>
        <w:t xml:space="preserve">(ii) </w:t>
      </w:r>
      <w:r w:rsidR="00173D13" w:rsidRPr="00173D13">
        <w:rPr>
          <w:sz w:val="22"/>
          <w:szCs w:val="22"/>
        </w:rPr>
        <w:t xml:space="preserve">Using screenshots of participants in the </w:t>
      </w:r>
      <w:r>
        <w:rPr>
          <w:sz w:val="22"/>
          <w:szCs w:val="22"/>
        </w:rPr>
        <w:t xml:space="preserve">MOOC </w:t>
      </w:r>
      <w:r w:rsidR="00173D13" w:rsidRPr="00173D13">
        <w:rPr>
          <w:sz w:val="22"/>
          <w:szCs w:val="22"/>
        </w:rPr>
        <w:t>C</w:t>
      </w:r>
      <w:r>
        <w:rPr>
          <w:sz w:val="22"/>
          <w:szCs w:val="22"/>
        </w:rPr>
        <w:t>orpus</w:t>
      </w:r>
      <w:r w:rsidR="00173D13" w:rsidRPr="00173D13">
        <w:rPr>
          <w:sz w:val="22"/>
          <w:szCs w:val="22"/>
        </w:rPr>
        <w:t xml:space="preserve"> for advertisements</w:t>
      </w:r>
      <w:r>
        <w:rPr>
          <w:sz w:val="22"/>
          <w:szCs w:val="22"/>
        </w:rPr>
        <w:t>;</w:t>
      </w:r>
    </w:p>
    <w:p w14:paraId="0C01B28F" w14:textId="2DBDDA67" w:rsidR="00173D13" w:rsidRPr="00173D13" w:rsidRDefault="001B6808" w:rsidP="001B6808">
      <w:pPr>
        <w:pStyle w:val="ListParagraph"/>
        <w:tabs>
          <w:tab w:val="left" w:pos="1012"/>
        </w:tabs>
        <w:kinsoku w:val="0"/>
        <w:overflowPunct w:val="0"/>
        <w:spacing w:line="276" w:lineRule="auto"/>
        <w:ind w:left="880" w:right="115" w:firstLine="0"/>
        <w:rPr>
          <w:sz w:val="22"/>
          <w:szCs w:val="22"/>
        </w:rPr>
      </w:pPr>
      <w:r>
        <w:rPr>
          <w:sz w:val="22"/>
          <w:szCs w:val="22"/>
        </w:rPr>
        <w:t xml:space="preserve">(iii) </w:t>
      </w:r>
      <w:r w:rsidR="00173D13" w:rsidRPr="00173D13">
        <w:rPr>
          <w:sz w:val="22"/>
          <w:szCs w:val="22"/>
        </w:rPr>
        <w:t xml:space="preserve">Selling data from the </w:t>
      </w:r>
      <w:r>
        <w:rPr>
          <w:sz w:val="22"/>
          <w:szCs w:val="22"/>
        </w:rPr>
        <w:t xml:space="preserve">MOOC </w:t>
      </w:r>
      <w:r w:rsidR="00173D13" w:rsidRPr="00173D13">
        <w:rPr>
          <w:sz w:val="22"/>
          <w:szCs w:val="22"/>
        </w:rPr>
        <w:t>C</w:t>
      </w:r>
      <w:r>
        <w:rPr>
          <w:sz w:val="22"/>
          <w:szCs w:val="22"/>
        </w:rPr>
        <w:t>orpus;</w:t>
      </w:r>
    </w:p>
    <w:p w14:paraId="382BDD7C" w14:textId="41D6B4BC" w:rsidR="00173D13" w:rsidRPr="00173D13" w:rsidRDefault="001B6808" w:rsidP="001B6808">
      <w:pPr>
        <w:pStyle w:val="ListParagraph"/>
        <w:tabs>
          <w:tab w:val="left" w:pos="1012"/>
        </w:tabs>
        <w:kinsoku w:val="0"/>
        <w:overflowPunct w:val="0"/>
        <w:spacing w:line="276" w:lineRule="auto"/>
        <w:ind w:left="880" w:right="115" w:firstLine="0"/>
        <w:rPr>
          <w:sz w:val="22"/>
          <w:szCs w:val="22"/>
        </w:rPr>
      </w:pPr>
      <w:r>
        <w:rPr>
          <w:sz w:val="22"/>
          <w:szCs w:val="22"/>
        </w:rPr>
        <w:t xml:space="preserve">(iv) </w:t>
      </w:r>
      <w:r w:rsidR="00173D13" w:rsidRPr="00173D13">
        <w:rPr>
          <w:sz w:val="22"/>
          <w:szCs w:val="22"/>
        </w:rPr>
        <w:t>Creating military applications</w:t>
      </w:r>
      <w:r>
        <w:rPr>
          <w:sz w:val="22"/>
          <w:szCs w:val="22"/>
        </w:rPr>
        <w:t>; or</w:t>
      </w:r>
    </w:p>
    <w:p w14:paraId="38B484A8" w14:textId="7FC42EFA" w:rsidR="0099303F" w:rsidRDefault="001B6808" w:rsidP="001B6808">
      <w:pPr>
        <w:pStyle w:val="ListParagraph"/>
        <w:tabs>
          <w:tab w:val="left" w:pos="1012"/>
        </w:tabs>
        <w:kinsoku w:val="0"/>
        <w:overflowPunct w:val="0"/>
        <w:spacing w:line="276" w:lineRule="auto"/>
        <w:ind w:left="880" w:right="115" w:firstLine="0"/>
        <w:rPr>
          <w:sz w:val="22"/>
          <w:szCs w:val="22"/>
        </w:rPr>
      </w:pPr>
      <w:r>
        <w:rPr>
          <w:sz w:val="22"/>
          <w:szCs w:val="22"/>
        </w:rPr>
        <w:t xml:space="preserve">(v) </w:t>
      </w:r>
      <w:r w:rsidR="00173D13" w:rsidRPr="00173D13">
        <w:rPr>
          <w:sz w:val="22"/>
          <w:szCs w:val="22"/>
        </w:rPr>
        <w:t>Creating surveillance applications</w:t>
      </w:r>
      <w:r w:rsidR="0099303F">
        <w:rPr>
          <w:sz w:val="22"/>
          <w:szCs w:val="22"/>
        </w:rPr>
        <w:t>.</w:t>
      </w:r>
    </w:p>
    <w:p w14:paraId="0051E2E6" w14:textId="77777777" w:rsidR="00BB7D2F" w:rsidRDefault="00BB7D2F" w:rsidP="00BB7D2F">
      <w:pPr>
        <w:pStyle w:val="ListParagraph"/>
        <w:rPr>
          <w:sz w:val="22"/>
          <w:szCs w:val="22"/>
        </w:rPr>
      </w:pPr>
    </w:p>
    <w:p w14:paraId="7B878661" w14:textId="58B58DD6" w:rsidR="001B6808" w:rsidRPr="001B6808" w:rsidRDefault="0099303F" w:rsidP="001B6808">
      <w:pPr>
        <w:pStyle w:val="ListParagraph"/>
        <w:numPr>
          <w:ilvl w:val="1"/>
          <w:numId w:val="3"/>
        </w:numPr>
      </w:pPr>
      <w:r>
        <w:t>By</w:t>
      </w:r>
      <w:r w:rsidRPr="001B6808">
        <w:rPr>
          <w:spacing w:val="-17"/>
        </w:rPr>
        <w:t xml:space="preserve"> </w:t>
      </w:r>
      <w:r>
        <w:t>applying</w:t>
      </w:r>
      <w:r w:rsidRPr="001B6808">
        <w:rPr>
          <w:spacing w:val="-14"/>
        </w:rPr>
        <w:t xml:space="preserve"> </w:t>
      </w:r>
      <w:r>
        <w:t>to</w:t>
      </w:r>
      <w:r w:rsidRPr="001B6808">
        <w:rPr>
          <w:spacing w:val="-16"/>
        </w:rPr>
        <w:t xml:space="preserve"> </w:t>
      </w:r>
      <w:r>
        <w:t>obtain</w:t>
      </w:r>
      <w:r w:rsidRPr="001B6808">
        <w:rPr>
          <w:spacing w:val="-17"/>
        </w:rPr>
        <w:t xml:space="preserve"> </w:t>
      </w:r>
      <w:r w:rsidR="00D27156">
        <w:t>MOOC Corpus</w:t>
      </w:r>
      <w:r>
        <w:t>,</w:t>
      </w:r>
      <w:r w:rsidRPr="001B6808">
        <w:rPr>
          <w:spacing w:val="-15"/>
        </w:rPr>
        <w:t xml:space="preserve"> </w:t>
      </w:r>
      <w:r>
        <w:t>you</w:t>
      </w:r>
      <w:r w:rsidRPr="001B6808">
        <w:rPr>
          <w:spacing w:val="-14"/>
        </w:rPr>
        <w:t xml:space="preserve"> </w:t>
      </w:r>
      <w:r>
        <w:t>acknowledge</w:t>
      </w:r>
      <w:r w:rsidRPr="001B6808">
        <w:rPr>
          <w:spacing w:val="-17"/>
        </w:rPr>
        <w:t xml:space="preserve"> </w:t>
      </w:r>
      <w:r>
        <w:t>that</w:t>
      </w:r>
      <w:r w:rsidRPr="001B6808">
        <w:rPr>
          <w:spacing w:val="-15"/>
        </w:rPr>
        <w:t xml:space="preserve"> </w:t>
      </w:r>
      <w:r>
        <w:t>you</w:t>
      </w:r>
      <w:r w:rsidRPr="001B6808">
        <w:rPr>
          <w:spacing w:val="-14"/>
        </w:rPr>
        <w:t xml:space="preserve"> </w:t>
      </w:r>
      <w:r>
        <w:t>will</w:t>
      </w:r>
      <w:r w:rsidRPr="001B6808">
        <w:rPr>
          <w:spacing w:val="-15"/>
        </w:rPr>
        <w:t xml:space="preserve"> </w:t>
      </w:r>
      <w:r>
        <w:t>use</w:t>
      </w:r>
      <w:r w:rsidRPr="001B6808">
        <w:rPr>
          <w:spacing w:val="-16"/>
        </w:rPr>
        <w:t xml:space="preserve"> </w:t>
      </w:r>
      <w:r>
        <w:t>these</w:t>
      </w:r>
      <w:r w:rsidRPr="001B6808">
        <w:rPr>
          <w:spacing w:val="-16"/>
        </w:rPr>
        <w:t xml:space="preserve"> </w:t>
      </w:r>
      <w:r>
        <w:t>items responsibly</w:t>
      </w:r>
      <w:r w:rsidR="00FE2008">
        <w:t xml:space="preserve"> in accord with the ACM Code of Ethics </w:t>
      </w:r>
      <w:hyperlink r:id="rId10" w:history="1">
        <w:r w:rsidR="00FE2008" w:rsidRPr="00A0418D">
          <w:rPr>
            <w:rStyle w:val="Hyperlink"/>
          </w:rPr>
          <w:t>https://www.acm.org/code-of-ethics</w:t>
        </w:r>
      </w:hyperlink>
      <w:r>
        <w:t>.</w:t>
      </w:r>
      <w:r w:rsidR="00DB248C" w:rsidRPr="00DB248C">
        <w:t xml:space="preserve"> </w:t>
      </w:r>
      <w:r w:rsidR="00DB248C">
        <w:t xml:space="preserve">You undertake to </w:t>
      </w:r>
      <w:r w:rsidR="00DB248C" w:rsidRPr="00DB248C">
        <w:t xml:space="preserve">exercise at least the same degree of care as </w:t>
      </w:r>
      <w:r w:rsidR="00DB248C">
        <w:t xml:space="preserve">you </w:t>
      </w:r>
      <w:r w:rsidR="00DB248C" w:rsidRPr="00DB248C">
        <w:t xml:space="preserve">use with </w:t>
      </w:r>
      <w:r w:rsidR="00DB248C">
        <w:t xml:space="preserve">your </w:t>
      </w:r>
      <w:r w:rsidR="00DB248C" w:rsidRPr="00DB248C">
        <w:t xml:space="preserve">own data and Confidential Information, but in no event less than reasonable care, to protect the </w:t>
      </w:r>
      <w:r w:rsidR="00D27156">
        <w:t>MOOC Corpus</w:t>
      </w:r>
      <w:r w:rsidR="00DB248C" w:rsidRPr="00DB248C">
        <w:t xml:space="preserve"> from misuse and unauthorized access or disclosure. </w:t>
      </w:r>
      <w:r w:rsidR="001B6808">
        <w:t xml:space="preserve">You shall not use the MOOC </w:t>
      </w:r>
      <w:r w:rsidR="001B6808" w:rsidRPr="001B6808">
        <w:t>C</w:t>
      </w:r>
      <w:r w:rsidR="001B6808">
        <w:t>orpus</w:t>
      </w:r>
      <w:r w:rsidR="001B6808" w:rsidRPr="001B6808">
        <w:t xml:space="preserve"> for any purpose, intentionally or unintentionally, </w:t>
      </w:r>
      <w:r w:rsidR="001B6808">
        <w:t xml:space="preserve">or in any manner </w:t>
      </w:r>
      <w:r w:rsidR="001B6808" w:rsidRPr="001B6808">
        <w:t>that will violate any applicable local, state, national or international law.</w:t>
      </w:r>
    </w:p>
    <w:p w14:paraId="607A3811" w14:textId="04713DE8" w:rsidR="00DB248C" w:rsidRPr="00DB248C" w:rsidRDefault="00DB248C" w:rsidP="001B6808">
      <w:pPr>
        <w:pStyle w:val="ListParagraph"/>
        <w:tabs>
          <w:tab w:val="left" w:pos="1012"/>
        </w:tabs>
        <w:kinsoku w:val="0"/>
        <w:overflowPunct w:val="0"/>
        <w:spacing w:line="276" w:lineRule="auto"/>
        <w:ind w:left="880" w:right="118" w:firstLine="0"/>
        <w:rPr>
          <w:sz w:val="22"/>
          <w:szCs w:val="22"/>
        </w:rPr>
      </w:pPr>
    </w:p>
    <w:p w14:paraId="4BC5CBF4" w14:textId="77777777" w:rsidR="00DB248C" w:rsidRDefault="00DB248C" w:rsidP="00DB248C">
      <w:pPr>
        <w:pStyle w:val="ListParagraph"/>
        <w:rPr>
          <w:sz w:val="22"/>
          <w:szCs w:val="22"/>
        </w:rPr>
      </w:pPr>
    </w:p>
    <w:p w14:paraId="7E2E2774" w14:textId="050E47D7" w:rsidR="00DB248C" w:rsidRPr="00DB248C" w:rsidRDefault="00DB248C" w:rsidP="00DB248C">
      <w:pPr>
        <w:pStyle w:val="ListParagraph"/>
        <w:numPr>
          <w:ilvl w:val="1"/>
          <w:numId w:val="3"/>
        </w:numPr>
        <w:tabs>
          <w:tab w:val="left" w:pos="1012"/>
        </w:tabs>
        <w:kinsoku w:val="0"/>
        <w:overflowPunct w:val="0"/>
        <w:spacing w:line="276" w:lineRule="auto"/>
        <w:ind w:right="118"/>
        <w:rPr>
          <w:sz w:val="22"/>
          <w:szCs w:val="22"/>
        </w:rPr>
      </w:pPr>
      <w:r>
        <w:rPr>
          <w:sz w:val="22"/>
          <w:szCs w:val="22"/>
        </w:rPr>
        <w:t xml:space="preserve">You </w:t>
      </w:r>
      <w:r w:rsidRPr="00DB248C">
        <w:rPr>
          <w:sz w:val="22"/>
          <w:szCs w:val="22"/>
        </w:rPr>
        <w:t xml:space="preserve">shall use appropriate safeguards to protect the </w:t>
      </w:r>
      <w:r w:rsidR="00D27156">
        <w:rPr>
          <w:sz w:val="22"/>
          <w:szCs w:val="22"/>
        </w:rPr>
        <w:t>MOOC Corpus</w:t>
      </w:r>
      <w:r w:rsidRPr="00DB248C">
        <w:rPr>
          <w:sz w:val="22"/>
          <w:szCs w:val="22"/>
        </w:rPr>
        <w:t xml:space="preserve"> from misuse and unauthorized access or disclosure, including</w:t>
      </w:r>
    </w:p>
    <w:p w14:paraId="4BAC88D9" w14:textId="223EF50F" w:rsidR="00DB248C" w:rsidRPr="00DB248C" w:rsidRDefault="00DB248C" w:rsidP="00DB248C">
      <w:pPr>
        <w:pStyle w:val="ListParagraph"/>
        <w:tabs>
          <w:tab w:val="left" w:pos="1012"/>
        </w:tabs>
        <w:kinsoku w:val="0"/>
        <w:overflowPunct w:val="0"/>
        <w:spacing w:line="276" w:lineRule="auto"/>
        <w:ind w:left="880" w:right="118" w:firstLine="0"/>
        <w:rPr>
          <w:sz w:val="22"/>
          <w:szCs w:val="22"/>
        </w:rPr>
      </w:pPr>
      <w:r w:rsidRPr="00DB248C">
        <w:rPr>
          <w:sz w:val="22"/>
          <w:szCs w:val="22"/>
        </w:rPr>
        <w:t xml:space="preserve">(a) maintaining adequate physical controls and password protections for any server or system on which the </w:t>
      </w:r>
      <w:r w:rsidR="00D27156">
        <w:rPr>
          <w:sz w:val="22"/>
          <w:szCs w:val="22"/>
        </w:rPr>
        <w:t>MOOC Corpus</w:t>
      </w:r>
      <w:r w:rsidRPr="00DB248C">
        <w:rPr>
          <w:sz w:val="22"/>
          <w:szCs w:val="22"/>
        </w:rPr>
        <w:t xml:space="preserve"> is stored,</w:t>
      </w:r>
    </w:p>
    <w:p w14:paraId="350AC27A" w14:textId="551DEBA0" w:rsidR="00DB248C" w:rsidRPr="00DB248C" w:rsidRDefault="00DB248C" w:rsidP="00DB248C">
      <w:pPr>
        <w:pStyle w:val="ListParagraph"/>
        <w:tabs>
          <w:tab w:val="left" w:pos="1012"/>
        </w:tabs>
        <w:kinsoku w:val="0"/>
        <w:overflowPunct w:val="0"/>
        <w:spacing w:line="276" w:lineRule="auto"/>
        <w:ind w:left="880" w:right="118" w:firstLine="0"/>
        <w:rPr>
          <w:sz w:val="22"/>
          <w:szCs w:val="22"/>
        </w:rPr>
      </w:pPr>
      <w:r w:rsidRPr="00DB248C">
        <w:rPr>
          <w:sz w:val="22"/>
          <w:szCs w:val="22"/>
        </w:rPr>
        <w:t xml:space="preserve">(b) ensuring that </w:t>
      </w:r>
      <w:r w:rsidR="00D27156">
        <w:rPr>
          <w:sz w:val="22"/>
          <w:szCs w:val="22"/>
        </w:rPr>
        <w:t>MOOC Corpus</w:t>
      </w:r>
      <w:r w:rsidRPr="00DB248C">
        <w:rPr>
          <w:sz w:val="22"/>
          <w:szCs w:val="22"/>
        </w:rPr>
        <w:t xml:space="preserve"> is not stored on any mobile device (for example, a laptop or smartphone) or transmitted electronically unless encrypted, and</w:t>
      </w:r>
    </w:p>
    <w:p w14:paraId="78D38D65" w14:textId="1D9646EC" w:rsidR="0099303F" w:rsidRDefault="00DB248C" w:rsidP="00891225">
      <w:pPr>
        <w:pStyle w:val="ListParagraph"/>
        <w:tabs>
          <w:tab w:val="left" w:pos="1012"/>
        </w:tabs>
        <w:kinsoku w:val="0"/>
        <w:overflowPunct w:val="0"/>
        <w:spacing w:line="276" w:lineRule="auto"/>
        <w:ind w:left="880" w:right="118" w:firstLine="0"/>
        <w:rPr>
          <w:sz w:val="22"/>
          <w:szCs w:val="22"/>
        </w:rPr>
      </w:pPr>
      <w:r w:rsidRPr="00DB248C">
        <w:rPr>
          <w:sz w:val="22"/>
          <w:szCs w:val="22"/>
        </w:rPr>
        <w:t xml:space="preserve">(c) taking any other measures reasonably necessary to prevent any use or disclosure of the </w:t>
      </w:r>
      <w:r w:rsidR="00D27156">
        <w:rPr>
          <w:sz w:val="22"/>
          <w:szCs w:val="22"/>
        </w:rPr>
        <w:t>MOOC Corpus</w:t>
      </w:r>
      <w:r w:rsidRPr="00DB248C">
        <w:rPr>
          <w:sz w:val="22"/>
          <w:szCs w:val="22"/>
        </w:rPr>
        <w:t xml:space="preserve"> </w:t>
      </w:r>
      <w:r w:rsidR="00891225">
        <w:rPr>
          <w:sz w:val="22"/>
          <w:szCs w:val="22"/>
        </w:rPr>
        <w:t xml:space="preserve">or any part thereof </w:t>
      </w:r>
      <w:r w:rsidRPr="00DB248C">
        <w:rPr>
          <w:sz w:val="22"/>
          <w:szCs w:val="22"/>
        </w:rPr>
        <w:t xml:space="preserve">other than as allowed under </w:t>
      </w:r>
      <w:r w:rsidR="00891225">
        <w:rPr>
          <w:sz w:val="22"/>
          <w:szCs w:val="22"/>
        </w:rPr>
        <w:t xml:space="preserve">these Data Sharing Terms or otherwise as expressly agreed to in writing by </w:t>
      </w:r>
      <w:proofErr w:type="spellStart"/>
      <w:r w:rsidR="009A30E4">
        <w:rPr>
          <w:sz w:val="22"/>
          <w:szCs w:val="22"/>
        </w:rPr>
        <w:t>SoC</w:t>
      </w:r>
      <w:r w:rsidRPr="00DB248C">
        <w:rPr>
          <w:sz w:val="22"/>
          <w:szCs w:val="22"/>
        </w:rPr>
        <w:t>.</w:t>
      </w:r>
      <w:proofErr w:type="spellEnd"/>
    </w:p>
    <w:p w14:paraId="66E45C0B" w14:textId="77777777" w:rsidR="0099303F" w:rsidRDefault="0099303F">
      <w:pPr>
        <w:pStyle w:val="BodyText"/>
        <w:kinsoku w:val="0"/>
        <w:overflowPunct w:val="0"/>
        <w:spacing w:before="10"/>
        <w:ind w:left="0" w:firstLine="0"/>
        <w:jc w:val="left"/>
        <w:rPr>
          <w:sz w:val="24"/>
          <w:szCs w:val="24"/>
        </w:rPr>
      </w:pPr>
    </w:p>
    <w:p w14:paraId="61ABF1AE" w14:textId="77777777" w:rsidR="0099303F" w:rsidRDefault="0099303F">
      <w:pPr>
        <w:pStyle w:val="Heading1"/>
        <w:numPr>
          <w:ilvl w:val="0"/>
          <w:numId w:val="3"/>
        </w:numPr>
        <w:tabs>
          <w:tab w:val="left" w:pos="1012"/>
        </w:tabs>
        <w:kinsoku w:val="0"/>
        <w:overflowPunct w:val="0"/>
        <w:ind w:left="1011" w:hanging="853"/>
      </w:pPr>
      <w:r>
        <w:t>INDEMNITY</w:t>
      </w:r>
    </w:p>
    <w:p w14:paraId="1C637854" w14:textId="3BEFD2C3" w:rsidR="0099303F" w:rsidRDefault="0099303F">
      <w:pPr>
        <w:pStyle w:val="ListParagraph"/>
        <w:numPr>
          <w:ilvl w:val="1"/>
          <w:numId w:val="3"/>
        </w:numPr>
        <w:tabs>
          <w:tab w:val="left" w:pos="1012"/>
        </w:tabs>
        <w:kinsoku w:val="0"/>
        <w:overflowPunct w:val="0"/>
        <w:spacing w:before="42" w:line="276" w:lineRule="auto"/>
        <w:ind w:left="1011" w:hanging="852"/>
        <w:rPr>
          <w:sz w:val="22"/>
          <w:szCs w:val="22"/>
        </w:rPr>
      </w:pPr>
      <w:r>
        <w:rPr>
          <w:sz w:val="22"/>
          <w:szCs w:val="22"/>
        </w:rPr>
        <w:t xml:space="preserve">You acknowledge that the use of </w:t>
      </w:r>
      <w:r w:rsidR="00D27156">
        <w:rPr>
          <w:sz w:val="22"/>
          <w:szCs w:val="22"/>
        </w:rPr>
        <w:t>MOOC Corpus</w:t>
      </w:r>
      <w:r>
        <w:rPr>
          <w:sz w:val="22"/>
          <w:szCs w:val="22"/>
        </w:rPr>
        <w:t xml:space="preserve"> received by you is at your </w:t>
      </w:r>
      <w:r>
        <w:rPr>
          <w:spacing w:val="-3"/>
          <w:sz w:val="22"/>
          <w:szCs w:val="22"/>
        </w:rPr>
        <w:t xml:space="preserve">own </w:t>
      </w:r>
      <w:r>
        <w:rPr>
          <w:sz w:val="22"/>
          <w:szCs w:val="22"/>
        </w:rPr>
        <w:t xml:space="preserve">risk. </w:t>
      </w:r>
      <w:r w:rsidR="008106AA">
        <w:rPr>
          <w:sz w:val="22"/>
          <w:szCs w:val="22"/>
        </w:rPr>
        <w:t>NUS</w:t>
      </w:r>
      <w:r>
        <w:rPr>
          <w:sz w:val="22"/>
          <w:szCs w:val="22"/>
        </w:rPr>
        <w:t xml:space="preserve"> shall not be responsible for any corrupted files, loss of data or damage to your hardware or software, either directly or indirectly, as a result of files downloaded. In no event shall </w:t>
      </w:r>
      <w:r w:rsidR="008106AA">
        <w:rPr>
          <w:sz w:val="22"/>
          <w:szCs w:val="22"/>
        </w:rPr>
        <w:t>NUS</w:t>
      </w:r>
      <w:r>
        <w:rPr>
          <w:sz w:val="22"/>
          <w:szCs w:val="22"/>
        </w:rPr>
        <w:t xml:space="preserve">, </w:t>
      </w:r>
      <w:r w:rsidR="002A2242">
        <w:rPr>
          <w:sz w:val="22"/>
          <w:szCs w:val="22"/>
        </w:rPr>
        <w:t xml:space="preserve">and/or </w:t>
      </w:r>
      <w:r w:rsidR="005766EA">
        <w:rPr>
          <w:sz w:val="22"/>
          <w:szCs w:val="22"/>
        </w:rPr>
        <w:t>SoC</w:t>
      </w:r>
      <w:r w:rsidR="009A30E4">
        <w:rPr>
          <w:sz w:val="22"/>
          <w:szCs w:val="22"/>
        </w:rPr>
        <w:t xml:space="preserve"> </w:t>
      </w:r>
      <w:r w:rsidR="002A2242">
        <w:rPr>
          <w:sz w:val="22"/>
          <w:szCs w:val="22"/>
        </w:rPr>
        <w:t xml:space="preserve">or any of the third </w:t>
      </w:r>
      <w:r w:rsidR="002A2242">
        <w:rPr>
          <w:sz w:val="22"/>
          <w:szCs w:val="22"/>
        </w:rPr>
        <w:lastRenderedPageBreak/>
        <w:t xml:space="preserve">parties contributing the Free Access Data </w:t>
      </w:r>
      <w:r>
        <w:rPr>
          <w:sz w:val="22"/>
          <w:szCs w:val="22"/>
        </w:rPr>
        <w:t>be responsible</w:t>
      </w:r>
      <w:r>
        <w:rPr>
          <w:spacing w:val="-10"/>
          <w:sz w:val="22"/>
          <w:szCs w:val="22"/>
        </w:rPr>
        <w:t xml:space="preserve"> </w:t>
      </w:r>
      <w:r>
        <w:rPr>
          <w:sz w:val="22"/>
          <w:szCs w:val="22"/>
        </w:rPr>
        <w:t>or</w:t>
      </w:r>
      <w:r>
        <w:rPr>
          <w:spacing w:val="-8"/>
          <w:sz w:val="22"/>
          <w:szCs w:val="22"/>
        </w:rPr>
        <w:t xml:space="preserve"> </w:t>
      </w:r>
      <w:r>
        <w:rPr>
          <w:sz w:val="22"/>
          <w:szCs w:val="22"/>
        </w:rPr>
        <w:t>liable</w:t>
      </w:r>
      <w:r>
        <w:rPr>
          <w:spacing w:val="-11"/>
          <w:sz w:val="22"/>
          <w:szCs w:val="22"/>
        </w:rPr>
        <w:t xml:space="preserve"> </w:t>
      </w:r>
      <w:r>
        <w:rPr>
          <w:sz w:val="22"/>
          <w:szCs w:val="22"/>
        </w:rPr>
        <w:t>to</w:t>
      </w:r>
      <w:r>
        <w:rPr>
          <w:spacing w:val="-11"/>
          <w:sz w:val="22"/>
          <w:szCs w:val="22"/>
        </w:rPr>
        <w:t xml:space="preserve"> </w:t>
      </w:r>
      <w:r>
        <w:rPr>
          <w:sz w:val="22"/>
          <w:szCs w:val="22"/>
        </w:rPr>
        <w:t>you</w:t>
      </w:r>
      <w:r>
        <w:rPr>
          <w:spacing w:val="-12"/>
          <w:sz w:val="22"/>
          <w:szCs w:val="22"/>
        </w:rPr>
        <w:t xml:space="preserve"> </w:t>
      </w:r>
      <w:r>
        <w:rPr>
          <w:sz w:val="22"/>
          <w:szCs w:val="22"/>
        </w:rPr>
        <w:t>for</w:t>
      </w:r>
      <w:r>
        <w:rPr>
          <w:spacing w:val="-10"/>
          <w:sz w:val="22"/>
          <w:szCs w:val="22"/>
        </w:rPr>
        <w:t xml:space="preserve"> </w:t>
      </w:r>
      <w:r>
        <w:rPr>
          <w:sz w:val="22"/>
          <w:szCs w:val="22"/>
        </w:rPr>
        <w:t>any</w:t>
      </w:r>
      <w:r>
        <w:rPr>
          <w:spacing w:val="-11"/>
          <w:sz w:val="22"/>
          <w:szCs w:val="22"/>
        </w:rPr>
        <w:t xml:space="preserve"> </w:t>
      </w:r>
      <w:r>
        <w:rPr>
          <w:sz w:val="22"/>
          <w:szCs w:val="22"/>
        </w:rPr>
        <w:t>loss</w:t>
      </w:r>
      <w:r>
        <w:rPr>
          <w:spacing w:val="-11"/>
          <w:sz w:val="22"/>
          <w:szCs w:val="22"/>
        </w:rPr>
        <w:t xml:space="preserve"> </w:t>
      </w:r>
      <w:r>
        <w:rPr>
          <w:sz w:val="22"/>
          <w:szCs w:val="22"/>
        </w:rPr>
        <w:t>or</w:t>
      </w:r>
      <w:r>
        <w:rPr>
          <w:spacing w:val="-10"/>
          <w:sz w:val="22"/>
          <w:szCs w:val="22"/>
        </w:rPr>
        <w:t xml:space="preserve"> </w:t>
      </w:r>
      <w:r>
        <w:rPr>
          <w:sz w:val="22"/>
          <w:szCs w:val="22"/>
        </w:rPr>
        <w:t>damage</w:t>
      </w:r>
      <w:r>
        <w:rPr>
          <w:spacing w:val="-10"/>
          <w:sz w:val="22"/>
          <w:szCs w:val="22"/>
        </w:rPr>
        <w:t xml:space="preserve"> </w:t>
      </w:r>
      <w:r>
        <w:rPr>
          <w:sz w:val="22"/>
          <w:szCs w:val="22"/>
        </w:rPr>
        <w:t>of</w:t>
      </w:r>
      <w:r>
        <w:rPr>
          <w:spacing w:val="-7"/>
          <w:sz w:val="22"/>
          <w:szCs w:val="22"/>
        </w:rPr>
        <w:t xml:space="preserve"> </w:t>
      </w:r>
      <w:r>
        <w:rPr>
          <w:sz w:val="22"/>
          <w:szCs w:val="22"/>
        </w:rPr>
        <w:t>any</w:t>
      </w:r>
      <w:r>
        <w:rPr>
          <w:spacing w:val="-13"/>
          <w:sz w:val="22"/>
          <w:szCs w:val="22"/>
        </w:rPr>
        <w:t xml:space="preserve"> </w:t>
      </w:r>
      <w:r>
        <w:rPr>
          <w:sz w:val="22"/>
          <w:szCs w:val="22"/>
        </w:rPr>
        <w:t>sort</w:t>
      </w:r>
      <w:r>
        <w:rPr>
          <w:spacing w:val="-8"/>
          <w:sz w:val="22"/>
          <w:szCs w:val="22"/>
        </w:rPr>
        <w:t xml:space="preserve"> </w:t>
      </w:r>
      <w:r>
        <w:rPr>
          <w:sz w:val="22"/>
          <w:szCs w:val="22"/>
        </w:rPr>
        <w:t>incurred</w:t>
      </w:r>
      <w:r>
        <w:rPr>
          <w:spacing w:val="-11"/>
          <w:sz w:val="22"/>
          <w:szCs w:val="22"/>
        </w:rPr>
        <w:t xml:space="preserve"> </w:t>
      </w:r>
      <w:r>
        <w:rPr>
          <w:sz w:val="22"/>
          <w:szCs w:val="22"/>
        </w:rPr>
        <w:t>by</w:t>
      </w:r>
      <w:r>
        <w:rPr>
          <w:spacing w:val="-13"/>
          <w:sz w:val="22"/>
          <w:szCs w:val="22"/>
        </w:rPr>
        <w:t xml:space="preserve"> </w:t>
      </w:r>
      <w:r>
        <w:rPr>
          <w:sz w:val="22"/>
          <w:szCs w:val="22"/>
        </w:rPr>
        <w:t xml:space="preserve">you in connection with your use of the </w:t>
      </w:r>
      <w:r w:rsidR="00D27156">
        <w:rPr>
          <w:sz w:val="22"/>
          <w:szCs w:val="22"/>
        </w:rPr>
        <w:t>MOOC Corpus</w:t>
      </w:r>
      <w:r>
        <w:rPr>
          <w:sz w:val="22"/>
          <w:szCs w:val="22"/>
        </w:rPr>
        <w:t>.</w:t>
      </w:r>
    </w:p>
    <w:p w14:paraId="2F0BF95F" w14:textId="77777777" w:rsidR="002A2242" w:rsidRDefault="002A2242" w:rsidP="002A2242">
      <w:pPr>
        <w:pStyle w:val="ListParagraph"/>
        <w:tabs>
          <w:tab w:val="left" w:pos="1012"/>
        </w:tabs>
        <w:kinsoku w:val="0"/>
        <w:overflowPunct w:val="0"/>
        <w:spacing w:before="42" w:line="276" w:lineRule="auto"/>
        <w:ind w:firstLine="0"/>
        <w:rPr>
          <w:sz w:val="22"/>
          <w:szCs w:val="22"/>
        </w:rPr>
      </w:pPr>
    </w:p>
    <w:p w14:paraId="796A7698" w14:textId="063055B0" w:rsidR="0099303F" w:rsidRDefault="0099303F">
      <w:pPr>
        <w:pStyle w:val="ListParagraph"/>
        <w:numPr>
          <w:ilvl w:val="1"/>
          <w:numId w:val="3"/>
        </w:numPr>
        <w:tabs>
          <w:tab w:val="left" w:pos="1012"/>
        </w:tabs>
        <w:kinsoku w:val="0"/>
        <w:overflowPunct w:val="0"/>
        <w:spacing w:line="276" w:lineRule="auto"/>
        <w:ind w:left="1011" w:right="115" w:hanging="852"/>
        <w:rPr>
          <w:sz w:val="22"/>
          <w:szCs w:val="22"/>
        </w:rPr>
      </w:pPr>
      <w:r>
        <w:rPr>
          <w:sz w:val="22"/>
          <w:szCs w:val="22"/>
        </w:rPr>
        <w:t>If you violate the relevant laws or provisions above in a way that constitutes infringement</w:t>
      </w:r>
      <w:r>
        <w:rPr>
          <w:spacing w:val="-9"/>
          <w:sz w:val="22"/>
          <w:szCs w:val="22"/>
        </w:rPr>
        <w:t xml:space="preserve"> </w:t>
      </w:r>
      <w:r>
        <w:rPr>
          <w:sz w:val="22"/>
          <w:szCs w:val="22"/>
        </w:rPr>
        <w:t>on</w:t>
      </w:r>
      <w:r>
        <w:rPr>
          <w:spacing w:val="-12"/>
          <w:sz w:val="22"/>
          <w:szCs w:val="22"/>
        </w:rPr>
        <w:t xml:space="preserve"> </w:t>
      </w:r>
      <w:r>
        <w:rPr>
          <w:sz w:val="22"/>
          <w:szCs w:val="22"/>
        </w:rPr>
        <w:t>a</w:t>
      </w:r>
      <w:r>
        <w:rPr>
          <w:spacing w:val="-11"/>
          <w:sz w:val="22"/>
          <w:szCs w:val="22"/>
        </w:rPr>
        <w:t xml:space="preserve"> </w:t>
      </w:r>
      <w:r>
        <w:rPr>
          <w:sz w:val="22"/>
          <w:szCs w:val="22"/>
        </w:rPr>
        <w:t>third</w:t>
      </w:r>
      <w:r>
        <w:rPr>
          <w:spacing w:val="-12"/>
          <w:sz w:val="22"/>
          <w:szCs w:val="22"/>
        </w:rPr>
        <w:t xml:space="preserve"> </w:t>
      </w:r>
      <w:r>
        <w:rPr>
          <w:sz w:val="22"/>
          <w:szCs w:val="22"/>
        </w:rPr>
        <w:t>party’s</w:t>
      </w:r>
      <w:r>
        <w:rPr>
          <w:spacing w:val="-9"/>
          <w:sz w:val="22"/>
          <w:szCs w:val="22"/>
        </w:rPr>
        <w:t xml:space="preserve"> </w:t>
      </w:r>
      <w:r>
        <w:rPr>
          <w:sz w:val="22"/>
          <w:szCs w:val="22"/>
        </w:rPr>
        <w:t>rights</w:t>
      </w:r>
      <w:r>
        <w:rPr>
          <w:spacing w:val="-10"/>
          <w:sz w:val="22"/>
          <w:szCs w:val="22"/>
        </w:rPr>
        <w:t xml:space="preserve"> </w:t>
      </w:r>
      <w:r>
        <w:rPr>
          <w:sz w:val="22"/>
          <w:szCs w:val="22"/>
        </w:rPr>
        <w:t>or</w:t>
      </w:r>
      <w:r>
        <w:rPr>
          <w:spacing w:val="-9"/>
          <w:sz w:val="22"/>
          <w:szCs w:val="22"/>
        </w:rPr>
        <w:t xml:space="preserve"> </w:t>
      </w:r>
      <w:r>
        <w:rPr>
          <w:sz w:val="22"/>
          <w:szCs w:val="22"/>
        </w:rPr>
        <w:t>properties</w:t>
      </w:r>
      <w:r>
        <w:rPr>
          <w:spacing w:val="-12"/>
          <w:sz w:val="22"/>
          <w:szCs w:val="22"/>
        </w:rPr>
        <w:t xml:space="preserve"> </w:t>
      </w:r>
      <w:r>
        <w:rPr>
          <w:sz w:val="22"/>
          <w:szCs w:val="22"/>
        </w:rPr>
        <w:t>or</w:t>
      </w:r>
      <w:r>
        <w:rPr>
          <w:spacing w:val="-9"/>
          <w:sz w:val="22"/>
          <w:szCs w:val="22"/>
        </w:rPr>
        <w:t xml:space="preserve"> </w:t>
      </w:r>
      <w:r>
        <w:rPr>
          <w:sz w:val="22"/>
          <w:szCs w:val="22"/>
        </w:rPr>
        <w:t>cause</w:t>
      </w:r>
      <w:r>
        <w:rPr>
          <w:spacing w:val="-9"/>
          <w:sz w:val="22"/>
          <w:szCs w:val="22"/>
        </w:rPr>
        <w:t xml:space="preserve"> </w:t>
      </w:r>
      <w:r>
        <w:rPr>
          <w:sz w:val="22"/>
          <w:szCs w:val="22"/>
        </w:rPr>
        <w:t>any</w:t>
      </w:r>
      <w:r>
        <w:rPr>
          <w:spacing w:val="-12"/>
          <w:sz w:val="22"/>
          <w:szCs w:val="22"/>
        </w:rPr>
        <w:t xml:space="preserve"> </w:t>
      </w:r>
      <w:r>
        <w:rPr>
          <w:sz w:val="22"/>
          <w:szCs w:val="22"/>
        </w:rPr>
        <w:t xml:space="preserve">loss/damage </w:t>
      </w:r>
      <w:r w:rsidR="003C6B08" w:rsidRPr="006C1D69">
        <w:rPr>
          <w:sz w:val="22"/>
          <w:szCs w:val="22"/>
        </w:rPr>
        <w:t>to</w:t>
      </w:r>
      <w:r w:rsidR="003C6B08">
        <w:rPr>
          <w:sz w:val="22"/>
          <w:szCs w:val="22"/>
        </w:rPr>
        <w:t xml:space="preserve"> </w:t>
      </w:r>
      <w:r>
        <w:rPr>
          <w:sz w:val="22"/>
          <w:szCs w:val="22"/>
        </w:rPr>
        <w:t xml:space="preserve">a third party, you shall be answerable to the third party and </w:t>
      </w:r>
      <w:r w:rsidR="002A2242">
        <w:rPr>
          <w:sz w:val="22"/>
          <w:szCs w:val="22"/>
        </w:rPr>
        <w:t xml:space="preserve">shall </w:t>
      </w:r>
      <w:r w:rsidR="00423E08">
        <w:rPr>
          <w:sz w:val="22"/>
          <w:szCs w:val="22"/>
        </w:rPr>
        <w:t xml:space="preserve">fully </w:t>
      </w:r>
      <w:r>
        <w:rPr>
          <w:sz w:val="22"/>
          <w:szCs w:val="22"/>
        </w:rPr>
        <w:t xml:space="preserve">indemnify </w:t>
      </w:r>
      <w:r w:rsidR="00583CE1">
        <w:rPr>
          <w:sz w:val="22"/>
          <w:szCs w:val="22"/>
        </w:rPr>
        <w:t xml:space="preserve">NUS </w:t>
      </w:r>
      <w:r w:rsidR="00423E08">
        <w:rPr>
          <w:sz w:val="22"/>
          <w:szCs w:val="22"/>
        </w:rPr>
        <w:t xml:space="preserve">at all times against all liabilities, losses, damages, costs (including legal costs) and expenses which NUS may sustain or incur, directly or indirectly as a result of your use of the MOOC Corpus, fraud, negligence, misconduct, breach of these Data Sharing Terms or as a result of any claim </w:t>
      </w:r>
      <w:r w:rsidR="00583CE1">
        <w:rPr>
          <w:sz w:val="22"/>
          <w:szCs w:val="22"/>
        </w:rPr>
        <w:t xml:space="preserve">, action or proceeding </w:t>
      </w:r>
      <w:r w:rsidR="00423E08">
        <w:rPr>
          <w:sz w:val="22"/>
          <w:szCs w:val="22"/>
        </w:rPr>
        <w:t xml:space="preserve">made by a third party </w:t>
      </w:r>
      <w:r w:rsidR="00583CE1">
        <w:rPr>
          <w:sz w:val="22"/>
          <w:szCs w:val="22"/>
        </w:rPr>
        <w:t xml:space="preserve">against NUS </w:t>
      </w:r>
      <w:r w:rsidR="00423E08">
        <w:rPr>
          <w:sz w:val="22"/>
          <w:szCs w:val="22"/>
        </w:rPr>
        <w:t xml:space="preserve">in connection the reproduction of </w:t>
      </w:r>
      <w:r w:rsidR="00583CE1">
        <w:rPr>
          <w:sz w:val="22"/>
          <w:szCs w:val="22"/>
        </w:rPr>
        <w:t xml:space="preserve">the </w:t>
      </w:r>
      <w:r w:rsidR="00423E08">
        <w:rPr>
          <w:sz w:val="22"/>
          <w:szCs w:val="22"/>
        </w:rPr>
        <w:t>MOOC Corpus</w:t>
      </w:r>
      <w:r w:rsidR="00583CE1">
        <w:rPr>
          <w:sz w:val="22"/>
          <w:szCs w:val="22"/>
        </w:rPr>
        <w:t xml:space="preserve"> or any part thereof by you. </w:t>
      </w:r>
    </w:p>
    <w:p w14:paraId="04549132" w14:textId="77777777" w:rsidR="002A2242" w:rsidRDefault="002A2242" w:rsidP="002A2242">
      <w:pPr>
        <w:pStyle w:val="ListParagraph"/>
        <w:rPr>
          <w:sz w:val="22"/>
          <w:szCs w:val="22"/>
        </w:rPr>
      </w:pPr>
    </w:p>
    <w:p w14:paraId="3B52D4E6" w14:textId="0A53F910" w:rsidR="0099303F" w:rsidRDefault="0099303F">
      <w:pPr>
        <w:pStyle w:val="ListParagraph"/>
        <w:numPr>
          <w:ilvl w:val="1"/>
          <w:numId w:val="3"/>
        </w:numPr>
        <w:tabs>
          <w:tab w:val="left" w:pos="1012"/>
        </w:tabs>
        <w:kinsoku w:val="0"/>
        <w:overflowPunct w:val="0"/>
        <w:spacing w:line="276" w:lineRule="auto"/>
        <w:ind w:left="1011" w:right="115" w:hanging="852"/>
        <w:rPr>
          <w:sz w:val="22"/>
          <w:szCs w:val="22"/>
        </w:rPr>
      </w:pPr>
      <w:r>
        <w:rPr>
          <w:sz w:val="22"/>
          <w:szCs w:val="22"/>
        </w:rPr>
        <w:t>You</w:t>
      </w:r>
      <w:r>
        <w:rPr>
          <w:spacing w:val="-12"/>
          <w:sz w:val="22"/>
          <w:szCs w:val="22"/>
        </w:rPr>
        <w:t xml:space="preserve"> </w:t>
      </w:r>
      <w:r>
        <w:rPr>
          <w:sz w:val="22"/>
          <w:szCs w:val="22"/>
        </w:rPr>
        <w:t>acknowledge</w:t>
      </w:r>
      <w:r>
        <w:rPr>
          <w:spacing w:val="-11"/>
          <w:sz w:val="22"/>
          <w:szCs w:val="22"/>
        </w:rPr>
        <w:t xml:space="preserve"> </w:t>
      </w:r>
      <w:r>
        <w:rPr>
          <w:sz w:val="22"/>
          <w:szCs w:val="22"/>
        </w:rPr>
        <w:t>and</w:t>
      </w:r>
      <w:r>
        <w:rPr>
          <w:spacing w:val="-14"/>
          <w:sz w:val="22"/>
          <w:szCs w:val="22"/>
        </w:rPr>
        <w:t xml:space="preserve"> </w:t>
      </w:r>
      <w:r>
        <w:rPr>
          <w:sz w:val="22"/>
          <w:szCs w:val="22"/>
        </w:rPr>
        <w:t>agree</w:t>
      </w:r>
      <w:r>
        <w:rPr>
          <w:spacing w:val="-14"/>
          <w:sz w:val="22"/>
          <w:szCs w:val="22"/>
        </w:rPr>
        <w:t xml:space="preserve"> </w:t>
      </w:r>
      <w:r>
        <w:rPr>
          <w:sz w:val="22"/>
          <w:szCs w:val="22"/>
        </w:rPr>
        <w:t>that</w:t>
      </w:r>
      <w:r>
        <w:rPr>
          <w:spacing w:val="-13"/>
          <w:sz w:val="22"/>
          <w:szCs w:val="22"/>
        </w:rPr>
        <w:t xml:space="preserve"> </w:t>
      </w:r>
      <w:r w:rsidR="008106AA">
        <w:rPr>
          <w:sz w:val="22"/>
          <w:szCs w:val="22"/>
        </w:rPr>
        <w:t>NUS</w:t>
      </w:r>
      <w:r>
        <w:rPr>
          <w:spacing w:val="-14"/>
          <w:sz w:val="22"/>
          <w:szCs w:val="22"/>
        </w:rPr>
        <w:t xml:space="preserve"> </w:t>
      </w:r>
      <w:r>
        <w:rPr>
          <w:sz w:val="22"/>
          <w:szCs w:val="22"/>
        </w:rPr>
        <w:t>services</w:t>
      </w:r>
      <w:r>
        <w:rPr>
          <w:spacing w:val="-13"/>
          <w:sz w:val="22"/>
          <w:szCs w:val="22"/>
        </w:rPr>
        <w:t xml:space="preserve"> </w:t>
      </w:r>
      <w:r>
        <w:rPr>
          <w:sz w:val="22"/>
          <w:szCs w:val="22"/>
        </w:rPr>
        <w:t>may</w:t>
      </w:r>
      <w:r>
        <w:rPr>
          <w:spacing w:val="-13"/>
          <w:sz w:val="22"/>
          <w:szCs w:val="22"/>
        </w:rPr>
        <w:t xml:space="preserve"> </w:t>
      </w:r>
      <w:r>
        <w:rPr>
          <w:sz w:val="22"/>
          <w:szCs w:val="22"/>
        </w:rPr>
        <w:t>be</w:t>
      </w:r>
      <w:r>
        <w:rPr>
          <w:spacing w:val="-11"/>
          <w:sz w:val="22"/>
          <w:szCs w:val="22"/>
        </w:rPr>
        <w:t xml:space="preserve"> </w:t>
      </w:r>
      <w:r>
        <w:rPr>
          <w:sz w:val="22"/>
          <w:szCs w:val="22"/>
        </w:rPr>
        <w:t>shut</w:t>
      </w:r>
      <w:r>
        <w:rPr>
          <w:spacing w:val="-13"/>
          <w:sz w:val="22"/>
          <w:szCs w:val="22"/>
        </w:rPr>
        <w:t xml:space="preserve"> </w:t>
      </w:r>
      <w:r>
        <w:rPr>
          <w:sz w:val="22"/>
          <w:szCs w:val="22"/>
        </w:rPr>
        <w:t>down,</w:t>
      </w:r>
      <w:r>
        <w:rPr>
          <w:spacing w:val="-10"/>
          <w:sz w:val="22"/>
          <w:szCs w:val="22"/>
        </w:rPr>
        <w:t xml:space="preserve"> </w:t>
      </w:r>
      <w:r>
        <w:rPr>
          <w:sz w:val="22"/>
          <w:szCs w:val="22"/>
        </w:rPr>
        <w:t>temporarily unavailable, delayed in data transmission, or cause errors in data transmission or processing due to failures of the hardware or software facilities, failures of the communication line, or unauthorised access to, alteration</w:t>
      </w:r>
      <w:r>
        <w:rPr>
          <w:spacing w:val="-9"/>
          <w:sz w:val="22"/>
          <w:szCs w:val="22"/>
        </w:rPr>
        <w:t xml:space="preserve"> </w:t>
      </w:r>
      <w:r>
        <w:rPr>
          <w:sz w:val="22"/>
          <w:szCs w:val="22"/>
        </w:rPr>
        <w:t>of,</w:t>
      </w:r>
      <w:r>
        <w:rPr>
          <w:spacing w:val="-6"/>
          <w:sz w:val="22"/>
          <w:szCs w:val="22"/>
        </w:rPr>
        <w:t xml:space="preserve"> </w:t>
      </w:r>
      <w:r>
        <w:rPr>
          <w:sz w:val="22"/>
          <w:szCs w:val="22"/>
        </w:rPr>
        <w:t>or</w:t>
      </w:r>
      <w:r>
        <w:rPr>
          <w:spacing w:val="-8"/>
          <w:sz w:val="22"/>
          <w:szCs w:val="22"/>
        </w:rPr>
        <w:t xml:space="preserve"> </w:t>
      </w:r>
      <w:r>
        <w:rPr>
          <w:sz w:val="22"/>
          <w:szCs w:val="22"/>
        </w:rPr>
        <w:t>use</w:t>
      </w:r>
      <w:r>
        <w:rPr>
          <w:spacing w:val="-8"/>
          <w:sz w:val="22"/>
          <w:szCs w:val="22"/>
        </w:rPr>
        <w:t xml:space="preserve"> </w:t>
      </w:r>
      <w:r>
        <w:rPr>
          <w:sz w:val="22"/>
          <w:szCs w:val="22"/>
        </w:rPr>
        <w:t>of</w:t>
      </w:r>
      <w:r>
        <w:rPr>
          <w:spacing w:val="-7"/>
          <w:sz w:val="22"/>
          <w:szCs w:val="22"/>
        </w:rPr>
        <w:t xml:space="preserve"> </w:t>
      </w:r>
      <w:r w:rsidR="00423E08">
        <w:rPr>
          <w:spacing w:val="-8"/>
          <w:sz w:val="22"/>
          <w:szCs w:val="22"/>
        </w:rPr>
        <w:t xml:space="preserve">this </w:t>
      </w:r>
      <w:r w:rsidR="00991B23">
        <w:rPr>
          <w:spacing w:val="-8"/>
          <w:sz w:val="22"/>
          <w:szCs w:val="22"/>
        </w:rPr>
        <w:t>w</w:t>
      </w:r>
      <w:r>
        <w:rPr>
          <w:sz w:val="22"/>
          <w:szCs w:val="22"/>
        </w:rPr>
        <w:t>ebsite;</w:t>
      </w:r>
      <w:r>
        <w:rPr>
          <w:spacing w:val="-6"/>
          <w:sz w:val="22"/>
          <w:szCs w:val="22"/>
        </w:rPr>
        <w:t xml:space="preserve"> </w:t>
      </w:r>
      <w:r>
        <w:rPr>
          <w:sz w:val="22"/>
          <w:szCs w:val="22"/>
        </w:rPr>
        <w:t>and</w:t>
      </w:r>
      <w:r>
        <w:rPr>
          <w:spacing w:val="-9"/>
          <w:sz w:val="22"/>
          <w:szCs w:val="22"/>
        </w:rPr>
        <w:t xml:space="preserve"> </w:t>
      </w:r>
      <w:r>
        <w:rPr>
          <w:sz w:val="22"/>
          <w:szCs w:val="22"/>
        </w:rPr>
        <w:t>that</w:t>
      </w:r>
      <w:r>
        <w:rPr>
          <w:spacing w:val="-9"/>
          <w:sz w:val="22"/>
          <w:szCs w:val="22"/>
        </w:rPr>
        <w:t xml:space="preserve"> </w:t>
      </w:r>
      <w:r w:rsidR="008106AA">
        <w:rPr>
          <w:sz w:val="22"/>
          <w:szCs w:val="22"/>
        </w:rPr>
        <w:t>NUS</w:t>
      </w:r>
      <w:r>
        <w:rPr>
          <w:spacing w:val="-8"/>
          <w:sz w:val="22"/>
          <w:szCs w:val="22"/>
        </w:rPr>
        <w:t xml:space="preserve"> </w:t>
      </w:r>
      <w:r>
        <w:rPr>
          <w:sz w:val="22"/>
          <w:szCs w:val="22"/>
        </w:rPr>
        <w:t>shall</w:t>
      </w:r>
      <w:r>
        <w:rPr>
          <w:spacing w:val="-9"/>
          <w:sz w:val="22"/>
          <w:szCs w:val="22"/>
        </w:rPr>
        <w:t xml:space="preserve"> </w:t>
      </w:r>
      <w:r>
        <w:rPr>
          <w:sz w:val="22"/>
          <w:szCs w:val="22"/>
        </w:rPr>
        <w:t>not</w:t>
      </w:r>
      <w:r>
        <w:rPr>
          <w:spacing w:val="-6"/>
          <w:sz w:val="22"/>
          <w:szCs w:val="22"/>
        </w:rPr>
        <w:t xml:space="preserve"> </w:t>
      </w:r>
      <w:r>
        <w:rPr>
          <w:sz w:val="22"/>
          <w:szCs w:val="22"/>
        </w:rPr>
        <w:t>be</w:t>
      </w:r>
      <w:r>
        <w:rPr>
          <w:spacing w:val="-9"/>
          <w:sz w:val="22"/>
          <w:szCs w:val="22"/>
        </w:rPr>
        <w:t xml:space="preserve"> </w:t>
      </w:r>
      <w:r>
        <w:rPr>
          <w:sz w:val="22"/>
          <w:szCs w:val="22"/>
        </w:rPr>
        <w:t>liable</w:t>
      </w:r>
      <w:r>
        <w:rPr>
          <w:spacing w:val="-8"/>
          <w:sz w:val="22"/>
          <w:szCs w:val="22"/>
        </w:rPr>
        <w:t xml:space="preserve"> </w:t>
      </w:r>
      <w:r>
        <w:rPr>
          <w:sz w:val="22"/>
          <w:szCs w:val="22"/>
        </w:rPr>
        <w:t>for</w:t>
      </w:r>
      <w:r>
        <w:rPr>
          <w:spacing w:val="-10"/>
          <w:sz w:val="22"/>
          <w:szCs w:val="22"/>
        </w:rPr>
        <w:t xml:space="preserve"> </w:t>
      </w:r>
      <w:r>
        <w:rPr>
          <w:sz w:val="22"/>
          <w:szCs w:val="22"/>
        </w:rPr>
        <w:t xml:space="preserve">any resulting damages. </w:t>
      </w:r>
      <w:r w:rsidR="008106AA">
        <w:rPr>
          <w:sz w:val="22"/>
          <w:szCs w:val="22"/>
        </w:rPr>
        <w:t>NUS</w:t>
      </w:r>
      <w:r>
        <w:rPr>
          <w:sz w:val="22"/>
          <w:szCs w:val="22"/>
        </w:rPr>
        <w:t xml:space="preserve"> reserves the right at any time and from time to time to modify or discontinue, temporarily or permanently, the application to request for </w:t>
      </w:r>
      <w:r w:rsidR="002048BB">
        <w:rPr>
          <w:sz w:val="22"/>
          <w:szCs w:val="22"/>
        </w:rPr>
        <w:t xml:space="preserve">or your access of </w:t>
      </w:r>
      <w:r>
        <w:rPr>
          <w:sz w:val="22"/>
          <w:szCs w:val="22"/>
        </w:rPr>
        <w:t xml:space="preserve">the </w:t>
      </w:r>
      <w:r w:rsidR="00D27156">
        <w:rPr>
          <w:sz w:val="22"/>
          <w:szCs w:val="22"/>
        </w:rPr>
        <w:t>MOOC Corpus</w:t>
      </w:r>
      <w:r>
        <w:rPr>
          <w:sz w:val="22"/>
          <w:szCs w:val="22"/>
        </w:rPr>
        <w:t xml:space="preserve"> or any part thereof at our sole discretion with or without prior notice to</w:t>
      </w:r>
      <w:r>
        <w:rPr>
          <w:spacing w:val="1"/>
          <w:sz w:val="22"/>
          <w:szCs w:val="22"/>
        </w:rPr>
        <w:t xml:space="preserve"> </w:t>
      </w:r>
      <w:r>
        <w:rPr>
          <w:sz w:val="22"/>
          <w:szCs w:val="22"/>
        </w:rPr>
        <w:t>you.</w:t>
      </w:r>
    </w:p>
    <w:p w14:paraId="73BE5C0F" w14:textId="77777777" w:rsidR="002A2242" w:rsidRPr="00057CF4" w:rsidRDefault="002A2242" w:rsidP="002A2242">
      <w:pPr>
        <w:pStyle w:val="ListParagraph"/>
        <w:rPr>
          <w:sz w:val="22"/>
          <w:szCs w:val="22"/>
        </w:rPr>
      </w:pPr>
    </w:p>
    <w:p w14:paraId="68DEA9DA" w14:textId="65EBF259" w:rsidR="0099303F" w:rsidRPr="00057CF4" w:rsidRDefault="0099303F" w:rsidP="002A2242">
      <w:pPr>
        <w:pStyle w:val="ListParagraph"/>
        <w:numPr>
          <w:ilvl w:val="1"/>
          <w:numId w:val="3"/>
        </w:numPr>
        <w:tabs>
          <w:tab w:val="left" w:pos="1012"/>
        </w:tabs>
        <w:kinsoku w:val="0"/>
        <w:overflowPunct w:val="0"/>
        <w:spacing w:before="102" w:line="276" w:lineRule="auto"/>
        <w:ind w:left="1011" w:right="115" w:hanging="869"/>
        <w:rPr>
          <w:sz w:val="22"/>
          <w:szCs w:val="22"/>
        </w:rPr>
      </w:pPr>
      <w:r w:rsidRPr="00057CF4">
        <w:rPr>
          <w:sz w:val="22"/>
          <w:szCs w:val="22"/>
        </w:rPr>
        <w:t xml:space="preserve">The </w:t>
      </w:r>
      <w:r w:rsidR="00D27156" w:rsidRPr="00057CF4">
        <w:rPr>
          <w:sz w:val="22"/>
          <w:szCs w:val="22"/>
        </w:rPr>
        <w:t>MOOC Corpus</w:t>
      </w:r>
      <w:r w:rsidR="002048BB" w:rsidRPr="00057CF4">
        <w:rPr>
          <w:sz w:val="22"/>
          <w:szCs w:val="22"/>
        </w:rPr>
        <w:t xml:space="preserve"> </w:t>
      </w:r>
      <w:r w:rsidRPr="00057CF4">
        <w:rPr>
          <w:sz w:val="22"/>
          <w:szCs w:val="22"/>
        </w:rPr>
        <w:t>is primarily intende</w:t>
      </w:r>
      <w:r w:rsidRPr="00FE2008">
        <w:rPr>
          <w:sz w:val="22"/>
          <w:szCs w:val="22"/>
        </w:rPr>
        <w:t xml:space="preserve">d for scholarly and academic research. </w:t>
      </w:r>
      <w:r w:rsidRPr="00FE2008">
        <w:rPr>
          <w:spacing w:val="-2"/>
          <w:sz w:val="22"/>
          <w:szCs w:val="22"/>
        </w:rPr>
        <w:t xml:space="preserve">You </w:t>
      </w:r>
      <w:r w:rsidRPr="00FE2008">
        <w:rPr>
          <w:sz w:val="22"/>
          <w:szCs w:val="22"/>
        </w:rPr>
        <w:t>are solely responsible for any co</w:t>
      </w:r>
      <w:r w:rsidRPr="00057CF4">
        <w:rPr>
          <w:sz w:val="22"/>
          <w:szCs w:val="22"/>
        </w:rPr>
        <w:t xml:space="preserve">mments, expressions, pictures, texts, figures/diagrams or remarks made using the </w:t>
      </w:r>
      <w:r w:rsidR="00D27156" w:rsidRPr="00057CF4">
        <w:rPr>
          <w:sz w:val="22"/>
          <w:szCs w:val="22"/>
        </w:rPr>
        <w:t>MOOC Corpus</w:t>
      </w:r>
      <w:r w:rsidRPr="00057CF4">
        <w:rPr>
          <w:sz w:val="22"/>
          <w:szCs w:val="22"/>
        </w:rPr>
        <w:t xml:space="preserve">. </w:t>
      </w:r>
      <w:r w:rsidR="008106AA" w:rsidRPr="00057CF4">
        <w:rPr>
          <w:sz w:val="22"/>
          <w:szCs w:val="22"/>
        </w:rPr>
        <w:t>NUS</w:t>
      </w:r>
      <w:r w:rsidRPr="00057CF4">
        <w:rPr>
          <w:sz w:val="22"/>
          <w:szCs w:val="22"/>
        </w:rPr>
        <w:t xml:space="preserve"> shall not be</w:t>
      </w:r>
      <w:r w:rsidR="002A2242" w:rsidRPr="00057CF4">
        <w:rPr>
          <w:sz w:val="22"/>
          <w:szCs w:val="22"/>
        </w:rPr>
        <w:t xml:space="preserve"> </w:t>
      </w:r>
      <w:r w:rsidRPr="00057CF4">
        <w:rPr>
          <w:sz w:val="22"/>
          <w:szCs w:val="22"/>
        </w:rPr>
        <w:t xml:space="preserve">responsible for any inappropriate, libellous, inflammatory, seditious, false, disparaging, misleading remarks or conclusion made by you or for any fraudulent use of the </w:t>
      </w:r>
      <w:r w:rsidR="00D27156" w:rsidRPr="00057CF4">
        <w:rPr>
          <w:sz w:val="22"/>
          <w:szCs w:val="22"/>
        </w:rPr>
        <w:t>MOOC Corpus</w:t>
      </w:r>
      <w:r w:rsidRPr="00057CF4">
        <w:rPr>
          <w:sz w:val="22"/>
          <w:szCs w:val="22"/>
        </w:rPr>
        <w:t>.</w:t>
      </w:r>
    </w:p>
    <w:p w14:paraId="4126FA85" w14:textId="77777777" w:rsidR="0019196C" w:rsidRDefault="0019196C" w:rsidP="0019196C">
      <w:pPr>
        <w:pStyle w:val="ListParagraph"/>
      </w:pPr>
    </w:p>
    <w:p w14:paraId="4664F2E3" w14:textId="77777777" w:rsidR="0099303F" w:rsidRDefault="0099303F">
      <w:pPr>
        <w:pStyle w:val="BodyText"/>
        <w:kinsoku w:val="0"/>
        <w:overflowPunct w:val="0"/>
        <w:spacing w:before="1"/>
        <w:ind w:left="0" w:firstLine="0"/>
        <w:jc w:val="left"/>
        <w:rPr>
          <w:sz w:val="25"/>
          <w:szCs w:val="25"/>
        </w:rPr>
      </w:pPr>
    </w:p>
    <w:p w14:paraId="29C6C263" w14:textId="77777777" w:rsidR="0099303F" w:rsidRDefault="0099303F">
      <w:pPr>
        <w:pStyle w:val="Heading1"/>
        <w:numPr>
          <w:ilvl w:val="0"/>
          <w:numId w:val="3"/>
        </w:numPr>
        <w:tabs>
          <w:tab w:val="left" w:pos="1012"/>
        </w:tabs>
        <w:kinsoku w:val="0"/>
        <w:overflowPunct w:val="0"/>
        <w:ind w:left="1012" w:hanging="853"/>
      </w:pPr>
      <w:r>
        <w:t>PRIVACY</w:t>
      </w:r>
      <w:r>
        <w:rPr>
          <w:spacing w:val="-1"/>
        </w:rPr>
        <w:t xml:space="preserve"> </w:t>
      </w:r>
      <w:r>
        <w:t>STATEMENT</w:t>
      </w:r>
    </w:p>
    <w:p w14:paraId="491C1439" w14:textId="77777777" w:rsidR="0099303F" w:rsidRPr="00FE2008" w:rsidRDefault="0099303F">
      <w:pPr>
        <w:pStyle w:val="ListParagraph"/>
        <w:numPr>
          <w:ilvl w:val="1"/>
          <w:numId w:val="3"/>
        </w:numPr>
        <w:tabs>
          <w:tab w:val="left" w:pos="1012"/>
        </w:tabs>
        <w:kinsoku w:val="0"/>
        <w:overflowPunct w:val="0"/>
        <w:spacing w:before="40" w:line="276" w:lineRule="auto"/>
        <w:ind w:left="1011" w:right="116" w:hanging="852"/>
        <w:rPr>
          <w:sz w:val="22"/>
          <w:szCs w:val="22"/>
        </w:rPr>
      </w:pPr>
      <w:r>
        <w:rPr>
          <w:sz w:val="22"/>
          <w:szCs w:val="22"/>
        </w:rPr>
        <w:t>To process, administer and/or manage your relationship and/or account with NUS, NUS will necessarily need to collect, use, disclose and/or process</w:t>
      </w:r>
      <w:r>
        <w:rPr>
          <w:spacing w:val="-42"/>
          <w:sz w:val="22"/>
          <w:szCs w:val="22"/>
        </w:rPr>
        <w:t xml:space="preserve"> </w:t>
      </w:r>
      <w:r>
        <w:rPr>
          <w:sz w:val="22"/>
          <w:szCs w:val="22"/>
        </w:rPr>
        <w:t>your personal</w:t>
      </w:r>
      <w:r>
        <w:rPr>
          <w:spacing w:val="-15"/>
          <w:sz w:val="22"/>
          <w:szCs w:val="22"/>
        </w:rPr>
        <w:t xml:space="preserve"> </w:t>
      </w:r>
      <w:r>
        <w:rPr>
          <w:sz w:val="22"/>
          <w:szCs w:val="22"/>
        </w:rPr>
        <w:t>data</w:t>
      </w:r>
      <w:r>
        <w:rPr>
          <w:spacing w:val="-15"/>
          <w:sz w:val="22"/>
          <w:szCs w:val="22"/>
        </w:rPr>
        <w:t xml:space="preserve"> </w:t>
      </w:r>
      <w:r>
        <w:rPr>
          <w:sz w:val="22"/>
          <w:szCs w:val="22"/>
        </w:rPr>
        <w:t>or</w:t>
      </w:r>
      <w:r>
        <w:rPr>
          <w:spacing w:val="-13"/>
          <w:sz w:val="22"/>
          <w:szCs w:val="22"/>
        </w:rPr>
        <w:t xml:space="preserve"> </w:t>
      </w:r>
      <w:r>
        <w:rPr>
          <w:sz w:val="22"/>
          <w:szCs w:val="22"/>
        </w:rPr>
        <w:t>personal</w:t>
      </w:r>
      <w:r>
        <w:rPr>
          <w:spacing w:val="-15"/>
          <w:sz w:val="22"/>
          <w:szCs w:val="22"/>
        </w:rPr>
        <w:t xml:space="preserve"> </w:t>
      </w:r>
      <w:r>
        <w:rPr>
          <w:sz w:val="22"/>
          <w:szCs w:val="22"/>
        </w:rPr>
        <w:t>information</w:t>
      </w:r>
      <w:r>
        <w:rPr>
          <w:spacing w:val="-15"/>
          <w:sz w:val="22"/>
          <w:szCs w:val="22"/>
        </w:rPr>
        <w:t xml:space="preserve"> </w:t>
      </w:r>
      <w:r>
        <w:rPr>
          <w:sz w:val="22"/>
          <w:szCs w:val="22"/>
        </w:rPr>
        <w:t>about</w:t>
      </w:r>
      <w:r>
        <w:rPr>
          <w:spacing w:val="-13"/>
          <w:sz w:val="22"/>
          <w:szCs w:val="22"/>
        </w:rPr>
        <w:t xml:space="preserve"> </w:t>
      </w:r>
      <w:r>
        <w:rPr>
          <w:sz w:val="22"/>
          <w:szCs w:val="22"/>
        </w:rPr>
        <w:t>you.</w:t>
      </w:r>
      <w:r>
        <w:rPr>
          <w:spacing w:val="-13"/>
          <w:sz w:val="22"/>
          <w:szCs w:val="22"/>
        </w:rPr>
        <w:t xml:space="preserve"> </w:t>
      </w:r>
      <w:r>
        <w:rPr>
          <w:sz w:val="22"/>
          <w:szCs w:val="22"/>
        </w:rPr>
        <w:t>Such</w:t>
      </w:r>
      <w:r>
        <w:rPr>
          <w:spacing w:val="-15"/>
          <w:sz w:val="22"/>
          <w:szCs w:val="22"/>
        </w:rPr>
        <w:t xml:space="preserve"> </w:t>
      </w:r>
      <w:r>
        <w:rPr>
          <w:sz w:val="22"/>
          <w:szCs w:val="22"/>
        </w:rPr>
        <w:t>personal</w:t>
      </w:r>
      <w:r>
        <w:rPr>
          <w:spacing w:val="-14"/>
          <w:sz w:val="22"/>
          <w:szCs w:val="22"/>
        </w:rPr>
        <w:t xml:space="preserve"> </w:t>
      </w:r>
      <w:r>
        <w:rPr>
          <w:sz w:val="22"/>
          <w:szCs w:val="22"/>
        </w:rPr>
        <w:t>data</w:t>
      </w:r>
      <w:r>
        <w:rPr>
          <w:spacing w:val="-15"/>
          <w:sz w:val="22"/>
          <w:szCs w:val="22"/>
        </w:rPr>
        <w:t xml:space="preserve"> </w:t>
      </w:r>
      <w:r>
        <w:rPr>
          <w:sz w:val="22"/>
          <w:szCs w:val="22"/>
        </w:rPr>
        <w:t xml:space="preserve">includes your information </w:t>
      </w:r>
      <w:r w:rsidRPr="00FE2008">
        <w:rPr>
          <w:sz w:val="22"/>
          <w:szCs w:val="22"/>
        </w:rPr>
        <w:t xml:space="preserve">collected in the Application Form and any other personal information provided by you or possessed by NUS. Such personal data will be collected, used, disclosed and/or processed by NUS for the purpose(s) </w:t>
      </w:r>
      <w:r w:rsidRPr="00FE2008">
        <w:rPr>
          <w:spacing w:val="-3"/>
          <w:sz w:val="22"/>
          <w:szCs w:val="22"/>
        </w:rPr>
        <w:t xml:space="preserve">of </w:t>
      </w:r>
      <w:r w:rsidRPr="00FE2008">
        <w:rPr>
          <w:sz w:val="22"/>
          <w:szCs w:val="22"/>
        </w:rPr>
        <w:t>processing your Application Form and complying with applicable law in administering</w:t>
      </w:r>
      <w:r w:rsidRPr="00FE2008">
        <w:rPr>
          <w:spacing w:val="-12"/>
          <w:sz w:val="22"/>
          <w:szCs w:val="22"/>
        </w:rPr>
        <w:t xml:space="preserve"> </w:t>
      </w:r>
      <w:r w:rsidRPr="00FE2008">
        <w:rPr>
          <w:sz w:val="22"/>
          <w:szCs w:val="22"/>
        </w:rPr>
        <w:t>and</w:t>
      </w:r>
      <w:r w:rsidRPr="00FE2008">
        <w:rPr>
          <w:spacing w:val="-13"/>
          <w:sz w:val="22"/>
          <w:szCs w:val="22"/>
        </w:rPr>
        <w:t xml:space="preserve"> </w:t>
      </w:r>
      <w:r w:rsidRPr="00FE2008">
        <w:rPr>
          <w:sz w:val="22"/>
          <w:szCs w:val="22"/>
        </w:rPr>
        <w:t>managing</w:t>
      </w:r>
      <w:r w:rsidRPr="00FE2008">
        <w:rPr>
          <w:spacing w:val="-12"/>
          <w:sz w:val="22"/>
          <w:szCs w:val="22"/>
        </w:rPr>
        <w:t xml:space="preserve"> </w:t>
      </w:r>
      <w:r w:rsidRPr="00FE2008">
        <w:rPr>
          <w:sz w:val="22"/>
          <w:szCs w:val="22"/>
        </w:rPr>
        <w:t>your</w:t>
      </w:r>
      <w:r w:rsidRPr="00FE2008">
        <w:rPr>
          <w:spacing w:val="-12"/>
          <w:sz w:val="22"/>
          <w:szCs w:val="22"/>
        </w:rPr>
        <w:t xml:space="preserve"> </w:t>
      </w:r>
      <w:r w:rsidRPr="00FE2008">
        <w:rPr>
          <w:sz w:val="22"/>
          <w:szCs w:val="22"/>
        </w:rPr>
        <w:t>relationship</w:t>
      </w:r>
      <w:r w:rsidRPr="00FE2008">
        <w:rPr>
          <w:spacing w:val="-12"/>
          <w:sz w:val="22"/>
          <w:szCs w:val="22"/>
        </w:rPr>
        <w:t xml:space="preserve"> </w:t>
      </w:r>
      <w:r w:rsidRPr="00FE2008">
        <w:rPr>
          <w:sz w:val="22"/>
          <w:szCs w:val="22"/>
        </w:rPr>
        <w:t>and/or</w:t>
      </w:r>
      <w:r w:rsidRPr="00FE2008">
        <w:rPr>
          <w:spacing w:val="-10"/>
          <w:sz w:val="22"/>
          <w:szCs w:val="22"/>
        </w:rPr>
        <w:t xml:space="preserve"> </w:t>
      </w:r>
      <w:r w:rsidRPr="00FE2008">
        <w:rPr>
          <w:sz w:val="22"/>
          <w:szCs w:val="22"/>
        </w:rPr>
        <w:t>account</w:t>
      </w:r>
      <w:r w:rsidRPr="00FE2008">
        <w:rPr>
          <w:spacing w:val="-13"/>
          <w:sz w:val="22"/>
          <w:szCs w:val="22"/>
        </w:rPr>
        <w:t xml:space="preserve"> </w:t>
      </w:r>
      <w:r w:rsidRPr="00FE2008">
        <w:rPr>
          <w:sz w:val="22"/>
          <w:szCs w:val="22"/>
        </w:rPr>
        <w:t>with</w:t>
      </w:r>
      <w:r w:rsidRPr="00FE2008">
        <w:rPr>
          <w:spacing w:val="-11"/>
          <w:sz w:val="22"/>
          <w:szCs w:val="22"/>
        </w:rPr>
        <w:t xml:space="preserve"> </w:t>
      </w:r>
      <w:r w:rsidRPr="00FE2008">
        <w:rPr>
          <w:sz w:val="22"/>
          <w:szCs w:val="22"/>
        </w:rPr>
        <w:t>NUS.</w:t>
      </w:r>
      <w:r w:rsidRPr="00FE2008">
        <w:rPr>
          <w:spacing w:val="-13"/>
          <w:sz w:val="22"/>
          <w:szCs w:val="22"/>
        </w:rPr>
        <w:t xml:space="preserve"> </w:t>
      </w:r>
      <w:r w:rsidRPr="00FE2008">
        <w:rPr>
          <w:sz w:val="22"/>
          <w:szCs w:val="22"/>
        </w:rPr>
        <w:t>Your personal</w:t>
      </w:r>
      <w:r w:rsidRPr="00FE2008">
        <w:rPr>
          <w:spacing w:val="-13"/>
          <w:sz w:val="22"/>
          <w:szCs w:val="22"/>
        </w:rPr>
        <w:t xml:space="preserve"> </w:t>
      </w:r>
      <w:r w:rsidRPr="00FE2008">
        <w:rPr>
          <w:sz w:val="22"/>
          <w:szCs w:val="22"/>
        </w:rPr>
        <w:t>data</w:t>
      </w:r>
      <w:r w:rsidRPr="00FE2008">
        <w:rPr>
          <w:spacing w:val="-14"/>
          <w:sz w:val="22"/>
          <w:szCs w:val="22"/>
        </w:rPr>
        <w:t xml:space="preserve"> </w:t>
      </w:r>
      <w:r w:rsidRPr="00FE2008">
        <w:rPr>
          <w:sz w:val="22"/>
          <w:szCs w:val="22"/>
        </w:rPr>
        <w:t>may/will</w:t>
      </w:r>
      <w:r w:rsidRPr="00FE2008">
        <w:rPr>
          <w:spacing w:val="-13"/>
          <w:sz w:val="22"/>
          <w:szCs w:val="22"/>
        </w:rPr>
        <w:t xml:space="preserve"> </w:t>
      </w:r>
      <w:r w:rsidRPr="00FE2008">
        <w:rPr>
          <w:sz w:val="22"/>
          <w:szCs w:val="22"/>
        </w:rPr>
        <w:t>be</w:t>
      </w:r>
      <w:r w:rsidRPr="00FE2008">
        <w:rPr>
          <w:spacing w:val="-11"/>
          <w:sz w:val="22"/>
          <w:szCs w:val="22"/>
        </w:rPr>
        <w:t xml:space="preserve"> </w:t>
      </w:r>
      <w:r w:rsidRPr="00FE2008">
        <w:rPr>
          <w:sz w:val="22"/>
          <w:szCs w:val="22"/>
        </w:rPr>
        <w:t>disclosed</w:t>
      </w:r>
      <w:r w:rsidRPr="00FE2008">
        <w:rPr>
          <w:spacing w:val="-12"/>
          <w:sz w:val="22"/>
          <w:szCs w:val="22"/>
        </w:rPr>
        <w:t xml:space="preserve"> </w:t>
      </w:r>
      <w:r w:rsidRPr="00FE2008">
        <w:rPr>
          <w:sz w:val="22"/>
          <w:szCs w:val="22"/>
        </w:rPr>
        <w:t>by</w:t>
      </w:r>
      <w:r>
        <w:rPr>
          <w:spacing w:val="-13"/>
          <w:sz w:val="22"/>
          <w:szCs w:val="22"/>
        </w:rPr>
        <w:t xml:space="preserve"> </w:t>
      </w:r>
      <w:r>
        <w:rPr>
          <w:sz w:val="22"/>
          <w:szCs w:val="22"/>
        </w:rPr>
        <w:t>NUS</w:t>
      </w:r>
      <w:r>
        <w:rPr>
          <w:spacing w:val="-15"/>
          <w:sz w:val="22"/>
          <w:szCs w:val="22"/>
        </w:rPr>
        <w:t xml:space="preserve"> </w:t>
      </w:r>
      <w:r>
        <w:rPr>
          <w:sz w:val="22"/>
          <w:szCs w:val="22"/>
        </w:rPr>
        <w:t>to</w:t>
      </w:r>
      <w:r>
        <w:rPr>
          <w:spacing w:val="-11"/>
          <w:sz w:val="22"/>
          <w:szCs w:val="22"/>
        </w:rPr>
        <w:t xml:space="preserve"> </w:t>
      </w:r>
      <w:r>
        <w:rPr>
          <w:sz w:val="22"/>
          <w:szCs w:val="22"/>
        </w:rPr>
        <w:t>its</w:t>
      </w:r>
      <w:r>
        <w:rPr>
          <w:spacing w:val="-14"/>
          <w:sz w:val="22"/>
          <w:szCs w:val="22"/>
        </w:rPr>
        <w:t xml:space="preserve"> </w:t>
      </w:r>
      <w:r>
        <w:rPr>
          <w:sz w:val="22"/>
          <w:szCs w:val="22"/>
        </w:rPr>
        <w:t>third</w:t>
      </w:r>
      <w:r>
        <w:rPr>
          <w:spacing w:val="-11"/>
          <w:sz w:val="22"/>
          <w:szCs w:val="22"/>
        </w:rPr>
        <w:t xml:space="preserve"> </w:t>
      </w:r>
      <w:r>
        <w:rPr>
          <w:sz w:val="22"/>
          <w:szCs w:val="22"/>
        </w:rPr>
        <w:t>party</w:t>
      </w:r>
      <w:r>
        <w:rPr>
          <w:spacing w:val="-14"/>
          <w:sz w:val="22"/>
          <w:szCs w:val="22"/>
        </w:rPr>
        <w:t xml:space="preserve"> </w:t>
      </w:r>
      <w:r>
        <w:rPr>
          <w:sz w:val="22"/>
          <w:szCs w:val="22"/>
        </w:rPr>
        <w:t>service</w:t>
      </w:r>
      <w:r>
        <w:rPr>
          <w:spacing w:val="-11"/>
          <w:sz w:val="22"/>
          <w:szCs w:val="22"/>
        </w:rPr>
        <w:t xml:space="preserve"> </w:t>
      </w:r>
      <w:r>
        <w:rPr>
          <w:sz w:val="22"/>
          <w:szCs w:val="22"/>
        </w:rPr>
        <w:t xml:space="preserve">providers or agents (including its lawyers / law firms), which may be sited outside </w:t>
      </w:r>
      <w:r>
        <w:rPr>
          <w:spacing w:val="-3"/>
          <w:sz w:val="22"/>
          <w:szCs w:val="22"/>
        </w:rPr>
        <w:t xml:space="preserve">of </w:t>
      </w:r>
      <w:r>
        <w:rPr>
          <w:sz w:val="22"/>
          <w:szCs w:val="22"/>
        </w:rPr>
        <w:t>Singapore,</w:t>
      </w:r>
      <w:r>
        <w:rPr>
          <w:spacing w:val="-10"/>
          <w:sz w:val="22"/>
          <w:szCs w:val="22"/>
        </w:rPr>
        <w:t xml:space="preserve"> </w:t>
      </w:r>
      <w:r>
        <w:rPr>
          <w:sz w:val="22"/>
          <w:szCs w:val="22"/>
        </w:rPr>
        <w:t>for</w:t>
      </w:r>
      <w:r>
        <w:rPr>
          <w:spacing w:val="-10"/>
          <w:sz w:val="22"/>
          <w:szCs w:val="22"/>
        </w:rPr>
        <w:t xml:space="preserve"> </w:t>
      </w:r>
      <w:r>
        <w:rPr>
          <w:sz w:val="22"/>
          <w:szCs w:val="22"/>
        </w:rPr>
        <w:t>one</w:t>
      </w:r>
      <w:r>
        <w:rPr>
          <w:spacing w:val="-11"/>
          <w:sz w:val="22"/>
          <w:szCs w:val="22"/>
        </w:rPr>
        <w:t xml:space="preserve"> </w:t>
      </w:r>
      <w:r>
        <w:rPr>
          <w:sz w:val="22"/>
          <w:szCs w:val="22"/>
        </w:rPr>
        <w:t>or</w:t>
      </w:r>
      <w:r>
        <w:rPr>
          <w:spacing w:val="-10"/>
          <w:sz w:val="22"/>
          <w:szCs w:val="22"/>
        </w:rPr>
        <w:t xml:space="preserve"> </w:t>
      </w:r>
      <w:r>
        <w:rPr>
          <w:sz w:val="22"/>
          <w:szCs w:val="22"/>
        </w:rPr>
        <w:t>more</w:t>
      </w:r>
      <w:r>
        <w:rPr>
          <w:spacing w:val="-9"/>
          <w:sz w:val="22"/>
          <w:szCs w:val="22"/>
        </w:rPr>
        <w:t xml:space="preserve"> </w:t>
      </w:r>
      <w:r>
        <w:rPr>
          <w:sz w:val="22"/>
          <w:szCs w:val="22"/>
        </w:rPr>
        <w:t>of</w:t>
      </w:r>
      <w:r>
        <w:rPr>
          <w:spacing w:val="-10"/>
          <w:sz w:val="22"/>
          <w:szCs w:val="22"/>
        </w:rPr>
        <w:t xml:space="preserve"> </w:t>
      </w:r>
      <w:r>
        <w:rPr>
          <w:sz w:val="22"/>
          <w:szCs w:val="22"/>
        </w:rPr>
        <w:t>the</w:t>
      </w:r>
      <w:r>
        <w:rPr>
          <w:spacing w:val="-9"/>
          <w:sz w:val="22"/>
          <w:szCs w:val="22"/>
        </w:rPr>
        <w:t xml:space="preserve"> </w:t>
      </w:r>
      <w:r>
        <w:rPr>
          <w:sz w:val="22"/>
          <w:szCs w:val="22"/>
        </w:rPr>
        <w:t>above</w:t>
      </w:r>
      <w:r>
        <w:rPr>
          <w:spacing w:val="-9"/>
          <w:sz w:val="22"/>
          <w:szCs w:val="22"/>
        </w:rPr>
        <w:t xml:space="preserve"> </w:t>
      </w:r>
      <w:r>
        <w:rPr>
          <w:sz w:val="22"/>
          <w:szCs w:val="22"/>
        </w:rPr>
        <w:t>purposes,</w:t>
      </w:r>
      <w:r>
        <w:rPr>
          <w:spacing w:val="-7"/>
          <w:sz w:val="22"/>
          <w:szCs w:val="22"/>
        </w:rPr>
        <w:t xml:space="preserve"> </w:t>
      </w:r>
      <w:r>
        <w:rPr>
          <w:sz w:val="22"/>
          <w:szCs w:val="22"/>
        </w:rPr>
        <w:t>as</w:t>
      </w:r>
      <w:r>
        <w:rPr>
          <w:spacing w:val="-11"/>
          <w:sz w:val="22"/>
          <w:szCs w:val="22"/>
        </w:rPr>
        <w:t xml:space="preserve"> </w:t>
      </w:r>
      <w:r>
        <w:rPr>
          <w:sz w:val="22"/>
          <w:szCs w:val="22"/>
        </w:rPr>
        <w:t>such</w:t>
      </w:r>
      <w:r>
        <w:rPr>
          <w:spacing w:val="-11"/>
          <w:sz w:val="22"/>
          <w:szCs w:val="22"/>
        </w:rPr>
        <w:t xml:space="preserve"> </w:t>
      </w:r>
      <w:r>
        <w:rPr>
          <w:sz w:val="22"/>
          <w:szCs w:val="22"/>
        </w:rPr>
        <w:t>third</w:t>
      </w:r>
      <w:r>
        <w:rPr>
          <w:spacing w:val="-9"/>
          <w:sz w:val="22"/>
          <w:szCs w:val="22"/>
        </w:rPr>
        <w:t xml:space="preserve"> </w:t>
      </w:r>
      <w:r>
        <w:rPr>
          <w:sz w:val="22"/>
          <w:szCs w:val="22"/>
        </w:rPr>
        <w:t>party</w:t>
      </w:r>
      <w:r>
        <w:rPr>
          <w:spacing w:val="-11"/>
          <w:sz w:val="22"/>
          <w:szCs w:val="22"/>
        </w:rPr>
        <w:t xml:space="preserve"> </w:t>
      </w:r>
      <w:r>
        <w:rPr>
          <w:sz w:val="22"/>
          <w:szCs w:val="22"/>
        </w:rPr>
        <w:t>service providers or agents, if engaged by NUS, would be processing your personal data for NUS for one or more of the above purposes. By su</w:t>
      </w:r>
      <w:r w:rsidRPr="00FE2008">
        <w:rPr>
          <w:sz w:val="22"/>
          <w:szCs w:val="22"/>
        </w:rPr>
        <w:t xml:space="preserve">bmitting the </w:t>
      </w:r>
      <w:r w:rsidRPr="00FE2008">
        <w:rPr>
          <w:sz w:val="22"/>
          <w:szCs w:val="22"/>
        </w:rPr>
        <w:lastRenderedPageBreak/>
        <w:t>Application Form,</w:t>
      </w:r>
      <w:r w:rsidRPr="00FE2008">
        <w:rPr>
          <w:spacing w:val="1"/>
          <w:sz w:val="22"/>
          <w:szCs w:val="22"/>
        </w:rPr>
        <w:t xml:space="preserve"> </w:t>
      </w:r>
      <w:r w:rsidRPr="00FE2008">
        <w:rPr>
          <w:sz w:val="22"/>
          <w:szCs w:val="22"/>
        </w:rPr>
        <w:t>you:</w:t>
      </w:r>
    </w:p>
    <w:p w14:paraId="5540BAC1" w14:textId="77777777" w:rsidR="0099303F" w:rsidRDefault="0099303F">
      <w:pPr>
        <w:pStyle w:val="ListParagraph"/>
        <w:numPr>
          <w:ilvl w:val="0"/>
          <w:numId w:val="2"/>
        </w:numPr>
        <w:tabs>
          <w:tab w:val="left" w:pos="2320"/>
        </w:tabs>
        <w:kinsoku w:val="0"/>
        <w:overflowPunct w:val="0"/>
        <w:spacing w:line="276" w:lineRule="auto"/>
        <w:ind w:firstLine="482"/>
        <w:rPr>
          <w:sz w:val="22"/>
          <w:szCs w:val="22"/>
        </w:rPr>
      </w:pPr>
      <w:r>
        <w:rPr>
          <w:sz w:val="22"/>
          <w:szCs w:val="22"/>
        </w:rPr>
        <w:t>consent to NUS collecting, using, disclosing and/or processing your personal data for the purposes as described</w:t>
      </w:r>
      <w:r>
        <w:rPr>
          <w:spacing w:val="-11"/>
          <w:sz w:val="22"/>
          <w:szCs w:val="22"/>
        </w:rPr>
        <w:t xml:space="preserve"> </w:t>
      </w:r>
      <w:r>
        <w:rPr>
          <w:sz w:val="22"/>
          <w:szCs w:val="22"/>
        </w:rPr>
        <w:t>above;</w:t>
      </w:r>
    </w:p>
    <w:p w14:paraId="2F49551B" w14:textId="77777777" w:rsidR="0099303F" w:rsidRDefault="0099303F">
      <w:pPr>
        <w:pStyle w:val="ListParagraph"/>
        <w:numPr>
          <w:ilvl w:val="0"/>
          <w:numId w:val="2"/>
        </w:numPr>
        <w:tabs>
          <w:tab w:val="left" w:pos="2320"/>
        </w:tabs>
        <w:kinsoku w:val="0"/>
        <w:overflowPunct w:val="0"/>
        <w:spacing w:line="276" w:lineRule="auto"/>
        <w:ind w:right="114" w:firstLine="420"/>
        <w:rPr>
          <w:sz w:val="22"/>
          <w:szCs w:val="22"/>
        </w:rPr>
      </w:pPr>
      <w:r>
        <w:rPr>
          <w:sz w:val="22"/>
          <w:szCs w:val="22"/>
        </w:rPr>
        <w:t>consent to NUS disclosing your personal data to its third party service</w:t>
      </w:r>
      <w:r>
        <w:rPr>
          <w:spacing w:val="-17"/>
          <w:sz w:val="22"/>
          <w:szCs w:val="22"/>
        </w:rPr>
        <w:t xml:space="preserve"> </w:t>
      </w:r>
      <w:r>
        <w:rPr>
          <w:sz w:val="22"/>
          <w:szCs w:val="22"/>
        </w:rPr>
        <w:t>providers,</w:t>
      </w:r>
      <w:r>
        <w:rPr>
          <w:spacing w:val="-18"/>
          <w:sz w:val="22"/>
          <w:szCs w:val="22"/>
        </w:rPr>
        <w:t xml:space="preserve"> </w:t>
      </w:r>
      <w:r>
        <w:rPr>
          <w:sz w:val="22"/>
          <w:szCs w:val="22"/>
        </w:rPr>
        <w:t>or</w:t>
      </w:r>
      <w:r>
        <w:rPr>
          <w:spacing w:val="-17"/>
          <w:sz w:val="22"/>
          <w:szCs w:val="22"/>
        </w:rPr>
        <w:t xml:space="preserve"> </w:t>
      </w:r>
      <w:r>
        <w:rPr>
          <w:sz w:val="22"/>
          <w:szCs w:val="22"/>
        </w:rPr>
        <w:t>agents</w:t>
      </w:r>
      <w:r>
        <w:rPr>
          <w:spacing w:val="-19"/>
          <w:sz w:val="22"/>
          <w:szCs w:val="22"/>
        </w:rPr>
        <w:t xml:space="preserve"> </w:t>
      </w:r>
      <w:r>
        <w:rPr>
          <w:sz w:val="22"/>
          <w:szCs w:val="22"/>
        </w:rPr>
        <w:t>(including</w:t>
      </w:r>
      <w:r>
        <w:rPr>
          <w:spacing w:val="-17"/>
          <w:sz w:val="22"/>
          <w:szCs w:val="22"/>
        </w:rPr>
        <w:t xml:space="preserve"> </w:t>
      </w:r>
      <w:r>
        <w:rPr>
          <w:sz w:val="22"/>
          <w:szCs w:val="22"/>
        </w:rPr>
        <w:t>its</w:t>
      </w:r>
      <w:r>
        <w:rPr>
          <w:spacing w:val="-18"/>
          <w:sz w:val="22"/>
          <w:szCs w:val="22"/>
        </w:rPr>
        <w:t xml:space="preserve"> </w:t>
      </w:r>
      <w:r>
        <w:rPr>
          <w:sz w:val="22"/>
          <w:szCs w:val="22"/>
        </w:rPr>
        <w:t>lawyers</w:t>
      </w:r>
      <w:r>
        <w:rPr>
          <w:spacing w:val="-17"/>
          <w:sz w:val="22"/>
          <w:szCs w:val="22"/>
        </w:rPr>
        <w:t xml:space="preserve"> </w:t>
      </w:r>
      <w:r>
        <w:rPr>
          <w:sz w:val="22"/>
          <w:szCs w:val="22"/>
        </w:rPr>
        <w:t>/</w:t>
      </w:r>
      <w:r>
        <w:rPr>
          <w:spacing w:val="-18"/>
          <w:sz w:val="22"/>
          <w:szCs w:val="22"/>
        </w:rPr>
        <w:t xml:space="preserve"> </w:t>
      </w:r>
      <w:r>
        <w:rPr>
          <w:sz w:val="22"/>
          <w:szCs w:val="22"/>
        </w:rPr>
        <w:t>law</w:t>
      </w:r>
      <w:r>
        <w:rPr>
          <w:spacing w:val="-21"/>
          <w:sz w:val="22"/>
          <w:szCs w:val="22"/>
        </w:rPr>
        <w:t xml:space="preserve"> </w:t>
      </w:r>
      <w:r>
        <w:rPr>
          <w:sz w:val="22"/>
          <w:szCs w:val="22"/>
        </w:rPr>
        <w:t>firms),</w:t>
      </w:r>
      <w:r>
        <w:rPr>
          <w:spacing w:val="-20"/>
          <w:sz w:val="22"/>
          <w:szCs w:val="22"/>
        </w:rPr>
        <w:t xml:space="preserve"> </w:t>
      </w:r>
      <w:r>
        <w:rPr>
          <w:sz w:val="22"/>
          <w:szCs w:val="22"/>
        </w:rPr>
        <w:t>for</w:t>
      </w:r>
      <w:r>
        <w:rPr>
          <w:spacing w:val="-20"/>
          <w:sz w:val="22"/>
          <w:szCs w:val="22"/>
        </w:rPr>
        <w:t xml:space="preserve"> </w:t>
      </w:r>
      <w:r>
        <w:rPr>
          <w:sz w:val="22"/>
          <w:szCs w:val="22"/>
        </w:rPr>
        <w:t>the</w:t>
      </w:r>
      <w:r>
        <w:rPr>
          <w:spacing w:val="-17"/>
          <w:sz w:val="22"/>
          <w:szCs w:val="22"/>
        </w:rPr>
        <w:t xml:space="preserve"> </w:t>
      </w:r>
      <w:r>
        <w:rPr>
          <w:sz w:val="22"/>
          <w:szCs w:val="22"/>
        </w:rPr>
        <w:t>purposes as described above;</w:t>
      </w:r>
    </w:p>
    <w:p w14:paraId="2B52C23A" w14:textId="77777777" w:rsidR="0099303F" w:rsidRDefault="0099303F">
      <w:pPr>
        <w:pStyle w:val="ListParagraph"/>
        <w:numPr>
          <w:ilvl w:val="0"/>
          <w:numId w:val="1"/>
        </w:numPr>
        <w:tabs>
          <w:tab w:val="left" w:pos="2320"/>
        </w:tabs>
        <w:kinsoku w:val="0"/>
        <w:overflowPunct w:val="0"/>
        <w:spacing w:line="276" w:lineRule="auto"/>
        <w:ind w:right="114" w:firstLine="420"/>
        <w:rPr>
          <w:sz w:val="22"/>
          <w:szCs w:val="22"/>
        </w:rPr>
      </w:pPr>
      <w:r>
        <w:rPr>
          <w:sz w:val="22"/>
          <w:szCs w:val="22"/>
        </w:rPr>
        <w:t>consent</w:t>
      </w:r>
      <w:r>
        <w:rPr>
          <w:spacing w:val="-18"/>
          <w:sz w:val="22"/>
          <w:szCs w:val="22"/>
        </w:rPr>
        <w:t xml:space="preserve"> </w:t>
      </w:r>
      <w:r>
        <w:rPr>
          <w:sz w:val="22"/>
          <w:szCs w:val="22"/>
        </w:rPr>
        <w:t>to</w:t>
      </w:r>
      <w:r>
        <w:rPr>
          <w:spacing w:val="-18"/>
          <w:sz w:val="22"/>
          <w:szCs w:val="22"/>
        </w:rPr>
        <w:t xml:space="preserve"> </w:t>
      </w:r>
      <w:r>
        <w:rPr>
          <w:sz w:val="22"/>
          <w:szCs w:val="22"/>
        </w:rPr>
        <w:t>NUS</w:t>
      </w:r>
      <w:r>
        <w:rPr>
          <w:spacing w:val="-20"/>
          <w:sz w:val="22"/>
          <w:szCs w:val="22"/>
        </w:rPr>
        <w:t xml:space="preserve"> </w:t>
      </w:r>
      <w:r>
        <w:rPr>
          <w:sz w:val="22"/>
          <w:szCs w:val="22"/>
        </w:rPr>
        <w:t>transferring</w:t>
      </w:r>
      <w:r>
        <w:rPr>
          <w:spacing w:val="-16"/>
          <w:sz w:val="22"/>
          <w:szCs w:val="22"/>
        </w:rPr>
        <w:t xml:space="preserve"> </w:t>
      </w:r>
      <w:r>
        <w:rPr>
          <w:sz w:val="22"/>
          <w:szCs w:val="22"/>
        </w:rPr>
        <w:t>your</w:t>
      </w:r>
      <w:r>
        <w:rPr>
          <w:spacing w:val="-15"/>
          <w:sz w:val="22"/>
          <w:szCs w:val="22"/>
        </w:rPr>
        <w:t xml:space="preserve"> </w:t>
      </w:r>
      <w:r>
        <w:rPr>
          <w:sz w:val="22"/>
          <w:szCs w:val="22"/>
        </w:rPr>
        <w:t>personal</w:t>
      </w:r>
      <w:r>
        <w:rPr>
          <w:spacing w:val="-18"/>
          <w:sz w:val="22"/>
          <w:szCs w:val="22"/>
        </w:rPr>
        <w:t xml:space="preserve"> </w:t>
      </w:r>
      <w:r>
        <w:rPr>
          <w:sz w:val="22"/>
          <w:szCs w:val="22"/>
        </w:rPr>
        <w:t>data</w:t>
      </w:r>
      <w:r>
        <w:rPr>
          <w:spacing w:val="-18"/>
          <w:sz w:val="22"/>
          <w:szCs w:val="22"/>
        </w:rPr>
        <w:t xml:space="preserve"> </w:t>
      </w:r>
      <w:r>
        <w:rPr>
          <w:sz w:val="22"/>
          <w:szCs w:val="22"/>
        </w:rPr>
        <w:t>out</w:t>
      </w:r>
      <w:r>
        <w:rPr>
          <w:spacing w:val="-18"/>
          <w:sz w:val="22"/>
          <w:szCs w:val="22"/>
        </w:rPr>
        <w:t xml:space="preserve"> </w:t>
      </w:r>
      <w:r>
        <w:rPr>
          <w:sz w:val="22"/>
          <w:szCs w:val="22"/>
        </w:rPr>
        <w:t>of</w:t>
      </w:r>
      <w:r>
        <w:rPr>
          <w:spacing w:val="-15"/>
          <w:sz w:val="22"/>
          <w:szCs w:val="22"/>
        </w:rPr>
        <w:t xml:space="preserve"> </w:t>
      </w:r>
      <w:r>
        <w:rPr>
          <w:sz w:val="22"/>
          <w:szCs w:val="22"/>
        </w:rPr>
        <w:t>Singapore to its third party service providers, or agents where such third party service providers</w:t>
      </w:r>
      <w:r>
        <w:rPr>
          <w:spacing w:val="-6"/>
          <w:sz w:val="22"/>
          <w:szCs w:val="22"/>
        </w:rPr>
        <w:t xml:space="preserve"> </w:t>
      </w:r>
      <w:r>
        <w:rPr>
          <w:sz w:val="22"/>
          <w:szCs w:val="22"/>
        </w:rPr>
        <w:t>or</w:t>
      </w:r>
      <w:r>
        <w:rPr>
          <w:spacing w:val="-4"/>
          <w:sz w:val="22"/>
          <w:szCs w:val="22"/>
        </w:rPr>
        <w:t xml:space="preserve"> </w:t>
      </w:r>
      <w:r>
        <w:rPr>
          <w:sz w:val="22"/>
          <w:szCs w:val="22"/>
        </w:rPr>
        <w:t>agents</w:t>
      </w:r>
      <w:r>
        <w:rPr>
          <w:spacing w:val="-5"/>
          <w:sz w:val="22"/>
          <w:szCs w:val="22"/>
        </w:rPr>
        <w:t xml:space="preserve"> </w:t>
      </w:r>
      <w:r>
        <w:rPr>
          <w:sz w:val="22"/>
          <w:szCs w:val="22"/>
        </w:rPr>
        <w:t>are</w:t>
      </w:r>
      <w:r>
        <w:rPr>
          <w:spacing w:val="-6"/>
          <w:sz w:val="22"/>
          <w:szCs w:val="22"/>
        </w:rPr>
        <w:t xml:space="preserve"> </w:t>
      </w:r>
      <w:r>
        <w:rPr>
          <w:sz w:val="22"/>
          <w:szCs w:val="22"/>
        </w:rPr>
        <w:t>sited</w:t>
      </w:r>
      <w:r>
        <w:rPr>
          <w:spacing w:val="-5"/>
          <w:sz w:val="22"/>
          <w:szCs w:val="22"/>
        </w:rPr>
        <w:t xml:space="preserve"> </w:t>
      </w:r>
      <w:r>
        <w:rPr>
          <w:sz w:val="22"/>
          <w:szCs w:val="22"/>
        </w:rPr>
        <w:t>(whether</w:t>
      </w:r>
      <w:r>
        <w:rPr>
          <w:spacing w:val="-4"/>
          <w:sz w:val="22"/>
          <w:szCs w:val="22"/>
        </w:rPr>
        <w:t xml:space="preserve"> </w:t>
      </w:r>
      <w:r>
        <w:rPr>
          <w:sz w:val="22"/>
          <w:szCs w:val="22"/>
        </w:rPr>
        <w:t>in</w:t>
      </w:r>
      <w:r>
        <w:rPr>
          <w:spacing w:val="-6"/>
          <w:sz w:val="22"/>
          <w:szCs w:val="22"/>
        </w:rPr>
        <w:t xml:space="preserve"> </w:t>
      </w:r>
      <w:r>
        <w:rPr>
          <w:sz w:val="22"/>
          <w:szCs w:val="22"/>
        </w:rPr>
        <w:t>Singapore</w:t>
      </w:r>
      <w:r>
        <w:rPr>
          <w:spacing w:val="-5"/>
          <w:sz w:val="22"/>
          <w:szCs w:val="22"/>
        </w:rPr>
        <w:t xml:space="preserve"> </w:t>
      </w:r>
      <w:r>
        <w:rPr>
          <w:sz w:val="22"/>
          <w:szCs w:val="22"/>
        </w:rPr>
        <w:t>or</w:t>
      </w:r>
      <w:r>
        <w:rPr>
          <w:spacing w:val="-4"/>
          <w:sz w:val="22"/>
          <w:szCs w:val="22"/>
        </w:rPr>
        <w:t xml:space="preserve"> </w:t>
      </w:r>
      <w:r>
        <w:rPr>
          <w:sz w:val="22"/>
          <w:szCs w:val="22"/>
        </w:rPr>
        <w:t>outside</w:t>
      </w:r>
      <w:r>
        <w:rPr>
          <w:spacing w:val="-6"/>
          <w:sz w:val="22"/>
          <w:szCs w:val="22"/>
        </w:rPr>
        <w:t xml:space="preserve"> </w:t>
      </w:r>
      <w:r>
        <w:rPr>
          <w:sz w:val="22"/>
          <w:szCs w:val="22"/>
        </w:rPr>
        <w:t>of</w:t>
      </w:r>
      <w:r>
        <w:rPr>
          <w:spacing w:val="-4"/>
          <w:sz w:val="22"/>
          <w:szCs w:val="22"/>
        </w:rPr>
        <w:t xml:space="preserve"> </w:t>
      </w:r>
      <w:r>
        <w:rPr>
          <w:sz w:val="22"/>
          <w:szCs w:val="22"/>
        </w:rPr>
        <w:t>Singapore), for the purposes as described above;</w:t>
      </w:r>
      <w:r>
        <w:rPr>
          <w:spacing w:val="-4"/>
          <w:sz w:val="22"/>
          <w:szCs w:val="22"/>
        </w:rPr>
        <w:t xml:space="preserve"> </w:t>
      </w:r>
      <w:r>
        <w:rPr>
          <w:sz w:val="22"/>
          <w:szCs w:val="22"/>
        </w:rPr>
        <w:t>and</w:t>
      </w:r>
    </w:p>
    <w:p w14:paraId="20F2079C" w14:textId="77777777" w:rsidR="0099303F" w:rsidRDefault="0099303F">
      <w:pPr>
        <w:pStyle w:val="ListParagraph"/>
        <w:numPr>
          <w:ilvl w:val="0"/>
          <w:numId w:val="1"/>
        </w:numPr>
        <w:tabs>
          <w:tab w:val="left" w:pos="2320"/>
        </w:tabs>
        <w:kinsoku w:val="0"/>
        <w:overflowPunct w:val="0"/>
        <w:spacing w:line="276" w:lineRule="auto"/>
        <w:ind w:firstLine="420"/>
        <w:rPr>
          <w:sz w:val="22"/>
          <w:szCs w:val="22"/>
        </w:rPr>
      </w:pPr>
      <w:r>
        <w:rPr>
          <w:sz w:val="22"/>
          <w:szCs w:val="22"/>
        </w:rPr>
        <w:t>represent</w:t>
      </w:r>
      <w:r>
        <w:rPr>
          <w:spacing w:val="-6"/>
          <w:sz w:val="22"/>
          <w:szCs w:val="22"/>
        </w:rPr>
        <w:t xml:space="preserve"> </w:t>
      </w:r>
      <w:r>
        <w:rPr>
          <w:sz w:val="22"/>
          <w:szCs w:val="22"/>
        </w:rPr>
        <w:t>and</w:t>
      </w:r>
      <w:r>
        <w:rPr>
          <w:spacing w:val="-10"/>
          <w:sz w:val="22"/>
          <w:szCs w:val="22"/>
        </w:rPr>
        <w:t xml:space="preserve"> </w:t>
      </w:r>
      <w:r>
        <w:rPr>
          <w:sz w:val="22"/>
          <w:szCs w:val="22"/>
        </w:rPr>
        <w:t>warrant</w:t>
      </w:r>
      <w:r>
        <w:rPr>
          <w:spacing w:val="-8"/>
          <w:sz w:val="22"/>
          <w:szCs w:val="22"/>
        </w:rPr>
        <w:t xml:space="preserve"> </w:t>
      </w:r>
      <w:r>
        <w:rPr>
          <w:sz w:val="22"/>
          <w:szCs w:val="22"/>
        </w:rPr>
        <w:t>that</w:t>
      </w:r>
      <w:r>
        <w:rPr>
          <w:spacing w:val="-7"/>
          <w:sz w:val="22"/>
          <w:szCs w:val="22"/>
        </w:rPr>
        <w:t xml:space="preserve"> </w:t>
      </w:r>
      <w:r>
        <w:rPr>
          <w:sz w:val="22"/>
          <w:szCs w:val="22"/>
        </w:rPr>
        <w:t>the</w:t>
      </w:r>
      <w:r>
        <w:rPr>
          <w:spacing w:val="-7"/>
          <w:sz w:val="22"/>
          <w:szCs w:val="22"/>
        </w:rPr>
        <w:t xml:space="preserve"> </w:t>
      </w:r>
      <w:r>
        <w:rPr>
          <w:sz w:val="22"/>
          <w:szCs w:val="22"/>
        </w:rPr>
        <w:t>personal</w:t>
      </w:r>
      <w:r>
        <w:rPr>
          <w:spacing w:val="-8"/>
          <w:sz w:val="22"/>
          <w:szCs w:val="22"/>
        </w:rPr>
        <w:t xml:space="preserve"> </w:t>
      </w:r>
      <w:r>
        <w:rPr>
          <w:sz w:val="22"/>
          <w:szCs w:val="22"/>
        </w:rPr>
        <w:t>data</w:t>
      </w:r>
      <w:r>
        <w:rPr>
          <w:spacing w:val="-7"/>
          <w:sz w:val="22"/>
          <w:szCs w:val="22"/>
        </w:rPr>
        <w:t xml:space="preserve"> </w:t>
      </w:r>
      <w:r>
        <w:rPr>
          <w:sz w:val="22"/>
          <w:szCs w:val="22"/>
        </w:rPr>
        <w:t>provided</w:t>
      </w:r>
      <w:r>
        <w:rPr>
          <w:spacing w:val="-6"/>
          <w:sz w:val="22"/>
          <w:szCs w:val="22"/>
        </w:rPr>
        <w:t xml:space="preserve"> </w:t>
      </w:r>
      <w:r>
        <w:rPr>
          <w:sz w:val="22"/>
          <w:szCs w:val="22"/>
        </w:rPr>
        <w:t>by</w:t>
      </w:r>
      <w:r>
        <w:rPr>
          <w:spacing w:val="-9"/>
          <w:sz w:val="22"/>
          <w:szCs w:val="22"/>
        </w:rPr>
        <w:t xml:space="preserve"> </w:t>
      </w:r>
      <w:r>
        <w:rPr>
          <w:sz w:val="22"/>
          <w:szCs w:val="22"/>
        </w:rPr>
        <w:t>you</w:t>
      </w:r>
      <w:r>
        <w:rPr>
          <w:spacing w:val="-7"/>
          <w:sz w:val="22"/>
          <w:szCs w:val="22"/>
        </w:rPr>
        <w:t xml:space="preserve"> </w:t>
      </w:r>
      <w:r>
        <w:rPr>
          <w:sz w:val="22"/>
          <w:szCs w:val="22"/>
        </w:rPr>
        <w:t xml:space="preserve">in </w:t>
      </w:r>
      <w:r w:rsidRPr="00FE2008">
        <w:rPr>
          <w:sz w:val="22"/>
          <w:szCs w:val="22"/>
        </w:rPr>
        <w:t>the Application Form</w:t>
      </w:r>
      <w:r>
        <w:rPr>
          <w:sz w:val="22"/>
          <w:szCs w:val="22"/>
        </w:rPr>
        <w:t xml:space="preserve"> is correct and current, and that you have read and understood the above</w:t>
      </w:r>
      <w:r>
        <w:rPr>
          <w:spacing w:val="-5"/>
          <w:sz w:val="22"/>
          <w:szCs w:val="22"/>
        </w:rPr>
        <w:t xml:space="preserve"> </w:t>
      </w:r>
      <w:r>
        <w:rPr>
          <w:sz w:val="22"/>
          <w:szCs w:val="22"/>
        </w:rPr>
        <w:t>provisions.</w:t>
      </w:r>
    </w:p>
    <w:p w14:paraId="001AABAA" w14:textId="77777777" w:rsidR="0099303F" w:rsidRDefault="0099303F">
      <w:pPr>
        <w:pStyle w:val="BodyText"/>
        <w:kinsoku w:val="0"/>
        <w:overflowPunct w:val="0"/>
        <w:spacing w:before="2"/>
        <w:ind w:left="0" w:firstLine="0"/>
        <w:jc w:val="left"/>
        <w:rPr>
          <w:sz w:val="25"/>
          <w:szCs w:val="25"/>
        </w:rPr>
      </w:pPr>
    </w:p>
    <w:p w14:paraId="3E226792" w14:textId="0D5A4224" w:rsidR="0099303F" w:rsidRDefault="0099303F" w:rsidP="00FE2008">
      <w:pPr>
        <w:pStyle w:val="BodyText"/>
        <w:kinsoku w:val="0"/>
        <w:overflowPunct w:val="0"/>
        <w:spacing w:line="276" w:lineRule="auto"/>
        <w:ind w:right="115" w:hanging="18"/>
      </w:pPr>
      <w:r>
        <w:t>Save as provided above, your personal data will not be disclosed or distributed to a third</w:t>
      </w:r>
      <w:r>
        <w:rPr>
          <w:spacing w:val="-7"/>
        </w:rPr>
        <w:t xml:space="preserve"> </w:t>
      </w:r>
      <w:r>
        <w:t>party</w:t>
      </w:r>
      <w:r>
        <w:rPr>
          <w:spacing w:val="-8"/>
        </w:rPr>
        <w:t xml:space="preserve"> </w:t>
      </w:r>
      <w:r>
        <w:t>without</w:t>
      </w:r>
      <w:r>
        <w:rPr>
          <w:spacing w:val="-5"/>
        </w:rPr>
        <w:t xml:space="preserve"> </w:t>
      </w:r>
      <w:r>
        <w:t>prior</w:t>
      </w:r>
      <w:r>
        <w:rPr>
          <w:spacing w:val="-5"/>
        </w:rPr>
        <w:t xml:space="preserve"> </w:t>
      </w:r>
      <w:r>
        <w:t>consent,</w:t>
      </w:r>
      <w:r>
        <w:rPr>
          <w:spacing w:val="-5"/>
        </w:rPr>
        <w:t xml:space="preserve"> </w:t>
      </w:r>
      <w:r>
        <w:t>and</w:t>
      </w:r>
      <w:r>
        <w:rPr>
          <w:spacing w:val="-7"/>
        </w:rPr>
        <w:t xml:space="preserve"> </w:t>
      </w:r>
      <w:r>
        <w:t>it</w:t>
      </w:r>
      <w:r>
        <w:rPr>
          <w:spacing w:val="-5"/>
        </w:rPr>
        <w:t xml:space="preserve"> </w:t>
      </w:r>
      <w:r>
        <w:t>will</w:t>
      </w:r>
      <w:r>
        <w:rPr>
          <w:spacing w:val="-7"/>
        </w:rPr>
        <w:t xml:space="preserve"> </w:t>
      </w:r>
      <w:r>
        <w:t>be</w:t>
      </w:r>
      <w:r>
        <w:rPr>
          <w:spacing w:val="-6"/>
        </w:rPr>
        <w:t xml:space="preserve"> </w:t>
      </w:r>
      <w:r>
        <w:t>handled</w:t>
      </w:r>
      <w:r>
        <w:rPr>
          <w:spacing w:val="-6"/>
        </w:rPr>
        <w:t xml:space="preserve"> </w:t>
      </w:r>
      <w:r>
        <w:t>in</w:t>
      </w:r>
      <w:r>
        <w:rPr>
          <w:spacing w:val="-7"/>
        </w:rPr>
        <w:t xml:space="preserve"> </w:t>
      </w:r>
      <w:r>
        <w:t>accordance</w:t>
      </w:r>
      <w:r>
        <w:rPr>
          <w:spacing w:val="-6"/>
        </w:rPr>
        <w:t xml:space="preserve"> </w:t>
      </w:r>
      <w:r>
        <w:t>with</w:t>
      </w:r>
      <w:r>
        <w:rPr>
          <w:spacing w:val="-6"/>
        </w:rPr>
        <w:t xml:space="preserve"> </w:t>
      </w:r>
      <w:r>
        <w:t>the Personal Data Protection Act 2012 in</w:t>
      </w:r>
      <w:r>
        <w:rPr>
          <w:spacing w:val="-7"/>
        </w:rPr>
        <w:t xml:space="preserve"> </w:t>
      </w:r>
      <w:r>
        <w:t>Singapore.</w:t>
      </w:r>
      <w:r w:rsidR="00FE2008">
        <w:t xml:space="preserve"> </w:t>
      </w:r>
    </w:p>
    <w:p w14:paraId="48EC3490" w14:textId="77777777" w:rsidR="0099303F" w:rsidRDefault="0099303F">
      <w:pPr>
        <w:pStyle w:val="BodyText"/>
        <w:kinsoku w:val="0"/>
        <w:overflowPunct w:val="0"/>
        <w:spacing w:before="1"/>
        <w:ind w:left="0" w:firstLine="0"/>
        <w:jc w:val="left"/>
        <w:rPr>
          <w:sz w:val="25"/>
          <w:szCs w:val="25"/>
        </w:rPr>
      </w:pPr>
    </w:p>
    <w:p w14:paraId="28A96110" w14:textId="77777777" w:rsidR="0099303F" w:rsidRDefault="0099303F">
      <w:pPr>
        <w:pStyle w:val="Heading1"/>
        <w:numPr>
          <w:ilvl w:val="0"/>
          <w:numId w:val="3"/>
        </w:numPr>
        <w:tabs>
          <w:tab w:val="left" w:pos="1012"/>
        </w:tabs>
        <w:kinsoku w:val="0"/>
        <w:overflowPunct w:val="0"/>
        <w:ind w:left="1011" w:hanging="853"/>
      </w:pPr>
      <w:r>
        <w:t>OTHERS</w:t>
      </w:r>
    </w:p>
    <w:p w14:paraId="04FD7A1C" w14:textId="689B5891" w:rsidR="0099303F" w:rsidRDefault="008106AA">
      <w:pPr>
        <w:pStyle w:val="ListParagraph"/>
        <w:numPr>
          <w:ilvl w:val="1"/>
          <w:numId w:val="3"/>
        </w:numPr>
        <w:tabs>
          <w:tab w:val="left" w:pos="1012"/>
        </w:tabs>
        <w:kinsoku w:val="0"/>
        <w:overflowPunct w:val="0"/>
        <w:spacing w:before="40" w:line="276" w:lineRule="auto"/>
        <w:ind w:left="1011" w:right="119" w:hanging="908"/>
        <w:rPr>
          <w:sz w:val="22"/>
          <w:szCs w:val="22"/>
        </w:rPr>
      </w:pPr>
      <w:r>
        <w:rPr>
          <w:sz w:val="22"/>
          <w:szCs w:val="22"/>
        </w:rPr>
        <w:t>NUS</w:t>
      </w:r>
      <w:r w:rsidR="0099303F">
        <w:rPr>
          <w:spacing w:val="-11"/>
          <w:sz w:val="22"/>
          <w:szCs w:val="22"/>
        </w:rPr>
        <w:t xml:space="preserve"> </w:t>
      </w:r>
      <w:r w:rsidR="0099303F">
        <w:rPr>
          <w:sz w:val="22"/>
          <w:szCs w:val="22"/>
        </w:rPr>
        <w:t>reserves</w:t>
      </w:r>
      <w:r w:rsidR="0099303F">
        <w:rPr>
          <w:spacing w:val="-10"/>
          <w:sz w:val="22"/>
          <w:szCs w:val="22"/>
        </w:rPr>
        <w:t xml:space="preserve"> </w:t>
      </w:r>
      <w:r w:rsidR="0099303F">
        <w:rPr>
          <w:sz w:val="22"/>
          <w:szCs w:val="22"/>
        </w:rPr>
        <w:t>the</w:t>
      </w:r>
      <w:r w:rsidR="0099303F">
        <w:rPr>
          <w:spacing w:val="-13"/>
          <w:sz w:val="22"/>
          <w:szCs w:val="22"/>
        </w:rPr>
        <w:t xml:space="preserve"> </w:t>
      </w:r>
      <w:r w:rsidR="0099303F">
        <w:rPr>
          <w:sz w:val="22"/>
          <w:szCs w:val="22"/>
        </w:rPr>
        <w:t>right</w:t>
      </w:r>
      <w:r w:rsidR="0099303F">
        <w:rPr>
          <w:spacing w:val="-11"/>
          <w:sz w:val="22"/>
          <w:szCs w:val="22"/>
        </w:rPr>
        <w:t xml:space="preserve"> </w:t>
      </w:r>
      <w:r w:rsidR="0099303F">
        <w:rPr>
          <w:sz w:val="22"/>
          <w:szCs w:val="22"/>
        </w:rPr>
        <w:t>to</w:t>
      </w:r>
      <w:r w:rsidR="0099303F">
        <w:rPr>
          <w:spacing w:val="-13"/>
          <w:sz w:val="22"/>
          <w:szCs w:val="22"/>
        </w:rPr>
        <w:t xml:space="preserve"> </w:t>
      </w:r>
      <w:r w:rsidR="0099303F">
        <w:rPr>
          <w:sz w:val="22"/>
          <w:szCs w:val="22"/>
        </w:rPr>
        <w:t>amend</w:t>
      </w:r>
      <w:r w:rsidR="0099303F">
        <w:rPr>
          <w:spacing w:val="-10"/>
          <w:sz w:val="22"/>
          <w:szCs w:val="22"/>
        </w:rPr>
        <w:t xml:space="preserve"> </w:t>
      </w:r>
      <w:r w:rsidR="0099303F">
        <w:rPr>
          <w:sz w:val="22"/>
          <w:szCs w:val="22"/>
        </w:rPr>
        <w:t>these</w:t>
      </w:r>
      <w:r w:rsidR="0099303F">
        <w:rPr>
          <w:spacing w:val="-10"/>
          <w:sz w:val="22"/>
          <w:szCs w:val="22"/>
        </w:rPr>
        <w:t xml:space="preserve"> </w:t>
      </w:r>
      <w:r w:rsidR="0099303F">
        <w:rPr>
          <w:sz w:val="22"/>
          <w:szCs w:val="22"/>
        </w:rPr>
        <w:t>Data</w:t>
      </w:r>
      <w:r w:rsidR="0099303F">
        <w:rPr>
          <w:spacing w:val="-10"/>
          <w:sz w:val="22"/>
          <w:szCs w:val="22"/>
        </w:rPr>
        <w:t xml:space="preserve"> </w:t>
      </w:r>
      <w:r w:rsidR="0099303F">
        <w:rPr>
          <w:sz w:val="22"/>
          <w:szCs w:val="22"/>
        </w:rPr>
        <w:t>Sharing</w:t>
      </w:r>
      <w:r w:rsidR="0099303F">
        <w:rPr>
          <w:spacing w:val="-10"/>
          <w:sz w:val="22"/>
          <w:szCs w:val="22"/>
        </w:rPr>
        <w:t xml:space="preserve"> </w:t>
      </w:r>
      <w:r w:rsidR="0099303F">
        <w:rPr>
          <w:sz w:val="22"/>
          <w:szCs w:val="22"/>
        </w:rPr>
        <w:t>Terms</w:t>
      </w:r>
      <w:r w:rsidR="0099303F">
        <w:rPr>
          <w:spacing w:val="-12"/>
          <w:sz w:val="22"/>
          <w:szCs w:val="22"/>
        </w:rPr>
        <w:t xml:space="preserve"> </w:t>
      </w:r>
      <w:r w:rsidR="0099303F">
        <w:rPr>
          <w:sz w:val="22"/>
          <w:szCs w:val="22"/>
        </w:rPr>
        <w:t>at</w:t>
      </w:r>
      <w:r w:rsidR="0099303F">
        <w:rPr>
          <w:spacing w:val="-8"/>
          <w:sz w:val="22"/>
          <w:szCs w:val="22"/>
        </w:rPr>
        <w:t xml:space="preserve"> </w:t>
      </w:r>
      <w:r w:rsidR="0099303F">
        <w:rPr>
          <w:sz w:val="22"/>
          <w:szCs w:val="22"/>
        </w:rPr>
        <w:t>any</w:t>
      </w:r>
      <w:r w:rsidR="0099303F">
        <w:rPr>
          <w:spacing w:val="-12"/>
          <w:sz w:val="22"/>
          <w:szCs w:val="22"/>
        </w:rPr>
        <w:t xml:space="preserve"> </w:t>
      </w:r>
      <w:r w:rsidR="0099303F">
        <w:rPr>
          <w:sz w:val="22"/>
          <w:szCs w:val="22"/>
        </w:rPr>
        <w:t>time</w:t>
      </w:r>
      <w:r w:rsidR="0099303F">
        <w:rPr>
          <w:spacing w:val="-10"/>
          <w:sz w:val="22"/>
          <w:szCs w:val="22"/>
        </w:rPr>
        <w:t xml:space="preserve"> </w:t>
      </w:r>
      <w:r w:rsidR="0099303F">
        <w:rPr>
          <w:sz w:val="22"/>
          <w:szCs w:val="22"/>
        </w:rPr>
        <w:t>at</w:t>
      </w:r>
      <w:r w:rsidR="0099303F">
        <w:rPr>
          <w:spacing w:val="-11"/>
          <w:sz w:val="22"/>
          <w:szCs w:val="22"/>
        </w:rPr>
        <w:t xml:space="preserve"> </w:t>
      </w:r>
      <w:r>
        <w:rPr>
          <w:sz w:val="22"/>
          <w:szCs w:val="22"/>
        </w:rPr>
        <w:t>NUS</w:t>
      </w:r>
      <w:r w:rsidR="0099303F">
        <w:rPr>
          <w:sz w:val="22"/>
          <w:szCs w:val="22"/>
        </w:rPr>
        <w:t xml:space="preserve">’ sole discretion. The amended provisions shall be posted to </w:t>
      </w:r>
      <w:r w:rsidR="00776184" w:rsidRPr="00FE2008">
        <w:rPr>
          <w:sz w:val="22"/>
          <w:szCs w:val="22"/>
        </w:rPr>
        <w:t>this</w:t>
      </w:r>
      <w:r w:rsidR="00237832">
        <w:rPr>
          <w:sz w:val="22"/>
          <w:szCs w:val="22"/>
        </w:rPr>
        <w:t xml:space="preserve"> website </w:t>
      </w:r>
      <w:hyperlink r:id="rId11" w:history="1">
        <w:r w:rsidR="00FE2008" w:rsidRPr="00A0418D">
          <w:rPr>
            <w:rStyle w:val="Hyperlink"/>
            <w:sz w:val="22"/>
            <w:szCs w:val="22"/>
          </w:rPr>
          <w:t>https://github.com/WING-NUS/NUS-MOOC-Transacts-Corpus</w:t>
        </w:r>
      </w:hyperlink>
      <w:r w:rsidR="0099303F">
        <w:rPr>
          <w:sz w:val="22"/>
          <w:szCs w:val="22"/>
        </w:rPr>
        <w:t xml:space="preserve">. </w:t>
      </w:r>
      <w:r>
        <w:rPr>
          <w:sz w:val="22"/>
          <w:szCs w:val="22"/>
        </w:rPr>
        <w:t>NUS</w:t>
      </w:r>
      <w:r w:rsidR="0099303F">
        <w:rPr>
          <w:sz w:val="22"/>
          <w:szCs w:val="22"/>
        </w:rPr>
        <w:t xml:space="preserve"> may not send out individual notices of the</w:t>
      </w:r>
      <w:r w:rsidR="0099303F">
        <w:rPr>
          <w:spacing w:val="-5"/>
          <w:sz w:val="22"/>
          <w:szCs w:val="22"/>
        </w:rPr>
        <w:t xml:space="preserve"> </w:t>
      </w:r>
      <w:r w:rsidR="0099303F">
        <w:rPr>
          <w:sz w:val="22"/>
          <w:szCs w:val="22"/>
        </w:rPr>
        <w:t>amendment.</w:t>
      </w:r>
    </w:p>
    <w:p w14:paraId="0B4228BE" w14:textId="1147947A" w:rsidR="0099303F" w:rsidRDefault="00237832" w:rsidP="00237832">
      <w:pPr>
        <w:pStyle w:val="ListParagraph"/>
        <w:tabs>
          <w:tab w:val="left" w:pos="1012"/>
        </w:tabs>
        <w:kinsoku w:val="0"/>
        <w:overflowPunct w:val="0"/>
        <w:spacing w:before="40" w:line="276" w:lineRule="auto"/>
        <w:ind w:right="119" w:firstLine="0"/>
        <w:rPr>
          <w:sz w:val="22"/>
          <w:szCs w:val="22"/>
        </w:rPr>
        <w:sectPr w:rsidR="0099303F">
          <w:headerReference w:type="default" r:id="rId12"/>
          <w:footerReference w:type="default" r:id="rId13"/>
          <w:pgSz w:w="11900" w:h="16850"/>
          <w:pgMar w:top="1660" w:right="1680" w:bottom="1580" w:left="1640" w:header="724" w:footer="1378" w:gutter="0"/>
          <w:cols w:space="720"/>
          <w:noEndnote/>
        </w:sectPr>
      </w:pPr>
      <w:r>
        <w:rPr>
          <w:sz w:val="22"/>
          <w:szCs w:val="22"/>
        </w:rPr>
        <w:t xml:space="preserve">In the event that you are not  agreeable to any of the amended provisions, you may elect to terminate the licence by providing notice in writing to NUS  whereupon your rights to use the  MOOC Corpus shall cease . </w:t>
      </w:r>
    </w:p>
    <w:p w14:paraId="0421A6B7" w14:textId="36FE089C" w:rsidR="0099303F" w:rsidRDefault="0099303F">
      <w:pPr>
        <w:pStyle w:val="ListParagraph"/>
        <w:numPr>
          <w:ilvl w:val="1"/>
          <w:numId w:val="3"/>
        </w:numPr>
        <w:tabs>
          <w:tab w:val="left" w:pos="1012"/>
        </w:tabs>
        <w:kinsoku w:val="0"/>
        <w:overflowPunct w:val="0"/>
        <w:spacing w:before="102" w:line="276" w:lineRule="auto"/>
        <w:ind w:left="1011" w:right="119" w:hanging="908"/>
        <w:rPr>
          <w:sz w:val="22"/>
          <w:szCs w:val="22"/>
        </w:rPr>
      </w:pPr>
      <w:r>
        <w:rPr>
          <w:sz w:val="22"/>
          <w:szCs w:val="22"/>
        </w:rPr>
        <w:lastRenderedPageBreak/>
        <w:t xml:space="preserve">You may not publicly represent or imply that </w:t>
      </w:r>
      <w:r w:rsidR="008106AA">
        <w:rPr>
          <w:sz w:val="22"/>
          <w:szCs w:val="22"/>
        </w:rPr>
        <w:t>NUS</w:t>
      </w:r>
      <w:r w:rsidR="00C80B3A">
        <w:rPr>
          <w:sz w:val="22"/>
          <w:szCs w:val="22"/>
        </w:rPr>
        <w:t xml:space="preserve"> </w:t>
      </w:r>
      <w:r>
        <w:rPr>
          <w:sz w:val="22"/>
          <w:szCs w:val="22"/>
        </w:rPr>
        <w:t xml:space="preserve">or </w:t>
      </w:r>
      <w:r w:rsidR="005766EA">
        <w:rPr>
          <w:sz w:val="22"/>
          <w:szCs w:val="22"/>
        </w:rPr>
        <w:t>SoC</w:t>
      </w:r>
      <w:r w:rsidR="003A090C">
        <w:rPr>
          <w:sz w:val="22"/>
          <w:szCs w:val="22"/>
        </w:rPr>
        <w:t xml:space="preserve"> </w:t>
      </w:r>
      <w:r>
        <w:rPr>
          <w:sz w:val="22"/>
          <w:szCs w:val="22"/>
        </w:rPr>
        <w:t xml:space="preserve">is participating in, or has sponsored, approved or endorsed the manner or purpose of your use or reproduction of the </w:t>
      </w:r>
      <w:r w:rsidR="00D27156">
        <w:rPr>
          <w:sz w:val="22"/>
          <w:szCs w:val="22"/>
        </w:rPr>
        <w:t>MOOC Corpus</w:t>
      </w:r>
      <w:r>
        <w:rPr>
          <w:sz w:val="22"/>
          <w:szCs w:val="22"/>
        </w:rPr>
        <w:t>.</w:t>
      </w:r>
    </w:p>
    <w:p w14:paraId="1A057BF8" w14:textId="77777777" w:rsidR="00C80B3A" w:rsidRDefault="00C80B3A" w:rsidP="00C80B3A">
      <w:pPr>
        <w:pStyle w:val="ListParagraph"/>
        <w:rPr>
          <w:sz w:val="22"/>
          <w:szCs w:val="22"/>
        </w:rPr>
      </w:pPr>
    </w:p>
    <w:p w14:paraId="5F71A97D" w14:textId="33C932E9" w:rsidR="0099303F" w:rsidRDefault="0099303F">
      <w:pPr>
        <w:pStyle w:val="ListParagraph"/>
        <w:numPr>
          <w:ilvl w:val="1"/>
          <w:numId w:val="3"/>
        </w:numPr>
        <w:tabs>
          <w:tab w:val="left" w:pos="1012"/>
        </w:tabs>
        <w:kinsoku w:val="0"/>
        <w:overflowPunct w:val="0"/>
        <w:spacing w:line="276" w:lineRule="auto"/>
        <w:ind w:left="1011" w:right="116" w:hanging="852"/>
        <w:rPr>
          <w:sz w:val="22"/>
          <w:szCs w:val="22"/>
        </w:rPr>
      </w:pPr>
      <w:r>
        <w:rPr>
          <w:sz w:val="22"/>
          <w:szCs w:val="22"/>
        </w:rPr>
        <w:t>You</w:t>
      </w:r>
      <w:r>
        <w:rPr>
          <w:spacing w:val="-12"/>
          <w:sz w:val="22"/>
          <w:szCs w:val="22"/>
        </w:rPr>
        <w:t xml:space="preserve"> </w:t>
      </w:r>
      <w:r>
        <w:rPr>
          <w:sz w:val="22"/>
          <w:szCs w:val="22"/>
        </w:rPr>
        <w:t>may</w:t>
      </w:r>
      <w:r>
        <w:rPr>
          <w:spacing w:val="-13"/>
          <w:sz w:val="22"/>
          <w:szCs w:val="22"/>
        </w:rPr>
        <w:t xml:space="preserve"> </w:t>
      </w:r>
      <w:r>
        <w:rPr>
          <w:sz w:val="22"/>
          <w:szCs w:val="22"/>
        </w:rPr>
        <w:t>not</w:t>
      </w:r>
      <w:r>
        <w:rPr>
          <w:spacing w:val="-11"/>
          <w:sz w:val="22"/>
          <w:szCs w:val="22"/>
        </w:rPr>
        <w:t xml:space="preserve"> </w:t>
      </w:r>
      <w:r>
        <w:rPr>
          <w:sz w:val="22"/>
          <w:szCs w:val="22"/>
        </w:rPr>
        <w:t>use</w:t>
      </w:r>
      <w:r>
        <w:rPr>
          <w:spacing w:val="-11"/>
          <w:sz w:val="22"/>
          <w:szCs w:val="22"/>
        </w:rPr>
        <w:t xml:space="preserve"> </w:t>
      </w:r>
      <w:r>
        <w:rPr>
          <w:sz w:val="22"/>
          <w:szCs w:val="22"/>
        </w:rPr>
        <w:t>any</w:t>
      </w:r>
      <w:r>
        <w:rPr>
          <w:spacing w:val="-13"/>
          <w:sz w:val="22"/>
          <w:szCs w:val="22"/>
        </w:rPr>
        <w:t xml:space="preserve"> </w:t>
      </w:r>
      <w:r>
        <w:rPr>
          <w:sz w:val="22"/>
          <w:szCs w:val="22"/>
        </w:rPr>
        <w:t>trademark,</w:t>
      </w:r>
      <w:r>
        <w:rPr>
          <w:spacing w:val="-11"/>
          <w:sz w:val="22"/>
          <w:szCs w:val="22"/>
        </w:rPr>
        <w:t xml:space="preserve"> </w:t>
      </w:r>
      <w:r>
        <w:rPr>
          <w:sz w:val="22"/>
          <w:szCs w:val="22"/>
        </w:rPr>
        <w:t>official</w:t>
      </w:r>
      <w:r>
        <w:rPr>
          <w:spacing w:val="-12"/>
          <w:sz w:val="22"/>
          <w:szCs w:val="22"/>
        </w:rPr>
        <w:t xml:space="preserve"> </w:t>
      </w:r>
      <w:r>
        <w:rPr>
          <w:sz w:val="22"/>
          <w:szCs w:val="22"/>
        </w:rPr>
        <w:t>mark,</w:t>
      </w:r>
      <w:r>
        <w:rPr>
          <w:spacing w:val="-10"/>
          <w:sz w:val="22"/>
          <w:szCs w:val="22"/>
        </w:rPr>
        <w:t xml:space="preserve"> </w:t>
      </w:r>
      <w:r>
        <w:rPr>
          <w:sz w:val="22"/>
          <w:szCs w:val="22"/>
        </w:rPr>
        <w:t>official</w:t>
      </w:r>
      <w:r>
        <w:rPr>
          <w:spacing w:val="-13"/>
          <w:sz w:val="22"/>
          <w:szCs w:val="22"/>
        </w:rPr>
        <w:t xml:space="preserve"> </w:t>
      </w:r>
      <w:r>
        <w:rPr>
          <w:sz w:val="22"/>
          <w:szCs w:val="22"/>
        </w:rPr>
        <w:t>emblem</w:t>
      </w:r>
      <w:r>
        <w:rPr>
          <w:spacing w:val="-10"/>
          <w:sz w:val="22"/>
          <w:szCs w:val="22"/>
        </w:rPr>
        <w:t xml:space="preserve"> </w:t>
      </w:r>
      <w:r>
        <w:rPr>
          <w:sz w:val="22"/>
          <w:szCs w:val="22"/>
        </w:rPr>
        <w:t>or</w:t>
      </w:r>
      <w:r>
        <w:rPr>
          <w:spacing w:val="-10"/>
          <w:sz w:val="22"/>
          <w:szCs w:val="22"/>
        </w:rPr>
        <w:t xml:space="preserve"> </w:t>
      </w:r>
      <w:r>
        <w:rPr>
          <w:sz w:val="22"/>
          <w:szCs w:val="22"/>
        </w:rPr>
        <w:t>logo</w:t>
      </w:r>
      <w:r>
        <w:rPr>
          <w:spacing w:val="-12"/>
          <w:sz w:val="22"/>
          <w:szCs w:val="22"/>
        </w:rPr>
        <w:t xml:space="preserve"> </w:t>
      </w:r>
      <w:r>
        <w:rPr>
          <w:sz w:val="22"/>
          <w:szCs w:val="22"/>
        </w:rPr>
        <w:t>of</w:t>
      </w:r>
      <w:r>
        <w:rPr>
          <w:spacing w:val="-10"/>
          <w:sz w:val="22"/>
          <w:szCs w:val="22"/>
        </w:rPr>
        <w:t xml:space="preserve"> </w:t>
      </w:r>
      <w:r w:rsidR="00C80B3A">
        <w:rPr>
          <w:sz w:val="22"/>
          <w:szCs w:val="22"/>
        </w:rPr>
        <w:t xml:space="preserve">NUS </w:t>
      </w:r>
      <w:r>
        <w:rPr>
          <w:sz w:val="22"/>
          <w:szCs w:val="22"/>
        </w:rPr>
        <w:t xml:space="preserve">or </w:t>
      </w:r>
      <w:r w:rsidR="008106AA">
        <w:rPr>
          <w:sz w:val="22"/>
          <w:szCs w:val="22"/>
        </w:rPr>
        <w:t>NUS</w:t>
      </w:r>
      <w:r>
        <w:rPr>
          <w:sz w:val="22"/>
          <w:szCs w:val="22"/>
        </w:rPr>
        <w:t xml:space="preserve">, or any of its other means of promotion or publicity, without prior written consent from, nor in any event to represent or imply an association or affiliation with, NUS or </w:t>
      </w:r>
      <w:r w:rsidR="005766EA">
        <w:rPr>
          <w:sz w:val="22"/>
          <w:szCs w:val="22"/>
        </w:rPr>
        <w:t>SoC</w:t>
      </w:r>
      <w:r w:rsidR="003A090C">
        <w:rPr>
          <w:sz w:val="22"/>
          <w:szCs w:val="22"/>
        </w:rPr>
        <w:t xml:space="preserve"> </w:t>
      </w:r>
      <w:r>
        <w:rPr>
          <w:sz w:val="22"/>
          <w:szCs w:val="22"/>
        </w:rPr>
        <w:t>as</w:t>
      </w:r>
      <w:r>
        <w:rPr>
          <w:spacing w:val="-12"/>
          <w:sz w:val="22"/>
          <w:szCs w:val="22"/>
        </w:rPr>
        <w:t xml:space="preserve"> </w:t>
      </w:r>
      <w:r>
        <w:rPr>
          <w:sz w:val="22"/>
          <w:szCs w:val="22"/>
        </w:rPr>
        <w:t>applicable.</w:t>
      </w:r>
      <w:r w:rsidR="00A746FE">
        <w:rPr>
          <w:sz w:val="22"/>
          <w:szCs w:val="22"/>
        </w:rPr>
        <w:t xml:space="preserve"> </w:t>
      </w:r>
    </w:p>
    <w:p w14:paraId="26801CCB" w14:textId="77777777" w:rsidR="00C80B3A" w:rsidRDefault="00C80B3A" w:rsidP="00C80B3A">
      <w:pPr>
        <w:pStyle w:val="ListParagraph"/>
        <w:rPr>
          <w:sz w:val="22"/>
          <w:szCs w:val="22"/>
        </w:rPr>
      </w:pPr>
    </w:p>
    <w:p w14:paraId="1BDD5F4E" w14:textId="0DF3A3F9" w:rsidR="0099303F" w:rsidRDefault="0099303F">
      <w:pPr>
        <w:pStyle w:val="ListParagraph"/>
        <w:numPr>
          <w:ilvl w:val="1"/>
          <w:numId w:val="3"/>
        </w:numPr>
        <w:tabs>
          <w:tab w:val="left" w:pos="1012"/>
        </w:tabs>
        <w:kinsoku w:val="0"/>
        <w:overflowPunct w:val="0"/>
        <w:spacing w:line="276" w:lineRule="auto"/>
        <w:ind w:left="1011" w:right="116" w:hanging="908"/>
        <w:rPr>
          <w:sz w:val="22"/>
          <w:szCs w:val="22"/>
        </w:rPr>
      </w:pPr>
      <w:r>
        <w:rPr>
          <w:sz w:val="22"/>
          <w:szCs w:val="22"/>
        </w:rPr>
        <w:t>To</w:t>
      </w:r>
      <w:r>
        <w:rPr>
          <w:spacing w:val="-5"/>
          <w:sz w:val="22"/>
          <w:szCs w:val="22"/>
        </w:rPr>
        <w:t xml:space="preserve"> </w:t>
      </w:r>
      <w:r>
        <w:rPr>
          <w:sz w:val="22"/>
          <w:szCs w:val="22"/>
        </w:rPr>
        <w:t>the</w:t>
      </w:r>
      <w:r>
        <w:rPr>
          <w:spacing w:val="-6"/>
          <w:sz w:val="22"/>
          <w:szCs w:val="22"/>
        </w:rPr>
        <w:t xml:space="preserve"> </w:t>
      </w:r>
      <w:r>
        <w:rPr>
          <w:sz w:val="22"/>
          <w:szCs w:val="22"/>
        </w:rPr>
        <w:t>fullest</w:t>
      </w:r>
      <w:r>
        <w:rPr>
          <w:spacing w:val="-3"/>
          <w:sz w:val="22"/>
          <w:szCs w:val="22"/>
        </w:rPr>
        <w:t xml:space="preserve"> </w:t>
      </w:r>
      <w:r>
        <w:rPr>
          <w:sz w:val="22"/>
          <w:szCs w:val="22"/>
        </w:rPr>
        <w:t>extent</w:t>
      </w:r>
      <w:r>
        <w:rPr>
          <w:spacing w:val="-4"/>
          <w:sz w:val="22"/>
          <w:szCs w:val="22"/>
        </w:rPr>
        <w:t xml:space="preserve"> </w:t>
      </w:r>
      <w:r>
        <w:rPr>
          <w:sz w:val="22"/>
          <w:szCs w:val="22"/>
        </w:rPr>
        <w:t>permitted</w:t>
      </w:r>
      <w:r>
        <w:rPr>
          <w:spacing w:val="-4"/>
          <w:sz w:val="22"/>
          <w:szCs w:val="22"/>
        </w:rPr>
        <w:t xml:space="preserve"> </w:t>
      </w:r>
      <w:r>
        <w:rPr>
          <w:sz w:val="22"/>
          <w:szCs w:val="22"/>
        </w:rPr>
        <w:t>under</w:t>
      </w:r>
      <w:r>
        <w:rPr>
          <w:spacing w:val="-3"/>
          <w:sz w:val="22"/>
          <w:szCs w:val="22"/>
        </w:rPr>
        <w:t xml:space="preserve"> </w:t>
      </w:r>
      <w:r>
        <w:rPr>
          <w:sz w:val="22"/>
          <w:szCs w:val="22"/>
        </w:rPr>
        <w:t>applicable</w:t>
      </w:r>
      <w:r>
        <w:rPr>
          <w:spacing w:val="-3"/>
          <w:sz w:val="22"/>
          <w:szCs w:val="22"/>
        </w:rPr>
        <w:t xml:space="preserve"> </w:t>
      </w:r>
      <w:r>
        <w:rPr>
          <w:sz w:val="22"/>
          <w:szCs w:val="22"/>
        </w:rPr>
        <w:t>law, the</w:t>
      </w:r>
      <w:r>
        <w:rPr>
          <w:spacing w:val="-5"/>
          <w:sz w:val="22"/>
          <w:szCs w:val="22"/>
        </w:rPr>
        <w:t xml:space="preserve"> </w:t>
      </w:r>
      <w:r w:rsidR="00D27156">
        <w:rPr>
          <w:sz w:val="22"/>
          <w:szCs w:val="22"/>
        </w:rPr>
        <w:t>MOOC Corpus</w:t>
      </w:r>
      <w:r>
        <w:rPr>
          <w:spacing w:val="-4"/>
          <w:sz w:val="22"/>
          <w:szCs w:val="22"/>
        </w:rPr>
        <w:t xml:space="preserve"> </w:t>
      </w:r>
      <w:r>
        <w:rPr>
          <w:sz w:val="22"/>
          <w:szCs w:val="22"/>
        </w:rPr>
        <w:t>is</w:t>
      </w:r>
      <w:r>
        <w:rPr>
          <w:spacing w:val="-5"/>
          <w:sz w:val="22"/>
          <w:szCs w:val="22"/>
        </w:rPr>
        <w:t xml:space="preserve"> </w:t>
      </w:r>
      <w:r>
        <w:rPr>
          <w:sz w:val="22"/>
          <w:szCs w:val="22"/>
        </w:rPr>
        <w:t xml:space="preserve">provided on an “As Is” and “As Available” basis. </w:t>
      </w:r>
      <w:r w:rsidR="008106AA">
        <w:rPr>
          <w:sz w:val="22"/>
          <w:szCs w:val="22"/>
        </w:rPr>
        <w:t>NUS</w:t>
      </w:r>
      <w:r>
        <w:rPr>
          <w:sz w:val="22"/>
          <w:szCs w:val="22"/>
        </w:rPr>
        <w:t xml:space="preserve"> and </w:t>
      </w:r>
      <w:r w:rsidR="005766EA">
        <w:rPr>
          <w:sz w:val="22"/>
          <w:szCs w:val="22"/>
        </w:rPr>
        <w:t>SoC</w:t>
      </w:r>
      <w:r w:rsidR="002E1556">
        <w:rPr>
          <w:sz w:val="22"/>
          <w:szCs w:val="22"/>
        </w:rPr>
        <w:t xml:space="preserve"> </w:t>
      </w:r>
      <w:r>
        <w:rPr>
          <w:sz w:val="22"/>
          <w:szCs w:val="22"/>
        </w:rPr>
        <w:t>disclaim any and all express or implied warranties or representations of any kind to the fullest</w:t>
      </w:r>
      <w:r>
        <w:rPr>
          <w:spacing w:val="-10"/>
          <w:sz w:val="22"/>
          <w:szCs w:val="22"/>
        </w:rPr>
        <w:t xml:space="preserve"> </w:t>
      </w:r>
      <w:r>
        <w:rPr>
          <w:sz w:val="22"/>
          <w:szCs w:val="22"/>
        </w:rPr>
        <w:t>extent</w:t>
      </w:r>
      <w:r>
        <w:rPr>
          <w:spacing w:val="-9"/>
          <w:sz w:val="22"/>
          <w:szCs w:val="22"/>
        </w:rPr>
        <w:t xml:space="preserve"> </w:t>
      </w:r>
      <w:r>
        <w:rPr>
          <w:sz w:val="22"/>
          <w:szCs w:val="22"/>
        </w:rPr>
        <w:t>permissible</w:t>
      </w:r>
      <w:r>
        <w:rPr>
          <w:spacing w:val="-12"/>
          <w:sz w:val="22"/>
          <w:szCs w:val="22"/>
        </w:rPr>
        <w:t xml:space="preserve"> </w:t>
      </w:r>
      <w:r>
        <w:rPr>
          <w:sz w:val="22"/>
          <w:szCs w:val="22"/>
        </w:rPr>
        <w:t>by</w:t>
      </w:r>
      <w:r>
        <w:rPr>
          <w:spacing w:val="-10"/>
          <w:sz w:val="22"/>
          <w:szCs w:val="22"/>
        </w:rPr>
        <w:t xml:space="preserve"> </w:t>
      </w:r>
      <w:r>
        <w:rPr>
          <w:sz w:val="22"/>
          <w:szCs w:val="22"/>
        </w:rPr>
        <w:t>law,</w:t>
      </w:r>
      <w:r>
        <w:rPr>
          <w:spacing w:val="-7"/>
          <w:sz w:val="22"/>
          <w:szCs w:val="22"/>
        </w:rPr>
        <w:t xml:space="preserve"> </w:t>
      </w:r>
      <w:r>
        <w:rPr>
          <w:sz w:val="22"/>
          <w:szCs w:val="22"/>
        </w:rPr>
        <w:t>including</w:t>
      </w:r>
      <w:r>
        <w:rPr>
          <w:spacing w:val="-7"/>
          <w:sz w:val="22"/>
          <w:szCs w:val="22"/>
        </w:rPr>
        <w:t xml:space="preserve"> </w:t>
      </w:r>
      <w:r>
        <w:rPr>
          <w:sz w:val="22"/>
          <w:szCs w:val="22"/>
        </w:rPr>
        <w:t>without</w:t>
      </w:r>
      <w:r>
        <w:rPr>
          <w:spacing w:val="-12"/>
          <w:sz w:val="22"/>
          <w:szCs w:val="22"/>
        </w:rPr>
        <w:t xml:space="preserve"> </w:t>
      </w:r>
      <w:r>
        <w:rPr>
          <w:sz w:val="22"/>
          <w:szCs w:val="22"/>
        </w:rPr>
        <w:t>limitation</w:t>
      </w:r>
      <w:r>
        <w:rPr>
          <w:spacing w:val="-9"/>
          <w:sz w:val="22"/>
          <w:szCs w:val="22"/>
        </w:rPr>
        <w:t xml:space="preserve"> </w:t>
      </w:r>
      <w:r>
        <w:rPr>
          <w:sz w:val="22"/>
          <w:szCs w:val="22"/>
        </w:rPr>
        <w:t>any</w:t>
      </w:r>
      <w:r>
        <w:rPr>
          <w:spacing w:val="-10"/>
          <w:sz w:val="22"/>
          <w:szCs w:val="22"/>
        </w:rPr>
        <w:t xml:space="preserve"> </w:t>
      </w:r>
      <w:r>
        <w:rPr>
          <w:sz w:val="22"/>
          <w:szCs w:val="22"/>
        </w:rPr>
        <w:t>warranties</w:t>
      </w:r>
      <w:r>
        <w:rPr>
          <w:spacing w:val="-13"/>
          <w:sz w:val="22"/>
          <w:szCs w:val="22"/>
        </w:rPr>
        <w:t xml:space="preserve"> </w:t>
      </w:r>
      <w:r>
        <w:rPr>
          <w:sz w:val="22"/>
          <w:szCs w:val="22"/>
        </w:rPr>
        <w:t xml:space="preserve">of fitness for a particular purpose, title and no infringement related to the provision of the </w:t>
      </w:r>
      <w:r w:rsidR="00D27156">
        <w:rPr>
          <w:sz w:val="22"/>
          <w:szCs w:val="22"/>
        </w:rPr>
        <w:t>MOOC Corpus</w:t>
      </w:r>
      <w:r>
        <w:rPr>
          <w:sz w:val="22"/>
          <w:szCs w:val="22"/>
        </w:rPr>
        <w:t xml:space="preserve"> and shall not be responsible or liable for the accuracy, </w:t>
      </w:r>
      <w:r w:rsidR="0019196C">
        <w:rPr>
          <w:sz w:val="22"/>
          <w:szCs w:val="22"/>
        </w:rPr>
        <w:t xml:space="preserve">completeness, </w:t>
      </w:r>
      <w:r>
        <w:rPr>
          <w:sz w:val="22"/>
          <w:szCs w:val="22"/>
        </w:rPr>
        <w:t xml:space="preserve">usefulness or availability of any data </w:t>
      </w:r>
      <w:r w:rsidR="0019196C">
        <w:rPr>
          <w:sz w:val="22"/>
          <w:szCs w:val="22"/>
        </w:rPr>
        <w:t xml:space="preserve">forming part of and/or </w:t>
      </w:r>
      <w:r>
        <w:rPr>
          <w:sz w:val="22"/>
          <w:szCs w:val="22"/>
        </w:rPr>
        <w:t xml:space="preserve">in the </w:t>
      </w:r>
      <w:r w:rsidR="00D27156">
        <w:rPr>
          <w:sz w:val="22"/>
          <w:szCs w:val="22"/>
        </w:rPr>
        <w:t>MOOC Corpus</w:t>
      </w:r>
      <w:r>
        <w:rPr>
          <w:sz w:val="22"/>
          <w:szCs w:val="22"/>
        </w:rPr>
        <w:t>.</w:t>
      </w:r>
    </w:p>
    <w:p w14:paraId="169DF8B9" w14:textId="77777777" w:rsidR="00C80B3A" w:rsidRDefault="00C80B3A" w:rsidP="00C80B3A">
      <w:pPr>
        <w:pStyle w:val="ListParagraph"/>
        <w:rPr>
          <w:sz w:val="22"/>
          <w:szCs w:val="22"/>
        </w:rPr>
      </w:pPr>
    </w:p>
    <w:p w14:paraId="455B8C53" w14:textId="20204661" w:rsidR="00C80B3A" w:rsidRPr="005A3D39" w:rsidRDefault="0099303F" w:rsidP="005A3D39">
      <w:pPr>
        <w:pStyle w:val="ListParagraph"/>
        <w:numPr>
          <w:ilvl w:val="1"/>
          <w:numId w:val="3"/>
        </w:numPr>
        <w:tabs>
          <w:tab w:val="left" w:pos="1012"/>
        </w:tabs>
        <w:kinsoku w:val="0"/>
        <w:overflowPunct w:val="0"/>
        <w:spacing w:line="276" w:lineRule="auto"/>
        <w:ind w:left="993" w:right="116" w:hanging="833"/>
        <w:rPr>
          <w:sz w:val="22"/>
          <w:szCs w:val="22"/>
        </w:rPr>
      </w:pPr>
      <w:r w:rsidRPr="005A3D39">
        <w:rPr>
          <w:sz w:val="22"/>
          <w:szCs w:val="22"/>
        </w:rPr>
        <w:t xml:space="preserve">In no event shall </w:t>
      </w:r>
      <w:r w:rsidR="008106AA" w:rsidRPr="005A3D39">
        <w:rPr>
          <w:sz w:val="22"/>
          <w:szCs w:val="22"/>
        </w:rPr>
        <w:t>NUS</w:t>
      </w:r>
      <w:r w:rsidR="00C80B3A" w:rsidRPr="005A3D39">
        <w:rPr>
          <w:sz w:val="22"/>
          <w:szCs w:val="22"/>
        </w:rPr>
        <w:t xml:space="preserve"> </w:t>
      </w:r>
      <w:r w:rsidRPr="005A3D39">
        <w:rPr>
          <w:sz w:val="22"/>
          <w:szCs w:val="22"/>
        </w:rPr>
        <w:t xml:space="preserve">or </w:t>
      </w:r>
      <w:r w:rsidR="005766EA">
        <w:rPr>
          <w:sz w:val="22"/>
          <w:szCs w:val="22"/>
        </w:rPr>
        <w:t>SoC</w:t>
      </w:r>
      <w:r w:rsidR="003A090C">
        <w:rPr>
          <w:sz w:val="22"/>
          <w:szCs w:val="22"/>
        </w:rPr>
        <w:t xml:space="preserve"> </w:t>
      </w:r>
      <w:r w:rsidR="00C80B3A" w:rsidRPr="005A3D39">
        <w:rPr>
          <w:sz w:val="22"/>
          <w:szCs w:val="22"/>
        </w:rPr>
        <w:t xml:space="preserve">or any of the third parties contributing the data which is placed on the </w:t>
      </w:r>
      <w:r w:rsidR="00776184">
        <w:rPr>
          <w:sz w:val="22"/>
          <w:szCs w:val="22"/>
        </w:rPr>
        <w:t xml:space="preserve">this </w:t>
      </w:r>
      <w:r w:rsidR="00C80B3A" w:rsidRPr="005A3D39">
        <w:rPr>
          <w:sz w:val="22"/>
          <w:szCs w:val="22"/>
        </w:rPr>
        <w:t xml:space="preserve">website </w:t>
      </w:r>
      <w:r w:rsidRPr="005A3D39">
        <w:rPr>
          <w:sz w:val="22"/>
          <w:szCs w:val="22"/>
        </w:rPr>
        <w:t xml:space="preserve">be </w:t>
      </w:r>
      <w:r w:rsidRPr="00776184">
        <w:rPr>
          <w:sz w:val="22"/>
          <w:szCs w:val="22"/>
        </w:rPr>
        <w:t>liable under these terms or at all for</w:t>
      </w:r>
      <w:r w:rsidRPr="005A3D39">
        <w:rPr>
          <w:sz w:val="22"/>
          <w:szCs w:val="22"/>
        </w:rPr>
        <w:t xml:space="preserve"> any special, consequential, indirect or punitive damages or loss of use, loss of business, loss of profit, revenue or data, whether based in contract, tort</w:t>
      </w:r>
      <w:r w:rsidRPr="005A3D39">
        <w:rPr>
          <w:spacing w:val="-17"/>
          <w:sz w:val="22"/>
          <w:szCs w:val="22"/>
        </w:rPr>
        <w:t xml:space="preserve"> </w:t>
      </w:r>
      <w:r w:rsidRPr="005A3D39">
        <w:rPr>
          <w:sz w:val="22"/>
          <w:szCs w:val="22"/>
        </w:rPr>
        <w:t>(including</w:t>
      </w:r>
      <w:r w:rsidRPr="005A3D39">
        <w:rPr>
          <w:spacing w:val="-15"/>
          <w:sz w:val="22"/>
          <w:szCs w:val="22"/>
        </w:rPr>
        <w:t xml:space="preserve"> </w:t>
      </w:r>
      <w:r w:rsidRPr="005A3D39">
        <w:rPr>
          <w:sz w:val="22"/>
          <w:szCs w:val="22"/>
        </w:rPr>
        <w:t>negligence)</w:t>
      </w:r>
      <w:r w:rsidRPr="005A3D39">
        <w:rPr>
          <w:spacing w:val="-13"/>
          <w:sz w:val="22"/>
          <w:szCs w:val="22"/>
        </w:rPr>
        <w:t xml:space="preserve"> </w:t>
      </w:r>
      <w:r w:rsidRPr="005A3D39">
        <w:rPr>
          <w:sz w:val="22"/>
          <w:szCs w:val="22"/>
        </w:rPr>
        <w:t>or</w:t>
      </w:r>
      <w:r w:rsidRPr="005A3D39">
        <w:rPr>
          <w:spacing w:val="-16"/>
          <w:sz w:val="22"/>
          <w:szCs w:val="22"/>
        </w:rPr>
        <w:t xml:space="preserve"> </w:t>
      </w:r>
      <w:r w:rsidRPr="005A3D39">
        <w:rPr>
          <w:sz w:val="22"/>
          <w:szCs w:val="22"/>
        </w:rPr>
        <w:t>otherwise,</w:t>
      </w:r>
      <w:r w:rsidRPr="005A3D39">
        <w:rPr>
          <w:spacing w:val="-16"/>
          <w:sz w:val="22"/>
          <w:szCs w:val="22"/>
        </w:rPr>
        <w:t xml:space="preserve"> </w:t>
      </w:r>
      <w:r w:rsidRPr="005A3D39">
        <w:rPr>
          <w:sz w:val="22"/>
          <w:szCs w:val="22"/>
        </w:rPr>
        <w:t>to</w:t>
      </w:r>
      <w:r w:rsidRPr="005A3D39">
        <w:rPr>
          <w:spacing w:val="-17"/>
          <w:sz w:val="22"/>
          <w:szCs w:val="22"/>
        </w:rPr>
        <w:t xml:space="preserve"> </w:t>
      </w:r>
      <w:r w:rsidRPr="005A3D39">
        <w:rPr>
          <w:sz w:val="22"/>
          <w:szCs w:val="22"/>
        </w:rPr>
        <w:t>you</w:t>
      </w:r>
      <w:r w:rsidRPr="005A3D39">
        <w:rPr>
          <w:spacing w:val="-16"/>
          <w:sz w:val="22"/>
          <w:szCs w:val="22"/>
        </w:rPr>
        <w:t xml:space="preserve"> </w:t>
      </w:r>
      <w:r w:rsidRPr="005A3D39">
        <w:rPr>
          <w:sz w:val="22"/>
          <w:szCs w:val="22"/>
        </w:rPr>
        <w:t>or</w:t>
      </w:r>
      <w:r w:rsidRPr="005A3D39">
        <w:rPr>
          <w:spacing w:val="-16"/>
          <w:sz w:val="22"/>
          <w:szCs w:val="22"/>
        </w:rPr>
        <w:t xml:space="preserve"> </w:t>
      </w:r>
      <w:r w:rsidRPr="005A3D39">
        <w:rPr>
          <w:sz w:val="22"/>
          <w:szCs w:val="22"/>
        </w:rPr>
        <w:t>any</w:t>
      </w:r>
      <w:r w:rsidRPr="005A3D39">
        <w:rPr>
          <w:spacing w:val="-17"/>
          <w:sz w:val="22"/>
          <w:szCs w:val="22"/>
        </w:rPr>
        <w:t xml:space="preserve"> </w:t>
      </w:r>
      <w:r w:rsidRPr="005A3D39">
        <w:rPr>
          <w:sz w:val="22"/>
          <w:szCs w:val="22"/>
        </w:rPr>
        <w:t>third</w:t>
      </w:r>
      <w:r w:rsidRPr="005A3D39">
        <w:rPr>
          <w:spacing w:val="-17"/>
          <w:sz w:val="22"/>
          <w:szCs w:val="22"/>
        </w:rPr>
        <w:t xml:space="preserve"> </w:t>
      </w:r>
      <w:r w:rsidRPr="005A3D39">
        <w:rPr>
          <w:sz w:val="22"/>
          <w:szCs w:val="22"/>
        </w:rPr>
        <w:t>person</w:t>
      </w:r>
      <w:r w:rsidRPr="005A3D39">
        <w:rPr>
          <w:spacing w:val="-17"/>
          <w:sz w:val="22"/>
          <w:szCs w:val="22"/>
        </w:rPr>
        <w:t xml:space="preserve"> </w:t>
      </w:r>
      <w:r w:rsidRPr="005A3D39">
        <w:rPr>
          <w:sz w:val="22"/>
          <w:szCs w:val="22"/>
        </w:rPr>
        <w:t>arising</w:t>
      </w:r>
      <w:r w:rsidRPr="005A3D39">
        <w:rPr>
          <w:spacing w:val="-17"/>
          <w:sz w:val="22"/>
          <w:szCs w:val="22"/>
        </w:rPr>
        <w:t xml:space="preserve"> </w:t>
      </w:r>
      <w:r w:rsidRPr="005A3D39">
        <w:rPr>
          <w:sz w:val="22"/>
          <w:szCs w:val="22"/>
        </w:rPr>
        <w:t xml:space="preserve">from your use of the </w:t>
      </w:r>
      <w:r w:rsidR="00D27156">
        <w:rPr>
          <w:sz w:val="22"/>
          <w:szCs w:val="22"/>
        </w:rPr>
        <w:t>MOOC Corpus</w:t>
      </w:r>
      <w:r w:rsidRPr="005A3D39">
        <w:rPr>
          <w:sz w:val="22"/>
          <w:szCs w:val="22"/>
        </w:rPr>
        <w:t xml:space="preserve"> even if </w:t>
      </w:r>
      <w:r w:rsidR="008106AA" w:rsidRPr="005A3D39">
        <w:rPr>
          <w:sz w:val="22"/>
          <w:szCs w:val="22"/>
        </w:rPr>
        <w:t>NUS</w:t>
      </w:r>
      <w:r w:rsidRPr="005A3D39">
        <w:rPr>
          <w:sz w:val="22"/>
          <w:szCs w:val="22"/>
        </w:rPr>
        <w:t xml:space="preserve"> or </w:t>
      </w:r>
      <w:r w:rsidR="005766EA">
        <w:rPr>
          <w:sz w:val="22"/>
          <w:szCs w:val="22"/>
        </w:rPr>
        <w:t>SoC</w:t>
      </w:r>
      <w:r w:rsidR="003A090C">
        <w:rPr>
          <w:sz w:val="22"/>
          <w:szCs w:val="22"/>
        </w:rPr>
        <w:t xml:space="preserve"> </w:t>
      </w:r>
      <w:r w:rsidRPr="005A3D39">
        <w:rPr>
          <w:sz w:val="22"/>
          <w:szCs w:val="22"/>
        </w:rPr>
        <w:t>is aware or has been advised of the possibility of such</w:t>
      </w:r>
      <w:r w:rsidRPr="005A3D39">
        <w:rPr>
          <w:spacing w:val="-2"/>
          <w:sz w:val="22"/>
          <w:szCs w:val="22"/>
        </w:rPr>
        <w:t xml:space="preserve"> </w:t>
      </w:r>
      <w:r w:rsidRPr="005A3D39">
        <w:rPr>
          <w:sz w:val="22"/>
          <w:szCs w:val="22"/>
        </w:rPr>
        <w:t>damages.</w:t>
      </w:r>
      <w:r w:rsidR="005A3D39" w:rsidRPr="005A3D39">
        <w:t xml:space="preserve"> </w:t>
      </w:r>
    </w:p>
    <w:p w14:paraId="6423320E" w14:textId="77777777" w:rsidR="005A3D39" w:rsidRDefault="005A3D39" w:rsidP="005A3D39">
      <w:pPr>
        <w:pStyle w:val="ListParagraph"/>
        <w:rPr>
          <w:sz w:val="22"/>
          <w:szCs w:val="22"/>
        </w:rPr>
      </w:pPr>
    </w:p>
    <w:p w14:paraId="35441E20" w14:textId="538B9C17" w:rsidR="0099303F" w:rsidRDefault="0099303F">
      <w:pPr>
        <w:pStyle w:val="ListParagraph"/>
        <w:numPr>
          <w:ilvl w:val="1"/>
          <w:numId w:val="3"/>
        </w:numPr>
        <w:tabs>
          <w:tab w:val="left" w:pos="1012"/>
        </w:tabs>
        <w:kinsoku w:val="0"/>
        <w:overflowPunct w:val="0"/>
        <w:spacing w:line="276" w:lineRule="auto"/>
        <w:ind w:left="1011" w:right="116" w:hanging="852"/>
        <w:rPr>
          <w:sz w:val="22"/>
          <w:szCs w:val="22"/>
        </w:rPr>
      </w:pPr>
      <w:r>
        <w:rPr>
          <w:sz w:val="22"/>
          <w:szCs w:val="22"/>
        </w:rPr>
        <w:t xml:space="preserve">By using the </w:t>
      </w:r>
      <w:r w:rsidR="00D27156">
        <w:rPr>
          <w:sz w:val="22"/>
          <w:szCs w:val="22"/>
        </w:rPr>
        <w:t>MOOC Corpus</w:t>
      </w:r>
      <w:r>
        <w:rPr>
          <w:sz w:val="22"/>
          <w:szCs w:val="22"/>
        </w:rPr>
        <w:t xml:space="preserve"> or any presentations of data derived from them, you consent to be bound by these Data Sharing</w:t>
      </w:r>
      <w:r>
        <w:rPr>
          <w:spacing w:val="-11"/>
          <w:sz w:val="22"/>
          <w:szCs w:val="22"/>
        </w:rPr>
        <w:t xml:space="preserve"> </w:t>
      </w:r>
      <w:r>
        <w:rPr>
          <w:sz w:val="22"/>
          <w:szCs w:val="22"/>
        </w:rPr>
        <w:t>Terms.</w:t>
      </w:r>
    </w:p>
    <w:p w14:paraId="11447FB4" w14:textId="77777777" w:rsidR="005A3D39" w:rsidRDefault="005A3D39" w:rsidP="005A3D39">
      <w:pPr>
        <w:pStyle w:val="ListParagraph"/>
        <w:rPr>
          <w:sz w:val="22"/>
          <w:szCs w:val="22"/>
        </w:rPr>
      </w:pPr>
    </w:p>
    <w:p w14:paraId="0BE3DA36" w14:textId="07F6F0C6" w:rsidR="0099303F" w:rsidRDefault="0099303F">
      <w:pPr>
        <w:pStyle w:val="ListParagraph"/>
        <w:numPr>
          <w:ilvl w:val="1"/>
          <w:numId w:val="3"/>
        </w:numPr>
        <w:tabs>
          <w:tab w:val="left" w:pos="1012"/>
        </w:tabs>
        <w:kinsoku w:val="0"/>
        <w:overflowPunct w:val="0"/>
        <w:spacing w:line="276" w:lineRule="auto"/>
        <w:ind w:left="1011" w:right="114" w:hanging="853"/>
        <w:rPr>
          <w:sz w:val="22"/>
          <w:szCs w:val="22"/>
        </w:rPr>
      </w:pPr>
      <w:r>
        <w:rPr>
          <w:sz w:val="22"/>
          <w:szCs w:val="22"/>
        </w:rPr>
        <w:t>No agency, partnership, joint venture, employee-employer or franchiser- franchisee relationship is intended or entered by these Data</w:t>
      </w:r>
      <w:r w:rsidR="00A746FE">
        <w:rPr>
          <w:sz w:val="22"/>
          <w:szCs w:val="22"/>
        </w:rPr>
        <w:t xml:space="preserve"> </w:t>
      </w:r>
      <w:r>
        <w:rPr>
          <w:sz w:val="22"/>
          <w:szCs w:val="22"/>
        </w:rPr>
        <w:t>s</w:t>
      </w:r>
      <w:r w:rsidR="00A746FE">
        <w:rPr>
          <w:sz w:val="22"/>
          <w:szCs w:val="22"/>
        </w:rPr>
        <w:t>haring</w:t>
      </w:r>
      <w:r>
        <w:rPr>
          <w:spacing w:val="-19"/>
          <w:sz w:val="22"/>
          <w:szCs w:val="22"/>
        </w:rPr>
        <w:t xml:space="preserve"> </w:t>
      </w:r>
      <w:r>
        <w:rPr>
          <w:sz w:val="22"/>
          <w:szCs w:val="22"/>
        </w:rPr>
        <w:t>Terms.</w:t>
      </w:r>
    </w:p>
    <w:p w14:paraId="31F99DBD" w14:textId="77777777" w:rsidR="00A746FE" w:rsidRPr="00A746FE" w:rsidRDefault="00A746FE" w:rsidP="00A746FE">
      <w:pPr>
        <w:pStyle w:val="ListParagraph"/>
        <w:rPr>
          <w:sz w:val="22"/>
          <w:szCs w:val="22"/>
        </w:rPr>
      </w:pPr>
    </w:p>
    <w:p w14:paraId="277F9D1E" w14:textId="0A2A47F3" w:rsidR="00A746FE" w:rsidRDefault="00A746FE">
      <w:pPr>
        <w:pStyle w:val="ListParagraph"/>
        <w:numPr>
          <w:ilvl w:val="1"/>
          <w:numId w:val="3"/>
        </w:numPr>
        <w:tabs>
          <w:tab w:val="left" w:pos="1012"/>
        </w:tabs>
        <w:kinsoku w:val="0"/>
        <w:overflowPunct w:val="0"/>
        <w:spacing w:line="276" w:lineRule="auto"/>
        <w:ind w:left="1011" w:right="114" w:hanging="853"/>
        <w:rPr>
          <w:sz w:val="22"/>
          <w:szCs w:val="22"/>
        </w:rPr>
      </w:pPr>
      <w:r>
        <w:rPr>
          <w:sz w:val="22"/>
          <w:szCs w:val="22"/>
        </w:rPr>
        <w:t xml:space="preserve">The MOOC Corpus are the intellectual property of NUS. The User cannot enforce any intellectual property rights belonging to NUS except with the prior written approval of NUS. </w:t>
      </w:r>
    </w:p>
    <w:p w14:paraId="25F21937" w14:textId="77777777" w:rsidR="00A746FE" w:rsidRPr="00A746FE" w:rsidRDefault="00A746FE" w:rsidP="00A746FE">
      <w:pPr>
        <w:pStyle w:val="ListParagraph"/>
        <w:rPr>
          <w:sz w:val="22"/>
          <w:szCs w:val="22"/>
        </w:rPr>
      </w:pPr>
    </w:p>
    <w:p w14:paraId="44C9C103" w14:textId="339FE426" w:rsidR="00A746FE" w:rsidRDefault="00A746FE" w:rsidP="00A746FE">
      <w:pPr>
        <w:pStyle w:val="ListParagraph"/>
        <w:numPr>
          <w:ilvl w:val="1"/>
          <w:numId w:val="3"/>
        </w:numPr>
        <w:tabs>
          <w:tab w:val="left" w:pos="1012"/>
        </w:tabs>
        <w:kinsoku w:val="0"/>
        <w:overflowPunct w:val="0"/>
        <w:spacing w:line="276" w:lineRule="auto"/>
        <w:rPr>
          <w:sz w:val="22"/>
          <w:szCs w:val="22"/>
        </w:rPr>
      </w:pPr>
      <w:r>
        <w:rPr>
          <w:sz w:val="22"/>
          <w:szCs w:val="22"/>
        </w:rPr>
        <w:t>NUS may terminate the Licence to use the MOOC Corpus immediately upon your breach of any of the terms of the Data Use Agreement. H</w:t>
      </w:r>
      <w:r w:rsidRPr="00A746FE">
        <w:rPr>
          <w:sz w:val="22"/>
          <w:szCs w:val="22"/>
        </w:rPr>
        <w:t xml:space="preserve">owever, </w:t>
      </w:r>
      <w:r>
        <w:rPr>
          <w:sz w:val="22"/>
          <w:szCs w:val="22"/>
        </w:rPr>
        <w:t xml:space="preserve">Clauses </w:t>
      </w:r>
      <w:r w:rsidR="00776184">
        <w:rPr>
          <w:sz w:val="22"/>
          <w:szCs w:val="22"/>
        </w:rPr>
        <w:t>3, 4 and 5</w:t>
      </w:r>
      <w:r>
        <w:rPr>
          <w:sz w:val="22"/>
          <w:szCs w:val="22"/>
        </w:rPr>
        <w:t xml:space="preserve"> </w:t>
      </w:r>
      <w:r w:rsidRPr="00A746FE">
        <w:rPr>
          <w:sz w:val="22"/>
          <w:szCs w:val="22"/>
        </w:rPr>
        <w:t xml:space="preserve"> </w:t>
      </w:r>
      <w:r w:rsidR="00776184">
        <w:rPr>
          <w:sz w:val="22"/>
          <w:szCs w:val="22"/>
        </w:rPr>
        <w:t xml:space="preserve">and any other provision which is required to give effect to termination or the consequences of such termination </w:t>
      </w:r>
      <w:r w:rsidRPr="00A746FE">
        <w:rPr>
          <w:sz w:val="22"/>
          <w:szCs w:val="22"/>
        </w:rPr>
        <w:t>shall survive and shall remain in full force and effect notwithstanding the termination of this Agreement.</w:t>
      </w:r>
      <w:r>
        <w:rPr>
          <w:sz w:val="22"/>
          <w:szCs w:val="22"/>
        </w:rPr>
        <w:t xml:space="preserve"> </w:t>
      </w:r>
    </w:p>
    <w:p w14:paraId="6AE71404" w14:textId="77777777" w:rsidR="00A746FE" w:rsidRPr="00A746FE" w:rsidRDefault="00A746FE" w:rsidP="00A746FE">
      <w:pPr>
        <w:pStyle w:val="ListParagraph"/>
        <w:rPr>
          <w:sz w:val="22"/>
          <w:szCs w:val="22"/>
        </w:rPr>
      </w:pPr>
    </w:p>
    <w:p w14:paraId="3AC0BD17" w14:textId="3BFF1B5E" w:rsidR="0099303F" w:rsidRDefault="0099303F">
      <w:pPr>
        <w:pStyle w:val="ListParagraph"/>
        <w:numPr>
          <w:ilvl w:val="1"/>
          <w:numId w:val="3"/>
        </w:numPr>
        <w:tabs>
          <w:tab w:val="left" w:pos="1012"/>
        </w:tabs>
        <w:kinsoku w:val="0"/>
        <w:overflowPunct w:val="0"/>
        <w:spacing w:line="276" w:lineRule="auto"/>
        <w:ind w:left="1011" w:hanging="852"/>
        <w:rPr>
          <w:sz w:val="22"/>
          <w:szCs w:val="22"/>
        </w:rPr>
      </w:pPr>
      <w:r>
        <w:rPr>
          <w:sz w:val="22"/>
          <w:szCs w:val="22"/>
        </w:rPr>
        <w:t xml:space="preserve">These Data Sharing Terms and the agreement between the </w:t>
      </w:r>
      <w:r w:rsidR="005A3D39">
        <w:rPr>
          <w:sz w:val="22"/>
          <w:szCs w:val="22"/>
        </w:rPr>
        <w:t>P</w:t>
      </w:r>
      <w:r>
        <w:rPr>
          <w:sz w:val="22"/>
          <w:szCs w:val="22"/>
        </w:rPr>
        <w:t>arties shall be governed by and construed in accordance with the laws of the Republic of Singapore. You irrevocably agree that the Singapore courts shall have exclusive</w:t>
      </w:r>
      <w:r>
        <w:rPr>
          <w:spacing w:val="-10"/>
          <w:sz w:val="22"/>
          <w:szCs w:val="22"/>
        </w:rPr>
        <w:t xml:space="preserve"> </w:t>
      </w:r>
      <w:r>
        <w:rPr>
          <w:sz w:val="22"/>
          <w:szCs w:val="22"/>
        </w:rPr>
        <w:t>jurisdiction</w:t>
      </w:r>
      <w:r>
        <w:rPr>
          <w:spacing w:val="-12"/>
          <w:sz w:val="22"/>
          <w:szCs w:val="22"/>
        </w:rPr>
        <w:t xml:space="preserve"> </w:t>
      </w:r>
      <w:r>
        <w:rPr>
          <w:sz w:val="22"/>
          <w:szCs w:val="22"/>
        </w:rPr>
        <w:t>in</w:t>
      </w:r>
      <w:r>
        <w:rPr>
          <w:spacing w:val="-11"/>
          <w:sz w:val="22"/>
          <w:szCs w:val="22"/>
        </w:rPr>
        <w:t xml:space="preserve"> </w:t>
      </w:r>
      <w:r>
        <w:rPr>
          <w:sz w:val="22"/>
          <w:szCs w:val="22"/>
        </w:rPr>
        <w:t>relation</w:t>
      </w:r>
      <w:r>
        <w:rPr>
          <w:spacing w:val="-10"/>
          <w:sz w:val="22"/>
          <w:szCs w:val="22"/>
        </w:rPr>
        <w:t xml:space="preserve"> </w:t>
      </w:r>
      <w:r>
        <w:rPr>
          <w:sz w:val="22"/>
          <w:szCs w:val="22"/>
        </w:rPr>
        <w:t>to</w:t>
      </w:r>
      <w:r>
        <w:rPr>
          <w:spacing w:val="-11"/>
          <w:sz w:val="22"/>
          <w:szCs w:val="22"/>
        </w:rPr>
        <w:t xml:space="preserve"> </w:t>
      </w:r>
      <w:r>
        <w:rPr>
          <w:sz w:val="22"/>
          <w:szCs w:val="22"/>
        </w:rPr>
        <w:t>any</w:t>
      </w:r>
      <w:r>
        <w:rPr>
          <w:spacing w:val="-12"/>
          <w:sz w:val="22"/>
          <w:szCs w:val="22"/>
        </w:rPr>
        <w:t xml:space="preserve"> </w:t>
      </w:r>
      <w:r>
        <w:rPr>
          <w:sz w:val="22"/>
          <w:szCs w:val="22"/>
        </w:rPr>
        <w:t>dispute</w:t>
      </w:r>
      <w:r>
        <w:rPr>
          <w:spacing w:val="-9"/>
          <w:sz w:val="22"/>
          <w:szCs w:val="22"/>
        </w:rPr>
        <w:t xml:space="preserve"> </w:t>
      </w:r>
      <w:r>
        <w:rPr>
          <w:sz w:val="22"/>
          <w:szCs w:val="22"/>
        </w:rPr>
        <w:t>arising</w:t>
      </w:r>
      <w:r>
        <w:rPr>
          <w:spacing w:val="-12"/>
          <w:sz w:val="22"/>
          <w:szCs w:val="22"/>
        </w:rPr>
        <w:t xml:space="preserve"> </w:t>
      </w:r>
      <w:r>
        <w:rPr>
          <w:sz w:val="22"/>
          <w:szCs w:val="22"/>
        </w:rPr>
        <w:t>from</w:t>
      </w:r>
      <w:r>
        <w:rPr>
          <w:spacing w:val="-10"/>
          <w:sz w:val="22"/>
          <w:szCs w:val="22"/>
        </w:rPr>
        <w:t xml:space="preserve"> </w:t>
      </w:r>
      <w:r>
        <w:rPr>
          <w:sz w:val="22"/>
          <w:szCs w:val="22"/>
        </w:rPr>
        <w:t>or</w:t>
      </w:r>
      <w:r>
        <w:rPr>
          <w:spacing w:val="-11"/>
          <w:sz w:val="22"/>
          <w:szCs w:val="22"/>
        </w:rPr>
        <w:t xml:space="preserve"> </w:t>
      </w:r>
      <w:r>
        <w:rPr>
          <w:sz w:val="22"/>
          <w:szCs w:val="22"/>
        </w:rPr>
        <w:t>relating</w:t>
      </w:r>
      <w:r>
        <w:rPr>
          <w:spacing w:val="-10"/>
          <w:sz w:val="22"/>
          <w:szCs w:val="22"/>
        </w:rPr>
        <w:t xml:space="preserve"> </w:t>
      </w:r>
      <w:r>
        <w:rPr>
          <w:sz w:val="22"/>
          <w:szCs w:val="22"/>
        </w:rPr>
        <w:t>to</w:t>
      </w:r>
      <w:r>
        <w:rPr>
          <w:spacing w:val="-14"/>
          <w:sz w:val="22"/>
          <w:szCs w:val="22"/>
        </w:rPr>
        <w:t xml:space="preserve"> </w:t>
      </w:r>
      <w:r>
        <w:rPr>
          <w:sz w:val="22"/>
          <w:szCs w:val="22"/>
        </w:rPr>
        <w:t xml:space="preserve">these Data Sharing Terms, and for such purpose irrevocably submit to the </w:t>
      </w:r>
      <w:r>
        <w:rPr>
          <w:sz w:val="22"/>
          <w:szCs w:val="22"/>
        </w:rPr>
        <w:lastRenderedPageBreak/>
        <w:t>jurisdiction of the Singapore</w:t>
      </w:r>
      <w:r>
        <w:rPr>
          <w:spacing w:val="-4"/>
          <w:sz w:val="22"/>
          <w:szCs w:val="22"/>
        </w:rPr>
        <w:t xml:space="preserve"> </w:t>
      </w:r>
      <w:r>
        <w:rPr>
          <w:sz w:val="22"/>
          <w:szCs w:val="22"/>
        </w:rPr>
        <w:t>courts.</w:t>
      </w:r>
    </w:p>
    <w:p w14:paraId="0F22F6EC" w14:textId="102F9748" w:rsidR="0099303F" w:rsidRDefault="0099303F">
      <w:pPr>
        <w:pStyle w:val="BodyText"/>
        <w:kinsoku w:val="0"/>
        <w:overflowPunct w:val="0"/>
        <w:ind w:left="4033" w:right="3993" w:firstLine="0"/>
        <w:jc w:val="center"/>
      </w:pPr>
      <w:r>
        <w:t>++++</w:t>
      </w:r>
    </w:p>
    <w:p w14:paraId="0CCB5C75" w14:textId="67B07BF1" w:rsidR="009A30E4" w:rsidRDefault="009A30E4">
      <w:pPr>
        <w:pStyle w:val="BodyText"/>
        <w:kinsoku w:val="0"/>
        <w:overflowPunct w:val="0"/>
        <w:ind w:left="4033" w:right="3993" w:firstLine="0"/>
        <w:jc w:val="center"/>
      </w:pPr>
    </w:p>
    <w:p w14:paraId="788FCDE0" w14:textId="69372CBA" w:rsidR="009A30E4" w:rsidRDefault="009A30E4">
      <w:pPr>
        <w:pStyle w:val="BodyText"/>
        <w:kinsoku w:val="0"/>
        <w:overflowPunct w:val="0"/>
        <w:ind w:left="4033" w:right="3993" w:firstLine="0"/>
        <w:jc w:val="center"/>
      </w:pPr>
    </w:p>
    <w:p w14:paraId="04BBCCCA" w14:textId="0A1E8DEB" w:rsidR="009A30E4" w:rsidRDefault="009A30E4">
      <w:pPr>
        <w:pStyle w:val="BodyText"/>
        <w:kinsoku w:val="0"/>
        <w:overflowPunct w:val="0"/>
        <w:ind w:left="4033" w:right="3993" w:firstLine="0"/>
        <w:jc w:val="center"/>
      </w:pPr>
    </w:p>
    <w:p w14:paraId="5137238C" w14:textId="514A4772" w:rsidR="009A30E4" w:rsidRDefault="009A30E4">
      <w:pPr>
        <w:pStyle w:val="BodyText"/>
        <w:kinsoku w:val="0"/>
        <w:overflowPunct w:val="0"/>
        <w:ind w:left="4033" w:right="3993" w:firstLine="0"/>
        <w:jc w:val="center"/>
      </w:pPr>
    </w:p>
    <w:p w14:paraId="29A3B60F" w14:textId="66C41B83" w:rsidR="009A30E4" w:rsidRDefault="009A30E4">
      <w:pPr>
        <w:pStyle w:val="BodyText"/>
        <w:kinsoku w:val="0"/>
        <w:overflowPunct w:val="0"/>
        <w:ind w:left="4033" w:right="3993" w:firstLine="0"/>
        <w:jc w:val="center"/>
      </w:pPr>
    </w:p>
    <w:p w14:paraId="0C60681B" w14:textId="68EAB00B" w:rsidR="009A30E4" w:rsidRDefault="009A30E4">
      <w:pPr>
        <w:pStyle w:val="BodyText"/>
        <w:kinsoku w:val="0"/>
        <w:overflowPunct w:val="0"/>
        <w:ind w:left="4033" w:right="3993" w:firstLine="0"/>
        <w:jc w:val="center"/>
      </w:pPr>
    </w:p>
    <w:p w14:paraId="0E707AA1" w14:textId="060DB7FB" w:rsidR="009A30E4" w:rsidRDefault="009A30E4">
      <w:pPr>
        <w:pStyle w:val="BodyText"/>
        <w:kinsoku w:val="0"/>
        <w:overflowPunct w:val="0"/>
        <w:ind w:left="4033" w:right="3993" w:firstLine="0"/>
        <w:jc w:val="center"/>
      </w:pPr>
    </w:p>
    <w:p w14:paraId="5757DB8B" w14:textId="257DA8E4" w:rsidR="009A30E4" w:rsidRDefault="009A30E4">
      <w:pPr>
        <w:pStyle w:val="BodyText"/>
        <w:kinsoku w:val="0"/>
        <w:overflowPunct w:val="0"/>
        <w:ind w:left="4033" w:right="3993" w:firstLine="0"/>
        <w:jc w:val="center"/>
      </w:pPr>
    </w:p>
    <w:p w14:paraId="60C4ECE5" w14:textId="2A783D0B" w:rsidR="009A30E4" w:rsidRDefault="009A30E4">
      <w:pPr>
        <w:pStyle w:val="BodyText"/>
        <w:kinsoku w:val="0"/>
        <w:overflowPunct w:val="0"/>
        <w:ind w:left="4033" w:right="3993" w:firstLine="0"/>
        <w:jc w:val="center"/>
      </w:pPr>
    </w:p>
    <w:p w14:paraId="6832376E" w14:textId="77777777" w:rsidR="009A30E4" w:rsidRPr="009A30E4" w:rsidRDefault="009A30E4" w:rsidP="009A30E4">
      <w:pPr>
        <w:kinsoku w:val="0"/>
        <w:overflowPunct w:val="0"/>
        <w:spacing w:before="98"/>
        <w:ind w:left="110"/>
        <w:outlineLvl w:val="0"/>
        <w:rPr>
          <w:rFonts w:ascii="Times New Roman" w:hAnsi="Times New Roman" w:cs="Times New Roman"/>
          <w:b/>
          <w:bCs/>
          <w:color w:val="525252"/>
          <w:sz w:val="24"/>
          <w:szCs w:val="24"/>
        </w:rPr>
      </w:pPr>
      <w:r w:rsidRPr="009A30E4">
        <w:rPr>
          <w:rFonts w:ascii="Times New Roman" w:hAnsi="Times New Roman" w:cs="Times New Roman"/>
          <w:b/>
          <w:bCs/>
          <w:color w:val="525252"/>
          <w:sz w:val="24"/>
          <w:szCs w:val="24"/>
        </w:rPr>
        <w:t>Request Form to decrypt the NUS MOOC Transacts Corpus</w:t>
      </w:r>
    </w:p>
    <w:p w14:paraId="69856D92" w14:textId="77777777" w:rsidR="009A30E4" w:rsidRPr="009A30E4" w:rsidRDefault="009A30E4" w:rsidP="009A30E4">
      <w:pPr>
        <w:kinsoku w:val="0"/>
        <w:overflowPunct w:val="0"/>
        <w:spacing w:before="4"/>
        <w:rPr>
          <w:rFonts w:ascii="Times New Roman" w:hAnsi="Times New Roman" w:cs="Times New Roman"/>
          <w:b/>
          <w:bCs/>
          <w:sz w:val="24"/>
          <w:szCs w:val="24"/>
        </w:rPr>
      </w:pPr>
    </w:p>
    <w:p w14:paraId="3EC9687C" w14:textId="0E9CFC68" w:rsidR="009A30E4" w:rsidRPr="009A30E4" w:rsidRDefault="009A30E4" w:rsidP="009A30E4">
      <w:pPr>
        <w:kinsoku w:val="0"/>
        <w:overflowPunct w:val="0"/>
        <w:spacing w:before="1"/>
        <w:ind w:left="110"/>
        <w:rPr>
          <w:rFonts w:ascii="Times New Roman" w:hAnsi="Times New Roman" w:cs="Times New Roman"/>
          <w:color w:val="0079BF"/>
          <w:sz w:val="24"/>
          <w:szCs w:val="24"/>
        </w:rPr>
      </w:pPr>
      <w:r w:rsidRPr="009A30E4">
        <w:rPr>
          <w:rFonts w:ascii="Times New Roman" w:hAnsi="Times New Roman" w:cs="Times New Roman"/>
          <w:noProof/>
          <w:sz w:val="24"/>
          <w:szCs w:val="24"/>
        </w:rPr>
        <mc:AlternateContent>
          <mc:Choice Requires="wps">
            <w:drawing>
              <wp:anchor distT="0" distB="0" distL="114300" distR="114300" simplePos="0" relativeHeight="251663360" behindDoc="1" locked="0" layoutInCell="0" allowOverlap="1" wp14:anchorId="7B08F20C" wp14:editId="2C388041">
                <wp:simplePos x="0" y="0"/>
                <wp:positionH relativeFrom="page">
                  <wp:posOffset>5230495</wp:posOffset>
                </wp:positionH>
                <wp:positionV relativeFrom="paragraph">
                  <wp:posOffset>170815</wp:posOffset>
                </wp:positionV>
                <wp:extent cx="1755775" cy="12700"/>
                <wp:effectExtent l="1270" t="0" r="0" b="0"/>
                <wp:wrapNone/>
                <wp:docPr id="17"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55775" cy="12700"/>
                        </a:xfrm>
                        <a:custGeom>
                          <a:avLst/>
                          <a:gdLst>
                            <a:gd name="T0" fmla="*/ 2764 w 2765"/>
                            <a:gd name="T1" fmla="*/ 0 h 20"/>
                            <a:gd name="T2" fmla="*/ 641 w 2765"/>
                            <a:gd name="T3" fmla="*/ 0 h 20"/>
                            <a:gd name="T4" fmla="*/ 0 w 2765"/>
                            <a:gd name="T5" fmla="*/ 0 h 20"/>
                            <a:gd name="T6" fmla="*/ 0 w 2765"/>
                            <a:gd name="T7" fmla="*/ 15 h 20"/>
                            <a:gd name="T8" fmla="*/ 641 w 2765"/>
                            <a:gd name="T9" fmla="*/ 15 h 20"/>
                            <a:gd name="T10" fmla="*/ 2764 w 2765"/>
                            <a:gd name="T11" fmla="*/ 15 h 20"/>
                            <a:gd name="T12" fmla="*/ 2764 w 2765"/>
                            <a:gd name="T13" fmla="*/ 0 h 20"/>
                          </a:gdLst>
                          <a:ahLst/>
                          <a:cxnLst>
                            <a:cxn ang="0">
                              <a:pos x="T0" y="T1"/>
                            </a:cxn>
                            <a:cxn ang="0">
                              <a:pos x="T2" y="T3"/>
                            </a:cxn>
                            <a:cxn ang="0">
                              <a:pos x="T4" y="T5"/>
                            </a:cxn>
                            <a:cxn ang="0">
                              <a:pos x="T6" y="T7"/>
                            </a:cxn>
                            <a:cxn ang="0">
                              <a:pos x="T8" y="T9"/>
                            </a:cxn>
                            <a:cxn ang="0">
                              <a:pos x="T10" y="T11"/>
                            </a:cxn>
                            <a:cxn ang="0">
                              <a:pos x="T12" y="T13"/>
                            </a:cxn>
                          </a:cxnLst>
                          <a:rect l="0" t="0" r="r" b="b"/>
                          <a:pathLst>
                            <a:path w="2765" h="20">
                              <a:moveTo>
                                <a:pt x="2764" y="0"/>
                              </a:moveTo>
                              <a:lnTo>
                                <a:pt x="641" y="0"/>
                              </a:lnTo>
                              <a:lnTo>
                                <a:pt x="0" y="0"/>
                              </a:lnTo>
                              <a:lnTo>
                                <a:pt x="0" y="15"/>
                              </a:lnTo>
                              <a:lnTo>
                                <a:pt x="641" y="15"/>
                              </a:lnTo>
                              <a:lnTo>
                                <a:pt x="2764" y="15"/>
                              </a:lnTo>
                              <a:lnTo>
                                <a:pt x="2764" y="0"/>
                              </a:lnTo>
                              <a:close/>
                            </a:path>
                          </a:pathLst>
                        </a:custGeom>
                        <a:solidFill>
                          <a:srgbClr val="0079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76E787" id="Freeform 17" o:spid="_x0000_s1026" style="position:absolute;margin-left:411.85pt;margin-top:13.45pt;width:138.25pt;height:1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7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" o:allowincell="f" path="m2764,l641,,,,,15r641,l2764,15r,-15xe" fillcolor="#0079bf" stroked="f">
                <v:path arrowok="t" o:connecttype="custom" o:connectlocs="1755140,0;407035,0;0,0;0,9525;407035,9525;1755140,9525;1755140,0" o:connectangles="0,0,0,0,0,0,0"/>
                <w10:wrap anchorx="page"/>
              </v:shape>
            </w:pict>
          </mc:Fallback>
        </mc:AlternateContent>
      </w:r>
      <w:hyperlink r:id="rId14" w:history="1">
        <w:r w:rsidRPr="009A30E4">
          <w:rPr>
            <w:rFonts w:ascii="Times New Roman" w:hAnsi="Times New Roman" w:cs="Times New Roman"/>
            <w:color w:val="525252"/>
            <w:sz w:val="24"/>
            <w:szCs w:val="24"/>
          </w:rPr>
          <w:t>You should have been directed to this form from this page:</w:t>
        </w:r>
        <w:r w:rsidRPr="009A30E4">
          <w:rPr>
            <w:rFonts w:ascii="Times New Roman" w:hAnsi="Times New Roman" w:cs="Times New Roman"/>
            <w:color w:val="0079BF"/>
            <w:sz w:val="24"/>
            <w:szCs w:val="24"/>
            <w:u w:val="single"/>
          </w:rPr>
          <w:t xml:space="preserve"> htt</w:t>
        </w:r>
        <w:r w:rsidRPr="009A30E4">
          <w:rPr>
            <w:rFonts w:ascii="Times New Roman" w:hAnsi="Times New Roman" w:cs="Times New Roman"/>
            <w:color w:val="0079BF"/>
            <w:sz w:val="24"/>
            <w:szCs w:val="24"/>
          </w:rPr>
          <w:t>ps://github.com/WING-</w:t>
        </w:r>
      </w:hyperlink>
    </w:p>
    <w:p w14:paraId="4FBA2CD8" w14:textId="04AC4646" w:rsidR="009A30E4" w:rsidRPr="009A30E4" w:rsidRDefault="009A30E4" w:rsidP="009A30E4">
      <w:pPr>
        <w:kinsoku w:val="0"/>
        <w:overflowPunct w:val="0"/>
        <w:spacing w:before="91" w:line="309" w:lineRule="auto"/>
        <w:ind w:left="110" w:right="83"/>
        <w:rPr>
          <w:rFonts w:ascii="Times New Roman" w:hAnsi="Times New Roman" w:cs="Times New Roman"/>
          <w:color w:val="525252"/>
          <w:sz w:val="24"/>
          <w:szCs w:val="24"/>
        </w:rPr>
      </w:pPr>
      <w:r w:rsidRPr="009A30E4">
        <w:rPr>
          <w:rFonts w:ascii="Times New Roman" w:hAnsi="Times New Roman" w:cs="Times New Roman"/>
          <w:noProof/>
          <w:sz w:val="24"/>
          <w:szCs w:val="24"/>
        </w:rPr>
        <mc:AlternateContent>
          <mc:Choice Requires="wps">
            <w:drawing>
              <wp:anchor distT="0" distB="0" distL="114300" distR="114300" simplePos="0" relativeHeight="251664384" behindDoc="1" locked="0" layoutInCell="0" allowOverlap="1" wp14:anchorId="213A9FA0" wp14:editId="29F705F5">
                <wp:simplePos x="0" y="0"/>
                <wp:positionH relativeFrom="page">
                  <wp:posOffset>3020695</wp:posOffset>
                </wp:positionH>
                <wp:positionV relativeFrom="paragraph">
                  <wp:posOffset>227965</wp:posOffset>
                </wp:positionV>
                <wp:extent cx="240030" cy="12700"/>
                <wp:effectExtent l="1270" t="2540" r="0" b="0"/>
                <wp:wrapNone/>
                <wp:docPr id="16"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0030" cy="12700"/>
                        </a:xfrm>
                        <a:custGeom>
                          <a:avLst/>
                          <a:gdLst>
                            <a:gd name="T0" fmla="*/ 377 w 378"/>
                            <a:gd name="T1" fmla="*/ 15 h 20"/>
                            <a:gd name="T2" fmla="*/ 0 w 378"/>
                            <a:gd name="T3" fmla="*/ 15 h 20"/>
                            <a:gd name="T4" fmla="*/ 0 w 378"/>
                            <a:gd name="T5" fmla="*/ 0 h 20"/>
                            <a:gd name="T6" fmla="*/ 377 w 378"/>
                            <a:gd name="T7" fmla="*/ 0 h 20"/>
                            <a:gd name="T8" fmla="*/ 377 w 378"/>
                            <a:gd name="T9" fmla="*/ 15 h 20"/>
                          </a:gdLst>
                          <a:ahLst/>
                          <a:cxnLst>
                            <a:cxn ang="0">
                              <a:pos x="T0" y="T1"/>
                            </a:cxn>
                            <a:cxn ang="0">
                              <a:pos x="T2" y="T3"/>
                            </a:cxn>
                            <a:cxn ang="0">
                              <a:pos x="T4" y="T5"/>
                            </a:cxn>
                            <a:cxn ang="0">
                              <a:pos x="T6" y="T7"/>
                            </a:cxn>
                            <a:cxn ang="0">
                              <a:pos x="T8" y="T9"/>
                            </a:cxn>
                          </a:cxnLst>
                          <a:rect l="0" t="0" r="r" b="b"/>
                          <a:pathLst>
                            <a:path w="378" h="20">
                              <a:moveTo>
                                <a:pt x="377" y="15"/>
                              </a:moveTo>
                              <a:lnTo>
                                <a:pt x="0" y="15"/>
                              </a:lnTo>
                              <a:lnTo>
                                <a:pt x="0" y="0"/>
                              </a:lnTo>
                              <a:lnTo>
                                <a:pt x="377" y="0"/>
                              </a:lnTo>
                              <a:lnTo>
                                <a:pt x="377" y="15"/>
                              </a:lnTo>
                              <a:close/>
                            </a:path>
                          </a:pathLst>
                        </a:custGeom>
                        <a:solidFill>
                          <a:srgbClr val="0079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4F3AAC" id="Freeform 16" o:spid="_x0000_s1026" style="position:absolute;margin-left:237.85pt;margin-top:17.95pt;width:18.9pt;height:1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7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" o:allowincell="f" path="m377,15l,15,,,377,r,15xe" fillcolor="#0079bf" stroked="f">
                <v:path arrowok="t" o:connecttype="custom" o:connectlocs="239395,9525;0,9525;0,0;239395,0;239395,9525" o:connectangles="0,0,0,0,0"/>
                <w10:wrap anchorx="page"/>
              </v:shape>
            </w:pict>
          </mc:Fallback>
        </mc:AlternateContent>
      </w:r>
      <w:r w:rsidRPr="009A30E4">
        <w:rPr>
          <w:rFonts w:ascii="Times New Roman" w:hAnsi="Times New Roman" w:cs="Times New Roman"/>
          <w:color w:val="0079BF"/>
          <w:spacing w:val="-68"/>
          <w:sz w:val="24"/>
          <w:szCs w:val="24"/>
          <w:u w:val="single"/>
        </w:rPr>
        <w:t xml:space="preserve"> </w:t>
      </w:r>
      <w:hyperlink r:id="rId15" w:history="1">
        <w:r w:rsidRPr="009A30E4">
          <w:rPr>
            <w:rFonts w:ascii="Times New Roman" w:hAnsi="Times New Roman" w:cs="Times New Roman"/>
            <w:color w:val="0079BF"/>
            <w:w w:val="113"/>
            <w:sz w:val="24"/>
            <w:szCs w:val="24"/>
            <w:u w:val="single"/>
          </w:rPr>
          <w:t>N</w:t>
        </w:r>
        <w:r w:rsidRPr="009A30E4">
          <w:rPr>
            <w:rFonts w:ascii="Times New Roman" w:hAnsi="Times New Roman" w:cs="Times New Roman"/>
            <w:color w:val="0079BF"/>
            <w:w w:val="111"/>
            <w:sz w:val="24"/>
            <w:szCs w:val="24"/>
            <w:u w:val="single"/>
          </w:rPr>
          <w:t>U</w:t>
        </w:r>
        <w:r w:rsidRPr="009A30E4">
          <w:rPr>
            <w:rFonts w:ascii="Times New Roman" w:hAnsi="Times New Roman" w:cs="Times New Roman"/>
            <w:color w:val="0079BF"/>
            <w:w w:val="134"/>
            <w:sz w:val="24"/>
            <w:szCs w:val="24"/>
            <w:u w:val="single"/>
          </w:rPr>
          <w:t>S</w:t>
        </w:r>
        <w:r w:rsidRPr="009A30E4">
          <w:rPr>
            <w:rFonts w:ascii="Times New Roman" w:hAnsi="Times New Roman" w:cs="Times New Roman"/>
            <w:color w:val="0079BF"/>
            <w:w w:val="63"/>
            <w:sz w:val="24"/>
            <w:szCs w:val="24"/>
            <w:u w:val="single"/>
          </w:rPr>
          <w:t>/</w:t>
        </w:r>
        <w:r w:rsidRPr="009A30E4">
          <w:rPr>
            <w:rFonts w:ascii="Times New Roman" w:hAnsi="Times New Roman" w:cs="Times New Roman"/>
            <w:color w:val="0079BF"/>
            <w:w w:val="113"/>
            <w:sz w:val="24"/>
            <w:szCs w:val="24"/>
            <w:u w:val="single"/>
          </w:rPr>
          <w:t>N</w:t>
        </w:r>
        <w:r w:rsidRPr="009A30E4">
          <w:rPr>
            <w:rFonts w:ascii="Times New Roman" w:hAnsi="Times New Roman" w:cs="Times New Roman"/>
            <w:color w:val="0079BF"/>
            <w:w w:val="111"/>
            <w:sz w:val="24"/>
            <w:szCs w:val="24"/>
            <w:u w:val="single"/>
          </w:rPr>
          <w:t>U</w:t>
        </w:r>
        <w:r w:rsidRPr="009A30E4">
          <w:rPr>
            <w:rFonts w:ascii="Times New Roman" w:hAnsi="Times New Roman" w:cs="Times New Roman"/>
            <w:color w:val="0079BF"/>
            <w:w w:val="134"/>
            <w:sz w:val="24"/>
            <w:szCs w:val="24"/>
            <w:u w:val="single"/>
          </w:rPr>
          <w:t>S</w:t>
        </w:r>
        <w:r w:rsidRPr="009A30E4">
          <w:rPr>
            <w:rFonts w:ascii="Times New Roman" w:hAnsi="Times New Roman" w:cs="Times New Roman"/>
            <w:color w:val="0079BF"/>
            <w:w w:val="106"/>
            <w:sz w:val="24"/>
            <w:szCs w:val="24"/>
            <w:u w:val="single"/>
          </w:rPr>
          <w:t>-</w:t>
        </w:r>
        <w:r w:rsidRPr="009A30E4">
          <w:rPr>
            <w:rFonts w:ascii="Times New Roman" w:hAnsi="Times New Roman" w:cs="Times New Roman"/>
            <w:color w:val="0079BF"/>
            <w:w w:val="122"/>
            <w:sz w:val="24"/>
            <w:szCs w:val="24"/>
            <w:u w:val="single"/>
          </w:rPr>
          <w:t>M</w:t>
        </w:r>
        <w:r w:rsidRPr="009A30E4">
          <w:rPr>
            <w:rFonts w:ascii="Times New Roman" w:hAnsi="Times New Roman" w:cs="Times New Roman"/>
            <w:color w:val="0079BF"/>
            <w:w w:val="112"/>
            <w:sz w:val="24"/>
            <w:szCs w:val="24"/>
            <w:u w:val="single"/>
          </w:rPr>
          <w:t>OO</w:t>
        </w:r>
        <w:r w:rsidRPr="009A30E4">
          <w:rPr>
            <w:rFonts w:ascii="Times New Roman" w:hAnsi="Times New Roman" w:cs="Times New Roman"/>
            <w:color w:val="0079BF"/>
            <w:w w:val="120"/>
            <w:sz w:val="24"/>
            <w:szCs w:val="24"/>
            <w:u w:val="single"/>
          </w:rPr>
          <w:t>C</w:t>
        </w:r>
        <w:r w:rsidRPr="009A30E4">
          <w:rPr>
            <w:rFonts w:ascii="Times New Roman" w:hAnsi="Times New Roman" w:cs="Times New Roman"/>
            <w:color w:val="0079BF"/>
            <w:w w:val="106"/>
            <w:sz w:val="24"/>
            <w:szCs w:val="24"/>
            <w:u w:val="single"/>
          </w:rPr>
          <w:t>-</w:t>
        </w:r>
        <w:r w:rsidRPr="009A30E4">
          <w:rPr>
            <w:rFonts w:ascii="Times New Roman" w:hAnsi="Times New Roman" w:cs="Times New Roman"/>
            <w:color w:val="0079BF"/>
            <w:spacing w:val="-25"/>
            <w:w w:val="98"/>
            <w:sz w:val="24"/>
            <w:szCs w:val="24"/>
            <w:u w:val="single"/>
          </w:rPr>
          <w:t>T</w:t>
        </w:r>
        <w:r w:rsidRPr="009A30E4">
          <w:rPr>
            <w:rFonts w:ascii="Times New Roman" w:hAnsi="Times New Roman" w:cs="Times New Roman"/>
            <w:color w:val="0079BF"/>
            <w:w w:val="85"/>
            <w:sz w:val="24"/>
            <w:szCs w:val="24"/>
            <w:u w:val="single"/>
          </w:rPr>
          <w:t>r</w:t>
        </w:r>
        <w:r w:rsidRPr="009A30E4">
          <w:rPr>
            <w:rFonts w:ascii="Times New Roman" w:hAnsi="Times New Roman" w:cs="Times New Roman"/>
            <w:color w:val="0079BF"/>
            <w:w w:val="102"/>
            <w:sz w:val="24"/>
            <w:szCs w:val="24"/>
            <w:u w:val="single"/>
          </w:rPr>
          <w:t>a</w:t>
        </w:r>
        <w:r w:rsidRPr="009A30E4">
          <w:rPr>
            <w:rFonts w:ascii="Times New Roman" w:hAnsi="Times New Roman" w:cs="Times New Roman"/>
            <w:color w:val="0079BF"/>
            <w:w w:val="101"/>
            <w:sz w:val="24"/>
            <w:szCs w:val="24"/>
            <w:u w:val="single"/>
          </w:rPr>
          <w:t>n</w:t>
        </w:r>
        <w:r w:rsidRPr="009A30E4">
          <w:rPr>
            <w:rFonts w:ascii="Times New Roman" w:hAnsi="Times New Roman" w:cs="Times New Roman"/>
            <w:color w:val="0079BF"/>
            <w:w w:val="109"/>
            <w:sz w:val="24"/>
            <w:szCs w:val="24"/>
            <w:u w:val="single"/>
          </w:rPr>
          <w:t>sacts-C</w:t>
        </w:r>
        <w:r w:rsidRPr="009A30E4">
          <w:rPr>
            <w:rFonts w:ascii="Times New Roman" w:hAnsi="Times New Roman" w:cs="Times New Roman"/>
            <w:color w:val="0079BF"/>
            <w:w w:val="107"/>
            <w:sz w:val="24"/>
            <w:szCs w:val="24"/>
            <w:u w:val="single"/>
          </w:rPr>
          <w:t>o</w:t>
        </w:r>
        <w:r w:rsidRPr="009A30E4">
          <w:rPr>
            <w:rFonts w:ascii="Times New Roman" w:hAnsi="Times New Roman" w:cs="Times New Roman"/>
            <w:color w:val="0079BF"/>
            <w:w w:val="85"/>
            <w:sz w:val="24"/>
            <w:szCs w:val="24"/>
            <w:u w:val="single"/>
          </w:rPr>
          <w:t>r</w:t>
        </w:r>
        <w:r w:rsidRPr="009A30E4">
          <w:rPr>
            <w:rFonts w:ascii="Times New Roman" w:hAnsi="Times New Roman" w:cs="Times New Roman"/>
            <w:color w:val="0079BF"/>
            <w:w w:val="106"/>
            <w:sz w:val="24"/>
            <w:szCs w:val="24"/>
          </w:rPr>
          <w:t>p</w:t>
        </w:r>
        <w:r w:rsidRPr="009A30E4">
          <w:rPr>
            <w:rFonts w:ascii="Times New Roman" w:hAnsi="Times New Roman" w:cs="Times New Roman"/>
            <w:color w:val="0079BF"/>
            <w:w w:val="101"/>
            <w:sz w:val="24"/>
            <w:szCs w:val="24"/>
          </w:rPr>
          <w:t>u</w:t>
        </w:r>
        <w:r w:rsidRPr="009A30E4">
          <w:rPr>
            <w:rFonts w:ascii="Times New Roman" w:hAnsi="Times New Roman" w:cs="Times New Roman"/>
            <w:color w:val="0079BF"/>
            <w:spacing w:val="-1"/>
            <w:w w:val="123"/>
            <w:sz w:val="24"/>
            <w:szCs w:val="24"/>
          </w:rPr>
          <w:t>s</w:t>
        </w:r>
        <w:r w:rsidRPr="009A30E4">
          <w:rPr>
            <w:rFonts w:ascii="Times New Roman" w:hAnsi="Times New Roman" w:cs="Times New Roman"/>
            <w:color w:val="525252"/>
            <w:w w:val="75"/>
            <w:sz w:val="24"/>
            <w:szCs w:val="24"/>
          </w:rPr>
          <w:t>.</w:t>
        </w:r>
        <w:r w:rsidRPr="009A30E4">
          <w:rPr>
            <w:rFonts w:ascii="Times New Roman" w:hAnsi="Times New Roman" w:cs="Times New Roman"/>
            <w:color w:val="525252"/>
            <w:sz w:val="24"/>
            <w:szCs w:val="24"/>
          </w:rPr>
          <w:t xml:space="preserve"> </w:t>
        </w:r>
        <w:r w:rsidRPr="009A30E4">
          <w:rPr>
            <w:rFonts w:ascii="Times New Roman" w:hAnsi="Times New Roman" w:cs="Times New Roman"/>
            <w:color w:val="525252"/>
            <w:w w:val="122"/>
            <w:sz w:val="24"/>
            <w:szCs w:val="24"/>
          </w:rPr>
          <w:t>M</w:t>
        </w:r>
        <w:r w:rsidRPr="009A30E4">
          <w:rPr>
            <w:rFonts w:ascii="Times New Roman" w:hAnsi="Times New Roman" w:cs="Times New Roman"/>
            <w:color w:val="525252"/>
            <w:w w:val="107"/>
            <w:sz w:val="24"/>
            <w:szCs w:val="24"/>
          </w:rPr>
          <w:t>o</w:t>
        </w:r>
        <w:r w:rsidRPr="009A30E4">
          <w:rPr>
            <w:rFonts w:ascii="Times New Roman" w:hAnsi="Times New Roman" w:cs="Times New Roman"/>
            <w:color w:val="525252"/>
            <w:spacing w:val="-5"/>
            <w:w w:val="85"/>
            <w:sz w:val="24"/>
            <w:szCs w:val="24"/>
          </w:rPr>
          <w:t>r</w:t>
        </w:r>
        <w:r w:rsidRPr="009A30E4">
          <w:rPr>
            <w:rFonts w:ascii="Times New Roman" w:hAnsi="Times New Roman" w:cs="Times New Roman"/>
            <w:color w:val="525252"/>
            <w:w w:val="98"/>
            <w:sz w:val="24"/>
            <w:szCs w:val="24"/>
          </w:rPr>
          <w:t>e</w:t>
        </w:r>
        <w:r w:rsidRPr="009A30E4">
          <w:rPr>
            <w:rFonts w:ascii="Times New Roman" w:hAnsi="Times New Roman" w:cs="Times New Roman"/>
            <w:color w:val="525252"/>
            <w:sz w:val="24"/>
            <w:szCs w:val="24"/>
          </w:rPr>
          <w:t xml:space="preserve"> </w:t>
        </w:r>
        <w:r w:rsidRPr="009A30E4">
          <w:rPr>
            <w:rFonts w:ascii="Times New Roman" w:hAnsi="Times New Roman" w:cs="Times New Roman"/>
            <w:color w:val="525252"/>
            <w:w w:val="77"/>
            <w:sz w:val="24"/>
            <w:szCs w:val="24"/>
          </w:rPr>
          <w:t>i</w:t>
        </w:r>
        <w:r w:rsidRPr="009A30E4">
          <w:rPr>
            <w:rFonts w:ascii="Times New Roman" w:hAnsi="Times New Roman" w:cs="Times New Roman"/>
            <w:color w:val="525252"/>
            <w:w w:val="101"/>
            <w:sz w:val="24"/>
            <w:szCs w:val="24"/>
          </w:rPr>
          <w:t>n</w:t>
        </w:r>
        <w:r w:rsidRPr="009A30E4">
          <w:rPr>
            <w:rFonts w:ascii="Times New Roman" w:hAnsi="Times New Roman" w:cs="Times New Roman"/>
            <w:color w:val="525252"/>
            <w:w w:val="80"/>
            <w:sz w:val="24"/>
            <w:szCs w:val="24"/>
          </w:rPr>
          <w:t>f</w:t>
        </w:r>
        <w:r w:rsidRPr="009A30E4">
          <w:rPr>
            <w:rFonts w:ascii="Times New Roman" w:hAnsi="Times New Roman" w:cs="Times New Roman"/>
            <w:color w:val="525252"/>
            <w:w w:val="107"/>
            <w:sz w:val="24"/>
            <w:szCs w:val="24"/>
          </w:rPr>
          <w:t>o</w:t>
        </w:r>
        <w:r w:rsidRPr="009A30E4">
          <w:rPr>
            <w:rFonts w:ascii="Times New Roman" w:hAnsi="Times New Roman" w:cs="Times New Roman"/>
            <w:color w:val="525252"/>
            <w:w w:val="85"/>
            <w:sz w:val="24"/>
            <w:szCs w:val="24"/>
          </w:rPr>
          <w:t>r</w:t>
        </w:r>
        <w:r w:rsidRPr="009A30E4">
          <w:rPr>
            <w:rFonts w:ascii="Times New Roman" w:hAnsi="Times New Roman" w:cs="Times New Roman"/>
            <w:color w:val="525252"/>
            <w:w w:val="102"/>
            <w:sz w:val="24"/>
            <w:szCs w:val="24"/>
          </w:rPr>
          <w:t>ma</w:t>
        </w:r>
        <w:r w:rsidRPr="009A30E4">
          <w:rPr>
            <w:rFonts w:ascii="Times New Roman" w:hAnsi="Times New Roman" w:cs="Times New Roman"/>
            <w:color w:val="525252"/>
            <w:w w:val="79"/>
            <w:sz w:val="24"/>
            <w:szCs w:val="24"/>
          </w:rPr>
          <w:t>t</w:t>
        </w:r>
        <w:r w:rsidRPr="009A30E4">
          <w:rPr>
            <w:rFonts w:ascii="Times New Roman" w:hAnsi="Times New Roman" w:cs="Times New Roman"/>
            <w:color w:val="525252"/>
            <w:w w:val="77"/>
            <w:sz w:val="24"/>
            <w:szCs w:val="24"/>
          </w:rPr>
          <w:t>i</w:t>
        </w:r>
        <w:r w:rsidRPr="009A30E4">
          <w:rPr>
            <w:rFonts w:ascii="Times New Roman" w:hAnsi="Times New Roman" w:cs="Times New Roman"/>
            <w:color w:val="525252"/>
            <w:w w:val="107"/>
            <w:sz w:val="24"/>
            <w:szCs w:val="24"/>
          </w:rPr>
          <w:t>o</w:t>
        </w:r>
        <w:r w:rsidRPr="009A30E4">
          <w:rPr>
            <w:rFonts w:ascii="Times New Roman" w:hAnsi="Times New Roman" w:cs="Times New Roman"/>
            <w:color w:val="525252"/>
            <w:w w:val="101"/>
            <w:sz w:val="24"/>
            <w:szCs w:val="24"/>
          </w:rPr>
          <w:t>n</w:t>
        </w:r>
        <w:r w:rsidRPr="009A30E4">
          <w:rPr>
            <w:rFonts w:ascii="Times New Roman" w:hAnsi="Times New Roman" w:cs="Times New Roman"/>
            <w:color w:val="525252"/>
            <w:sz w:val="24"/>
            <w:szCs w:val="24"/>
          </w:rPr>
          <w:t xml:space="preserve"> </w:t>
        </w:r>
        <w:r w:rsidRPr="009A30E4">
          <w:rPr>
            <w:rFonts w:ascii="Times New Roman" w:hAnsi="Times New Roman" w:cs="Times New Roman"/>
            <w:color w:val="525252"/>
            <w:w w:val="102"/>
            <w:sz w:val="24"/>
            <w:szCs w:val="24"/>
          </w:rPr>
          <w:t>a</w:t>
        </w:r>
        <w:r w:rsidRPr="009A30E4">
          <w:rPr>
            <w:rFonts w:ascii="Times New Roman" w:hAnsi="Times New Roman" w:cs="Times New Roman"/>
            <w:color w:val="525252"/>
            <w:w w:val="106"/>
            <w:sz w:val="24"/>
            <w:szCs w:val="24"/>
          </w:rPr>
          <w:t>b</w:t>
        </w:r>
        <w:r w:rsidRPr="009A30E4">
          <w:rPr>
            <w:rFonts w:ascii="Times New Roman" w:hAnsi="Times New Roman" w:cs="Times New Roman"/>
            <w:color w:val="525252"/>
            <w:w w:val="107"/>
            <w:sz w:val="24"/>
            <w:szCs w:val="24"/>
          </w:rPr>
          <w:t>o</w:t>
        </w:r>
        <w:r w:rsidRPr="009A30E4">
          <w:rPr>
            <w:rFonts w:ascii="Times New Roman" w:hAnsi="Times New Roman" w:cs="Times New Roman"/>
            <w:color w:val="525252"/>
            <w:w w:val="101"/>
            <w:sz w:val="24"/>
            <w:szCs w:val="24"/>
          </w:rPr>
          <w:t>u</w:t>
        </w:r>
        <w:r w:rsidRPr="009A30E4">
          <w:rPr>
            <w:rFonts w:ascii="Times New Roman" w:hAnsi="Times New Roman" w:cs="Times New Roman"/>
            <w:color w:val="525252"/>
            <w:w w:val="79"/>
            <w:sz w:val="24"/>
            <w:szCs w:val="24"/>
          </w:rPr>
          <w:t>t</w:t>
        </w:r>
        <w:r w:rsidRPr="009A30E4">
          <w:rPr>
            <w:rFonts w:ascii="Times New Roman" w:hAnsi="Times New Roman" w:cs="Times New Roman"/>
            <w:color w:val="525252"/>
            <w:sz w:val="24"/>
            <w:szCs w:val="24"/>
          </w:rPr>
          <w:t xml:space="preserve"> </w:t>
        </w:r>
        <w:r w:rsidRPr="009A30E4">
          <w:rPr>
            <w:rFonts w:ascii="Times New Roman" w:hAnsi="Times New Roman" w:cs="Times New Roman"/>
            <w:color w:val="525252"/>
            <w:w w:val="79"/>
            <w:sz w:val="24"/>
            <w:szCs w:val="24"/>
          </w:rPr>
          <w:t>t</w:t>
        </w:r>
        <w:r w:rsidRPr="009A30E4">
          <w:rPr>
            <w:rFonts w:ascii="Times New Roman" w:hAnsi="Times New Roman" w:cs="Times New Roman"/>
            <w:color w:val="525252"/>
            <w:w w:val="101"/>
            <w:sz w:val="24"/>
            <w:szCs w:val="24"/>
          </w:rPr>
          <w:t>h</w:t>
        </w:r>
        <w:r w:rsidRPr="009A30E4">
          <w:rPr>
            <w:rFonts w:ascii="Times New Roman" w:hAnsi="Times New Roman" w:cs="Times New Roman"/>
            <w:color w:val="525252"/>
            <w:w w:val="98"/>
            <w:sz w:val="24"/>
            <w:szCs w:val="24"/>
          </w:rPr>
          <w:t>e</w:t>
        </w:r>
        <w:r w:rsidRPr="009A30E4">
          <w:rPr>
            <w:rFonts w:ascii="Times New Roman" w:hAnsi="Times New Roman" w:cs="Times New Roman"/>
            <w:color w:val="525252"/>
            <w:sz w:val="24"/>
            <w:szCs w:val="24"/>
          </w:rPr>
          <w:t xml:space="preserve"> NUS MOOC Transacts </w:t>
        </w:r>
        <w:r w:rsidRPr="009A30E4">
          <w:rPr>
            <w:rFonts w:ascii="Times New Roman" w:hAnsi="Times New Roman" w:cs="Times New Roman"/>
            <w:color w:val="525252"/>
            <w:w w:val="120"/>
            <w:sz w:val="24"/>
            <w:szCs w:val="24"/>
          </w:rPr>
          <w:t>C</w:t>
        </w:r>
        <w:r w:rsidRPr="009A30E4">
          <w:rPr>
            <w:rFonts w:ascii="Times New Roman" w:hAnsi="Times New Roman" w:cs="Times New Roman"/>
            <w:color w:val="525252"/>
            <w:w w:val="107"/>
            <w:sz w:val="24"/>
            <w:szCs w:val="24"/>
          </w:rPr>
          <w:t>o</w:t>
        </w:r>
        <w:r w:rsidRPr="009A30E4">
          <w:rPr>
            <w:rFonts w:ascii="Times New Roman" w:hAnsi="Times New Roman" w:cs="Times New Roman"/>
            <w:color w:val="525252"/>
            <w:w w:val="85"/>
            <w:sz w:val="24"/>
            <w:szCs w:val="24"/>
          </w:rPr>
          <w:t>r</w:t>
        </w:r>
        <w:r w:rsidRPr="009A30E4">
          <w:rPr>
            <w:rFonts w:ascii="Times New Roman" w:hAnsi="Times New Roman" w:cs="Times New Roman"/>
            <w:color w:val="525252"/>
            <w:w w:val="106"/>
            <w:sz w:val="24"/>
            <w:szCs w:val="24"/>
          </w:rPr>
          <w:t>p</w:t>
        </w:r>
        <w:r w:rsidRPr="009A30E4">
          <w:rPr>
            <w:rFonts w:ascii="Times New Roman" w:hAnsi="Times New Roman" w:cs="Times New Roman"/>
            <w:color w:val="525252"/>
            <w:w w:val="101"/>
            <w:sz w:val="24"/>
            <w:szCs w:val="24"/>
          </w:rPr>
          <w:t>u</w:t>
        </w:r>
        <w:r w:rsidRPr="009A30E4">
          <w:rPr>
            <w:rFonts w:ascii="Times New Roman" w:hAnsi="Times New Roman" w:cs="Times New Roman"/>
            <w:color w:val="525252"/>
            <w:w w:val="123"/>
            <w:sz w:val="24"/>
            <w:szCs w:val="24"/>
          </w:rPr>
          <w:t>s (“CORPUS”)</w:t>
        </w:r>
        <w:r w:rsidRPr="009A30E4">
          <w:rPr>
            <w:rFonts w:ascii="Times New Roman" w:hAnsi="Times New Roman" w:cs="Times New Roman"/>
            <w:color w:val="525252"/>
            <w:sz w:val="24"/>
            <w:szCs w:val="24"/>
          </w:rPr>
          <w:t xml:space="preserve"> </w:t>
        </w:r>
        <w:r w:rsidRPr="009A30E4">
          <w:rPr>
            <w:rFonts w:ascii="Times New Roman" w:hAnsi="Times New Roman" w:cs="Times New Roman"/>
            <w:color w:val="525252"/>
            <w:w w:val="108"/>
            <w:sz w:val="24"/>
            <w:szCs w:val="24"/>
          </w:rPr>
          <w:t>c</w:t>
        </w:r>
        <w:r w:rsidRPr="009A30E4">
          <w:rPr>
            <w:rFonts w:ascii="Times New Roman" w:hAnsi="Times New Roman" w:cs="Times New Roman"/>
            <w:color w:val="525252"/>
            <w:w w:val="102"/>
            <w:sz w:val="24"/>
            <w:szCs w:val="24"/>
          </w:rPr>
          <w:t>a</w:t>
        </w:r>
        <w:r w:rsidRPr="009A30E4">
          <w:rPr>
            <w:rFonts w:ascii="Times New Roman" w:hAnsi="Times New Roman" w:cs="Times New Roman"/>
            <w:color w:val="525252"/>
            <w:w w:val="101"/>
            <w:sz w:val="24"/>
            <w:szCs w:val="24"/>
          </w:rPr>
          <w:t>n</w:t>
        </w:r>
        <w:r w:rsidRPr="009A30E4">
          <w:rPr>
            <w:rFonts w:ascii="Times New Roman" w:hAnsi="Times New Roman" w:cs="Times New Roman"/>
            <w:color w:val="525252"/>
            <w:sz w:val="24"/>
            <w:szCs w:val="24"/>
          </w:rPr>
          <w:t xml:space="preserve"> </w:t>
        </w:r>
        <w:r w:rsidRPr="009A30E4">
          <w:rPr>
            <w:rFonts w:ascii="Times New Roman" w:hAnsi="Times New Roman" w:cs="Times New Roman"/>
            <w:color w:val="525252"/>
            <w:w w:val="106"/>
            <w:sz w:val="24"/>
            <w:szCs w:val="24"/>
          </w:rPr>
          <w:t>b</w:t>
        </w:r>
        <w:r w:rsidRPr="009A30E4">
          <w:rPr>
            <w:rFonts w:ascii="Times New Roman" w:hAnsi="Times New Roman" w:cs="Times New Roman"/>
            <w:color w:val="525252"/>
            <w:w w:val="98"/>
            <w:sz w:val="24"/>
            <w:szCs w:val="24"/>
          </w:rPr>
          <w:t>e</w:t>
        </w:r>
        <w:r w:rsidRPr="009A30E4">
          <w:rPr>
            <w:rFonts w:ascii="Times New Roman" w:hAnsi="Times New Roman" w:cs="Times New Roman"/>
            <w:color w:val="525252"/>
            <w:sz w:val="24"/>
            <w:szCs w:val="24"/>
          </w:rPr>
          <w:t xml:space="preserve"> </w:t>
        </w:r>
        <w:r w:rsidRPr="009A30E4">
          <w:rPr>
            <w:rFonts w:ascii="Times New Roman" w:hAnsi="Times New Roman" w:cs="Times New Roman"/>
            <w:color w:val="525252"/>
            <w:w w:val="80"/>
            <w:sz w:val="24"/>
            <w:szCs w:val="24"/>
          </w:rPr>
          <w:t>f</w:t>
        </w:r>
        <w:r w:rsidRPr="009A30E4">
          <w:rPr>
            <w:rFonts w:ascii="Times New Roman" w:hAnsi="Times New Roman" w:cs="Times New Roman"/>
            <w:color w:val="525252"/>
            <w:w w:val="107"/>
            <w:sz w:val="24"/>
            <w:szCs w:val="24"/>
          </w:rPr>
          <w:t>o</w:t>
        </w:r>
        <w:r w:rsidRPr="009A30E4">
          <w:rPr>
            <w:rFonts w:ascii="Times New Roman" w:hAnsi="Times New Roman" w:cs="Times New Roman"/>
            <w:color w:val="525252"/>
            <w:w w:val="101"/>
            <w:sz w:val="24"/>
            <w:szCs w:val="24"/>
          </w:rPr>
          <w:t>un</w:t>
        </w:r>
      </w:hyperlink>
      <w:r w:rsidRPr="009A30E4">
        <w:rPr>
          <w:rFonts w:ascii="Times New Roman" w:hAnsi="Times New Roman" w:cs="Times New Roman"/>
          <w:color w:val="525252"/>
          <w:w w:val="106"/>
          <w:sz w:val="24"/>
          <w:szCs w:val="24"/>
        </w:rPr>
        <w:t>d</w:t>
      </w:r>
      <w:r w:rsidRPr="009A30E4">
        <w:rPr>
          <w:rFonts w:ascii="Times New Roman" w:hAnsi="Times New Roman" w:cs="Times New Roman"/>
          <w:color w:val="525252"/>
          <w:sz w:val="24"/>
          <w:szCs w:val="24"/>
        </w:rPr>
        <w:t xml:space="preserve"> </w:t>
      </w:r>
      <w:r w:rsidRPr="009A30E4">
        <w:rPr>
          <w:rFonts w:ascii="Times New Roman" w:hAnsi="Times New Roman" w:cs="Times New Roman"/>
          <w:color w:val="525252"/>
          <w:w w:val="102"/>
          <w:sz w:val="24"/>
          <w:szCs w:val="24"/>
        </w:rPr>
        <w:t>a</w:t>
      </w:r>
      <w:r w:rsidRPr="009A30E4">
        <w:rPr>
          <w:rFonts w:ascii="Times New Roman" w:hAnsi="Times New Roman" w:cs="Times New Roman"/>
          <w:color w:val="525252"/>
          <w:w w:val="79"/>
          <w:sz w:val="24"/>
          <w:szCs w:val="24"/>
        </w:rPr>
        <w:t xml:space="preserve">t </w:t>
      </w:r>
      <w:r w:rsidRPr="009A30E4">
        <w:rPr>
          <w:rFonts w:ascii="Times New Roman" w:hAnsi="Times New Roman" w:cs="Times New Roman"/>
          <w:color w:val="525252"/>
          <w:sz w:val="24"/>
          <w:szCs w:val="24"/>
        </w:rPr>
        <w:t>the above link.</w:t>
      </w:r>
    </w:p>
    <w:p w14:paraId="34574578" w14:textId="77777777" w:rsidR="009A30E4" w:rsidRPr="009A30E4" w:rsidRDefault="009A30E4" w:rsidP="009A30E4">
      <w:pPr>
        <w:kinsoku w:val="0"/>
        <w:overflowPunct w:val="0"/>
        <w:spacing w:before="1"/>
        <w:rPr>
          <w:rFonts w:ascii="Times New Roman" w:hAnsi="Times New Roman" w:cs="Times New Roman"/>
          <w:sz w:val="24"/>
          <w:szCs w:val="24"/>
        </w:rPr>
      </w:pPr>
    </w:p>
    <w:p w14:paraId="1310CEC2" w14:textId="77777777" w:rsidR="009A30E4" w:rsidRPr="009A30E4" w:rsidRDefault="009A30E4" w:rsidP="009A30E4">
      <w:pPr>
        <w:kinsoku w:val="0"/>
        <w:overflowPunct w:val="0"/>
        <w:spacing w:line="309" w:lineRule="auto"/>
        <w:ind w:left="110" w:right="826"/>
        <w:rPr>
          <w:rFonts w:ascii="Times New Roman" w:hAnsi="Times New Roman" w:cs="Times New Roman"/>
          <w:color w:val="525252"/>
          <w:sz w:val="24"/>
          <w:szCs w:val="24"/>
        </w:rPr>
      </w:pPr>
      <w:r w:rsidRPr="009A30E4">
        <w:rPr>
          <w:rFonts w:ascii="Times New Roman" w:hAnsi="Times New Roman" w:cs="Times New Roman"/>
          <w:color w:val="525252"/>
          <w:sz w:val="24"/>
          <w:szCs w:val="24"/>
        </w:rPr>
        <w:t>Because</w:t>
      </w:r>
      <w:r w:rsidRPr="009A30E4">
        <w:rPr>
          <w:rFonts w:ascii="Times New Roman" w:hAnsi="Times New Roman" w:cs="Times New Roman"/>
          <w:color w:val="525252"/>
          <w:spacing w:val="-8"/>
          <w:sz w:val="24"/>
          <w:szCs w:val="24"/>
        </w:rPr>
        <w:t xml:space="preserve"> </w:t>
      </w:r>
      <w:r w:rsidRPr="009A30E4">
        <w:rPr>
          <w:rFonts w:ascii="Times New Roman" w:hAnsi="Times New Roman" w:cs="Times New Roman"/>
          <w:color w:val="525252"/>
          <w:sz w:val="24"/>
          <w:szCs w:val="24"/>
        </w:rPr>
        <w:t>of</w:t>
      </w:r>
      <w:r w:rsidRPr="009A30E4">
        <w:rPr>
          <w:rFonts w:ascii="Times New Roman" w:hAnsi="Times New Roman" w:cs="Times New Roman"/>
          <w:color w:val="525252"/>
          <w:spacing w:val="-7"/>
          <w:sz w:val="24"/>
          <w:szCs w:val="24"/>
        </w:rPr>
        <w:t xml:space="preserve"> </w:t>
      </w:r>
      <w:r w:rsidRPr="009A30E4">
        <w:rPr>
          <w:rFonts w:ascii="Times New Roman" w:hAnsi="Times New Roman" w:cs="Times New Roman"/>
          <w:color w:val="525252"/>
          <w:sz w:val="24"/>
          <w:szCs w:val="24"/>
        </w:rPr>
        <w:t>the</w:t>
      </w:r>
      <w:r w:rsidRPr="009A30E4">
        <w:rPr>
          <w:rFonts w:ascii="Times New Roman" w:hAnsi="Times New Roman" w:cs="Times New Roman"/>
          <w:color w:val="525252"/>
          <w:spacing w:val="-7"/>
          <w:sz w:val="24"/>
          <w:szCs w:val="24"/>
        </w:rPr>
        <w:t xml:space="preserve"> </w:t>
      </w:r>
      <w:r w:rsidRPr="009A30E4">
        <w:rPr>
          <w:rFonts w:ascii="Times New Roman" w:hAnsi="Times New Roman" w:cs="Times New Roman"/>
          <w:color w:val="525252"/>
          <w:sz w:val="24"/>
          <w:szCs w:val="24"/>
        </w:rPr>
        <w:t>personal</w:t>
      </w:r>
      <w:r w:rsidRPr="009A30E4">
        <w:rPr>
          <w:rFonts w:ascii="Times New Roman" w:hAnsi="Times New Roman" w:cs="Times New Roman"/>
          <w:color w:val="525252"/>
          <w:spacing w:val="-8"/>
          <w:sz w:val="24"/>
          <w:szCs w:val="24"/>
        </w:rPr>
        <w:t xml:space="preserve"> </w:t>
      </w:r>
      <w:r w:rsidRPr="009A30E4">
        <w:rPr>
          <w:rFonts w:ascii="Times New Roman" w:hAnsi="Times New Roman" w:cs="Times New Roman"/>
          <w:color w:val="525252"/>
          <w:sz w:val="24"/>
          <w:szCs w:val="24"/>
        </w:rPr>
        <w:t>content</w:t>
      </w:r>
      <w:r w:rsidRPr="009A30E4">
        <w:rPr>
          <w:rFonts w:ascii="Times New Roman" w:hAnsi="Times New Roman" w:cs="Times New Roman"/>
          <w:color w:val="525252"/>
          <w:spacing w:val="-7"/>
          <w:sz w:val="24"/>
          <w:szCs w:val="24"/>
        </w:rPr>
        <w:t xml:space="preserve"> </w:t>
      </w:r>
      <w:r w:rsidRPr="009A30E4">
        <w:rPr>
          <w:rFonts w:ascii="Times New Roman" w:hAnsi="Times New Roman" w:cs="Times New Roman"/>
          <w:color w:val="525252"/>
          <w:sz w:val="24"/>
          <w:szCs w:val="24"/>
        </w:rPr>
        <w:t>within</w:t>
      </w:r>
      <w:r w:rsidRPr="009A30E4">
        <w:rPr>
          <w:rFonts w:ascii="Times New Roman" w:hAnsi="Times New Roman" w:cs="Times New Roman"/>
          <w:color w:val="525252"/>
          <w:spacing w:val="-7"/>
          <w:sz w:val="24"/>
          <w:szCs w:val="24"/>
        </w:rPr>
        <w:t xml:space="preserve"> </w:t>
      </w:r>
      <w:r w:rsidRPr="009A30E4">
        <w:rPr>
          <w:rFonts w:ascii="Times New Roman" w:hAnsi="Times New Roman" w:cs="Times New Roman"/>
          <w:color w:val="525252"/>
          <w:sz w:val="24"/>
          <w:szCs w:val="24"/>
        </w:rPr>
        <w:t>the</w:t>
      </w:r>
      <w:r w:rsidRPr="009A30E4">
        <w:rPr>
          <w:rFonts w:ascii="Times New Roman" w:hAnsi="Times New Roman" w:cs="Times New Roman"/>
          <w:color w:val="525252"/>
          <w:spacing w:val="-8"/>
          <w:sz w:val="24"/>
          <w:szCs w:val="24"/>
        </w:rPr>
        <w:t xml:space="preserve"> CORPUS</w:t>
      </w:r>
      <w:r w:rsidRPr="009A30E4">
        <w:rPr>
          <w:rFonts w:ascii="Times New Roman" w:hAnsi="Times New Roman" w:cs="Times New Roman"/>
          <w:color w:val="525252"/>
          <w:sz w:val="24"/>
          <w:szCs w:val="24"/>
        </w:rPr>
        <w:t>,</w:t>
      </w:r>
      <w:r w:rsidRPr="009A30E4">
        <w:rPr>
          <w:rFonts w:ascii="Times New Roman" w:hAnsi="Times New Roman" w:cs="Times New Roman"/>
          <w:color w:val="525252"/>
          <w:spacing w:val="-7"/>
          <w:sz w:val="24"/>
          <w:szCs w:val="24"/>
        </w:rPr>
        <w:t xml:space="preserve"> </w:t>
      </w:r>
      <w:r w:rsidRPr="009A30E4">
        <w:rPr>
          <w:rFonts w:ascii="Times New Roman" w:hAnsi="Times New Roman" w:cs="Times New Roman"/>
          <w:color w:val="525252"/>
          <w:sz w:val="24"/>
          <w:szCs w:val="24"/>
        </w:rPr>
        <w:t>we</w:t>
      </w:r>
      <w:r w:rsidRPr="009A30E4">
        <w:rPr>
          <w:rFonts w:ascii="Times New Roman" w:hAnsi="Times New Roman" w:cs="Times New Roman"/>
          <w:color w:val="525252"/>
          <w:spacing w:val="-7"/>
          <w:sz w:val="24"/>
          <w:szCs w:val="24"/>
        </w:rPr>
        <w:t xml:space="preserve"> </w:t>
      </w:r>
      <w:r w:rsidRPr="009A30E4">
        <w:rPr>
          <w:rFonts w:ascii="Times New Roman" w:hAnsi="Times New Roman" w:cs="Times New Roman"/>
          <w:color w:val="525252"/>
          <w:sz w:val="24"/>
          <w:szCs w:val="24"/>
        </w:rPr>
        <w:t>will</w:t>
      </w:r>
      <w:r w:rsidRPr="009A30E4">
        <w:rPr>
          <w:rFonts w:ascii="Times New Roman" w:hAnsi="Times New Roman" w:cs="Times New Roman"/>
          <w:color w:val="525252"/>
          <w:spacing w:val="-8"/>
          <w:sz w:val="24"/>
          <w:szCs w:val="24"/>
        </w:rPr>
        <w:t xml:space="preserve"> </w:t>
      </w:r>
      <w:r w:rsidRPr="009A30E4">
        <w:rPr>
          <w:rFonts w:ascii="Times New Roman" w:hAnsi="Times New Roman" w:cs="Times New Roman"/>
          <w:color w:val="525252"/>
          <w:sz w:val="24"/>
          <w:szCs w:val="24"/>
        </w:rPr>
        <w:t>be</w:t>
      </w:r>
      <w:r w:rsidRPr="009A30E4">
        <w:rPr>
          <w:rFonts w:ascii="Times New Roman" w:hAnsi="Times New Roman" w:cs="Times New Roman"/>
          <w:color w:val="525252"/>
          <w:spacing w:val="-7"/>
          <w:sz w:val="24"/>
          <w:szCs w:val="24"/>
        </w:rPr>
        <w:t xml:space="preserve"> </w:t>
      </w:r>
      <w:r w:rsidRPr="009A30E4">
        <w:rPr>
          <w:rFonts w:ascii="Times New Roman" w:hAnsi="Times New Roman" w:cs="Times New Roman"/>
          <w:color w:val="525252"/>
          <w:sz w:val="24"/>
          <w:szCs w:val="24"/>
        </w:rPr>
        <w:t>collecting</w:t>
      </w:r>
      <w:r w:rsidRPr="009A30E4">
        <w:rPr>
          <w:rFonts w:ascii="Times New Roman" w:hAnsi="Times New Roman" w:cs="Times New Roman"/>
          <w:color w:val="525252"/>
          <w:spacing w:val="-7"/>
          <w:sz w:val="24"/>
          <w:szCs w:val="24"/>
        </w:rPr>
        <w:t xml:space="preserve"> </w:t>
      </w:r>
      <w:r w:rsidRPr="009A30E4">
        <w:rPr>
          <w:rFonts w:ascii="Times New Roman" w:hAnsi="Times New Roman" w:cs="Times New Roman"/>
          <w:color w:val="525252"/>
          <w:sz w:val="24"/>
          <w:szCs w:val="24"/>
        </w:rPr>
        <w:t>some</w:t>
      </w:r>
      <w:r w:rsidRPr="009A30E4">
        <w:rPr>
          <w:rFonts w:ascii="Times New Roman" w:hAnsi="Times New Roman" w:cs="Times New Roman"/>
          <w:color w:val="525252"/>
          <w:spacing w:val="-8"/>
          <w:sz w:val="24"/>
          <w:szCs w:val="24"/>
        </w:rPr>
        <w:t xml:space="preserve"> </w:t>
      </w:r>
      <w:r w:rsidRPr="009A30E4">
        <w:rPr>
          <w:rFonts w:ascii="Times New Roman" w:hAnsi="Times New Roman" w:cs="Times New Roman"/>
          <w:color w:val="525252"/>
          <w:sz w:val="24"/>
          <w:szCs w:val="24"/>
        </w:rPr>
        <w:t>basic information from researchers that wish to access our</w:t>
      </w:r>
      <w:r w:rsidRPr="009A30E4">
        <w:rPr>
          <w:rFonts w:ascii="Times New Roman" w:hAnsi="Times New Roman" w:cs="Times New Roman"/>
          <w:color w:val="525252"/>
          <w:spacing w:val="-58"/>
          <w:sz w:val="24"/>
          <w:szCs w:val="24"/>
        </w:rPr>
        <w:t xml:space="preserve"> </w:t>
      </w:r>
      <w:r w:rsidRPr="009A30E4">
        <w:rPr>
          <w:rFonts w:ascii="Times New Roman" w:hAnsi="Times New Roman" w:cs="Times New Roman"/>
          <w:color w:val="525252"/>
          <w:sz w:val="24"/>
          <w:szCs w:val="24"/>
        </w:rPr>
        <w:t>CORPUS.</w:t>
      </w:r>
    </w:p>
    <w:p w14:paraId="06D8AADE" w14:textId="77777777" w:rsidR="009A30E4" w:rsidRPr="009A30E4" w:rsidRDefault="009A30E4" w:rsidP="009A30E4">
      <w:pPr>
        <w:kinsoku w:val="0"/>
        <w:overflowPunct w:val="0"/>
        <w:spacing w:before="1"/>
        <w:rPr>
          <w:rFonts w:ascii="Times New Roman" w:hAnsi="Times New Roman" w:cs="Times New Roman"/>
          <w:sz w:val="24"/>
          <w:szCs w:val="24"/>
        </w:rPr>
      </w:pPr>
    </w:p>
    <w:p w14:paraId="411FB794" w14:textId="77777777" w:rsidR="009A30E4" w:rsidRPr="009A30E4" w:rsidRDefault="009A30E4" w:rsidP="009A30E4">
      <w:pPr>
        <w:kinsoku w:val="0"/>
        <w:overflowPunct w:val="0"/>
        <w:spacing w:before="1"/>
        <w:rPr>
          <w:rFonts w:ascii="Times New Roman" w:hAnsi="Times New Roman" w:cs="Times New Roman"/>
          <w:sz w:val="24"/>
          <w:szCs w:val="24"/>
        </w:rPr>
      </w:pPr>
      <w:r w:rsidRPr="009A30E4">
        <w:rPr>
          <w:rFonts w:ascii="Times New Roman" w:hAnsi="Times New Roman" w:cs="Times New Roman"/>
          <w:sz w:val="24"/>
          <w:szCs w:val="24"/>
        </w:rPr>
        <w:t xml:space="preserve"> Our CORPUS is intended for access by researchers from academic institutions for use only for academic research purposes (non-commercial) (“Approved Purposes”). </w:t>
      </w:r>
    </w:p>
    <w:p w14:paraId="78D273B1" w14:textId="77777777" w:rsidR="009A30E4" w:rsidRPr="009A30E4" w:rsidRDefault="009A30E4" w:rsidP="009A30E4">
      <w:pPr>
        <w:kinsoku w:val="0"/>
        <w:overflowPunct w:val="0"/>
        <w:spacing w:before="1"/>
        <w:rPr>
          <w:rFonts w:ascii="Times New Roman" w:hAnsi="Times New Roman" w:cs="Times New Roman"/>
          <w:sz w:val="24"/>
          <w:szCs w:val="24"/>
        </w:rPr>
      </w:pPr>
    </w:p>
    <w:p w14:paraId="3CAD3FB8" w14:textId="77777777" w:rsidR="009A30E4" w:rsidRPr="009A30E4" w:rsidRDefault="009A30E4" w:rsidP="009A30E4">
      <w:pPr>
        <w:kinsoku w:val="0"/>
        <w:overflowPunct w:val="0"/>
        <w:spacing w:line="309" w:lineRule="auto"/>
        <w:ind w:left="110" w:right="104"/>
        <w:rPr>
          <w:rFonts w:ascii="Times New Roman" w:hAnsi="Times New Roman" w:cs="Times New Roman"/>
          <w:color w:val="525252"/>
          <w:sz w:val="24"/>
          <w:szCs w:val="24"/>
        </w:rPr>
      </w:pPr>
      <w:r w:rsidRPr="009A30E4">
        <w:rPr>
          <w:rFonts w:ascii="Times New Roman" w:hAnsi="Times New Roman" w:cs="Times New Roman"/>
          <w:color w:val="525252"/>
          <w:sz w:val="24"/>
          <w:szCs w:val="24"/>
        </w:rPr>
        <w:t>If you are a researcher from an academic institution</w:t>
      </w:r>
      <w:r w:rsidRPr="009A30E4">
        <w:rPr>
          <w:rFonts w:ascii="Trebuchet MS" w:hAnsi="Trebuchet MS" w:cs="Trebuchet MS"/>
          <w:sz w:val="27"/>
          <w:szCs w:val="27"/>
        </w:rPr>
        <w:t xml:space="preserve"> </w:t>
      </w:r>
      <w:r w:rsidRPr="009A30E4">
        <w:rPr>
          <w:rFonts w:ascii="Times New Roman" w:hAnsi="Times New Roman" w:cs="Times New Roman"/>
          <w:sz w:val="24"/>
          <w:szCs w:val="24"/>
        </w:rPr>
        <w:t xml:space="preserve">and </w:t>
      </w:r>
      <w:r w:rsidRPr="009A30E4">
        <w:rPr>
          <w:rFonts w:ascii="Times New Roman" w:hAnsi="Times New Roman" w:cs="Times New Roman"/>
          <w:color w:val="525252"/>
          <w:sz w:val="24"/>
          <w:szCs w:val="24"/>
        </w:rPr>
        <w:t>you wish to access our CORPUS (“User”),  your right of access by you of our CORPUS is conditional to your acceptance and agreement to be legally bound by the terms of the End-User License Agreement (“EULA”) set out below The submission of the Request Form and your access to the CORPUS is based on your compliance to the terms of the EULA.</w:t>
      </w:r>
    </w:p>
    <w:p w14:paraId="5D723768" w14:textId="77777777" w:rsidR="009A30E4" w:rsidRPr="009A30E4" w:rsidRDefault="009A30E4" w:rsidP="009A30E4">
      <w:pPr>
        <w:kinsoku w:val="0"/>
        <w:overflowPunct w:val="0"/>
        <w:spacing w:line="309" w:lineRule="auto"/>
        <w:ind w:left="110" w:right="104"/>
        <w:rPr>
          <w:rFonts w:ascii="Times New Roman" w:hAnsi="Times New Roman" w:cs="Times New Roman"/>
          <w:color w:val="525252"/>
          <w:spacing w:val="-10"/>
          <w:sz w:val="24"/>
          <w:szCs w:val="24"/>
        </w:rPr>
      </w:pPr>
    </w:p>
    <w:p w14:paraId="01C46827" w14:textId="77777777" w:rsidR="009A30E4" w:rsidRPr="009A30E4" w:rsidRDefault="009A30E4" w:rsidP="009A30E4">
      <w:pPr>
        <w:kinsoku w:val="0"/>
        <w:overflowPunct w:val="0"/>
        <w:spacing w:line="309" w:lineRule="auto"/>
        <w:ind w:left="110" w:right="104"/>
        <w:rPr>
          <w:rFonts w:ascii="Times New Roman" w:hAnsi="Times New Roman" w:cs="Times New Roman"/>
          <w:color w:val="525252"/>
          <w:sz w:val="24"/>
          <w:szCs w:val="24"/>
        </w:rPr>
      </w:pPr>
      <w:r w:rsidRPr="009A30E4">
        <w:rPr>
          <w:rFonts w:ascii="Times New Roman" w:hAnsi="Times New Roman" w:cs="Times New Roman"/>
          <w:color w:val="525252"/>
          <w:spacing w:val="-10"/>
          <w:sz w:val="24"/>
          <w:szCs w:val="24"/>
        </w:rPr>
        <w:t xml:space="preserve">You </w:t>
      </w:r>
      <w:r w:rsidRPr="009A30E4">
        <w:rPr>
          <w:rFonts w:ascii="Times New Roman" w:hAnsi="Times New Roman" w:cs="Times New Roman"/>
          <w:color w:val="525252"/>
          <w:sz w:val="24"/>
          <w:szCs w:val="24"/>
        </w:rPr>
        <w:t>will receive a response shortly acknowledging your request at the email address you provided. If approved,</w:t>
      </w:r>
      <w:r w:rsidRPr="009A30E4">
        <w:rPr>
          <w:rFonts w:ascii="Times New Roman" w:hAnsi="Times New Roman" w:cs="Times New Roman"/>
          <w:color w:val="525252"/>
          <w:spacing w:val="-15"/>
          <w:sz w:val="24"/>
          <w:szCs w:val="24"/>
        </w:rPr>
        <w:t xml:space="preserve"> </w:t>
      </w:r>
      <w:r w:rsidRPr="009A30E4">
        <w:rPr>
          <w:rFonts w:ascii="Times New Roman" w:hAnsi="Times New Roman" w:cs="Times New Roman"/>
          <w:color w:val="525252"/>
          <w:sz w:val="24"/>
          <w:szCs w:val="24"/>
        </w:rPr>
        <w:t>we will endeavour to send to the email address provided in the Request Form the decryption key  within one working week (5 business days).</w:t>
      </w:r>
    </w:p>
    <w:p w14:paraId="66DC4BB3" w14:textId="77777777" w:rsidR="009A30E4" w:rsidRPr="009A30E4" w:rsidRDefault="009A30E4" w:rsidP="009A30E4">
      <w:pPr>
        <w:kinsoku w:val="0"/>
        <w:overflowPunct w:val="0"/>
        <w:spacing w:before="23" w:line="280" w:lineRule="atLeast"/>
        <w:ind w:left="108" w:right="147"/>
        <w:rPr>
          <w:rFonts w:ascii="Times New Roman" w:hAnsi="Times New Roman" w:cs="Times New Roman"/>
          <w:color w:val="525252"/>
          <w:sz w:val="24"/>
          <w:szCs w:val="24"/>
        </w:rPr>
      </w:pPr>
      <w:r w:rsidRPr="009A30E4">
        <w:rPr>
          <w:rFonts w:ascii="Times New Roman" w:hAnsi="Times New Roman" w:cs="Times New Roman"/>
          <w:color w:val="525252"/>
          <w:sz w:val="24"/>
          <w:szCs w:val="24"/>
        </w:rPr>
        <w:t xml:space="preserve">If you are an eligible user, wishing to access our CORPUS for the Approved Purposes, please complete this Request Form: </w:t>
      </w:r>
    </w:p>
    <w:p w14:paraId="2C510053" w14:textId="77777777" w:rsidR="009A30E4" w:rsidRPr="009A30E4" w:rsidRDefault="009A30E4" w:rsidP="009A30E4">
      <w:pPr>
        <w:kinsoku w:val="0"/>
        <w:overflowPunct w:val="0"/>
        <w:spacing w:before="10"/>
        <w:rPr>
          <w:rFonts w:ascii="Times New Roman" w:hAnsi="Times New Roman" w:cs="Times New Roman"/>
          <w:sz w:val="24"/>
          <w:szCs w:val="24"/>
        </w:rPr>
      </w:pPr>
      <w:r w:rsidRPr="009A30E4" w:rsidDel="00BE06C7">
        <w:rPr>
          <w:rFonts w:ascii="Times New Roman" w:hAnsi="Times New Roman" w:cs="Times New Roman"/>
          <w:color w:val="E74B3C"/>
          <w:sz w:val="24"/>
          <w:szCs w:val="24"/>
        </w:rPr>
        <w:t xml:space="preserve"> </w:t>
      </w:r>
    </w:p>
    <w:p w14:paraId="3A864905" w14:textId="77777777" w:rsidR="009A30E4" w:rsidRPr="009A30E4" w:rsidRDefault="009A30E4" w:rsidP="009A30E4">
      <w:pPr>
        <w:kinsoku w:val="0"/>
        <w:overflowPunct w:val="0"/>
        <w:ind w:left="110"/>
        <w:rPr>
          <w:rFonts w:ascii="Times New Roman" w:hAnsi="Times New Roman" w:cs="Times New Roman"/>
          <w:color w:val="E74B3C"/>
          <w:sz w:val="24"/>
          <w:szCs w:val="24"/>
        </w:rPr>
      </w:pPr>
      <w:r w:rsidRPr="009A30E4">
        <w:rPr>
          <w:rFonts w:ascii="Times New Roman" w:hAnsi="Times New Roman" w:cs="Times New Roman"/>
          <w:color w:val="525252"/>
          <w:sz w:val="24"/>
          <w:szCs w:val="24"/>
        </w:rPr>
        <w:t>Full Name</w:t>
      </w:r>
      <w:r w:rsidRPr="009A30E4">
        <w:rPr>
          <w:rFonts w:ascii="Times New Roman" w:hAnsi="Times New Roman" w:cs="Times New Roman"/>
          <w:color w:val="E74B3C"/>
          <w:sz w:val="24"/>
          <w:szCs w:val="24"/>
        </w:rPr>
        <w:t>*</w:t>
      </w:r>
    </w:p>
    <w:p w14:paraId="4CAC08A0" w14:textId="707CC7B7" w:rsidR="009A30E4" w:rsidRPr="009A30E4" w:rsidRDefault="009A30E4" w:rsidP="009A30E4">
      <w:pPr>
        <w:kinsoku w:val="0"/>
        <w:overflowPunct w:val="0"/>
        <w:spacing w:before="11"/>
        <w:rPr>
          <w:rFonts w:ascii="Times New Roman" w:hAnsi="Times New Roman" w:cs="Times New Roman"/>
          <w:sz w:val="24"/>
          <w:szCs w:val="24"/>
        </w:rPr>
      </w:pPr>
      <w:r w:rsidRPr="009A30E4">
        <w:rPr>
          <w:rFonts w:ascii="Times New Roman" w:hAnsi="Times New Roman" w:cs="Times New Roman"/>
          <w:noProof/>
          <w:sz w:val="24"/>
          <w:szCs w:val="24"/>
        </w:rPr>
        <mc:AlternateContent>
          <mc:Choice Requires="wps">
            <w:drawing>
              <wp:anchor distT="0" distB="0" distL="0" distR="0" simplePos="0" relativeHeight="251659264" behindDoc="0" locked="0" layoutInCell="0" allowOverlap="1" wp14:anchorId="610A8F9F" wp14:editId="580FC81C">
                <wp:simplePos x="0" y="0"/>
                <wp:positionH relativeFrom="page">
                  <wp:posOffset>460375</wp:posOffset>
                </wp:positionH>
                <wp:positionV relativeFrom="paragraph">
                  <wp:posOffset>152400</wp:posOffset>
                </wp:positionV>
                <wp:extent cx="6864350" cy="229235"/>
                <wp:effectExtent l="12700" t="18415" r="9525" b="9525"/>
                <wp:wrapTopAndBottom/>
                <wp:docPr id="15"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64350" cy="229235"/>
                        </a:xfrm>
                        <a:custGeom>
                          <a:avLst/>
                          <a:gdLst>
                            <a:gd name="T0" fmla="*/ 0 w 10810"/>
                            <a:gd name="T1" fmla="*/ 345 h 361"/>
                            <a:gd name="T2" fmla="*/ 0 w 10810"/>
                            <a:gd name="T3" fmla="*/ 15 h 361"/>
                            <a:gd name="T4" fmla="*/ 0 w 10810"/>
                            <a:gd name="T5" fmla="*/ 10 h 361"/>
                            <a:gd name="T6" fmla="*/ 1 w 10810"/>
                            <a:gd name="T7" fmla="*/ 7 h 361"/>
                            <a:gd name="T8" fmla="*/ 4 w 10810"/>
                            <a:gd name="T9" fmla="*/ 4 h 361"/>
                            <a:gd name="T10" fmla="*/ 7 w 10810"/>
                            <a:gd name="T11" fmla="*/ 1 h 361"/>
                            <a:gd name="T12" fmla="*/ 10 w 10810"/>
                            <a:gd name="T13" fmla="*/ 0 h 361"/>
                            <a:gd name="T14" fmla="*/ 15 w 10810"/>
                            <a:gd name="T15" fmla="*/ 0 h 361"/>
                            <a:gd name="T16" fmla="*/ 10794 w 10810"/>
                            <a:gd name="T17" fmla="*/ 0 h 361"/>
                            <a:gd name="T18" fmla="*/ 10798 w 10810"/>
                            <a:gd name="T19" fmla="*/ 0 h 361"/>
                            <a:gd name="T20" fmla="*/ 10802 w 10810"/>
                            <a:gd name="T21" fmla="*/ 1 h 361"/>
                            <a:gd name="T22" fmla="*/ 10805 w 10810"/>
                            <a:gd name="T23" fmla="*/ 4 h 361"/>
                            <a:gd name="T24" fmla="*/ 10808 w 10810"/>
                            <a:gd name="T25" fmla="*/ 7 h 361"/>
                            <a:gd name="T26" fmla="*/ 10809 w 10810"/>
                            <a:gd name="T27" fmla="*/ 10 h 361"/>
                            <a:gd name="T28" fmla="*/ 10809 w 10810"/>
                            <a:gd name="T29" fmla="*/ 15 h 361"/>
                            <a:gd name="T30" fmla="*/ 10809 w 10810"/>
                            <a:gd name="T31" fmla="*/ 345 h 361"/>
                            <a:gd name="T32" fmla="*/ 10809 w 10810"/>
                            <a:gd name="T33" fmla="*/ 349 h 361"/>
                            <a:gd name="T34" fmla="*/ 10808 w 10810"/>
                            <a:gd name="T35" fmla="*/ 352 h 361"/>
                            <a:gd name="T36" fmla="*/ 10805 w 10810"/>
                            <a:gd name="T37" fmla="*/ 355 h 361"/>
                            <a:gd name="T38" fmla="*/ 10802 w 10810"/>
                            <a:gd name="T39" fmla="*/ 358 h 361"/>
                            <a:gd name="T40" fmla="*/ 10798 w 10810"/>
                            <a:gd name="T41" fmla="*/ 360 h 361"/>
                            <a:gd name="T42" fmla="*/ 10794 w 10810"/>
                            <a:gd name="T43" fmla="*/ 360 h 361"/>
                            <a:gd name="T44" fmla="*/ 15 w 10810"/>
                            <a:gd name="T45" fmla="*/ 360 h 361"/>
                            <a:gd name="T46" fmla="*/ 10 w 10810"/>
                            <a:gd name="T47" fmla="*/ 360 h 361"/>
                            <a:gd name="T48" fmla="*/ 7 w 10810"/>
                            <a:gd name="T49" fmla="*/ 358 h 361"/>
                            <a:gd name="T50" fmla="*/ 4 w 10810"/>
                            <a:gd name="T51" fmla="*/ 355 h 361"/>
                            <a:gd name="T52" fmla="*/ 1 w 10810"/>
                            <a:gd name="T53" fmla="*/ 352 h 361"/>
                            <a:gd name="T54" fmla="*/ 0 w 10810"/>
                            <a:gd name="T55" fmla="*/ 349 h 361"/>
                            <a:gd name="T56" fmla="*/ 0 w 10810"/>
                            <a:gd name="T57" fmla="*/ 345 h 3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0810" h="361">
                              <a:moveTo>
                                <a:pt x="0" y="345"/>
                              </a:moveTo>
                              <a:lnTo>
                                <a:pt x="0" y="15"/>
                              </a:lnTo>
                              <a:lnTo>
                                <a:pt x="0" y="10"/>
                              </a:lnTo>
                              <a:lnTo>
                                <a:pt x="1" y="7"/>
                              </a:lnTo>
                              <a:lnTo>
                                <a:pt x="4" y="4"/>
                              </a:lnTo>
                              <a:lnTo>
                                <a:pt x="7" y="1"/>
                              </a:lnTo>
                              <a:lnTo>
                                <a:pt x="10" y="0"/>
                              </a:lnTo>
                              <a:lnTo>
                                <a:pt x="15" y="0"/>
                              </a:lnTo>
                              <a:lnTo>
                                <a:pt x="10794" y="0"/>
                              </a:lnTo>
                              <a:lnTo>
                                <a:pt x="10798" y="0"/>
                              </a:lnTo>
                              <a:lnTo>
                                <a:pt x="10802" y="1"/>
                              </a:lnTo>
                              <a:lnTo>
                                <a:pt x="10805" y="4"/>
                              </a:lnTo>
                              <a:lnTo>
                                <a:pt x="10808" y="7"/>
                              </a:lnTo>
                              <a:lnTo>
                                <a:pt x="10809" y="10"/>
                              </a:lnTo>
                              <a:lnTo>
                                <a:pt x="10809" y="15"/>
                              </a:lnTo>
                              <a:lnTo>
                                <a:pt x="10809" y="345"/>
                              </a:lnTo>
                              <a:lnTo>
                                <a:pt x="10809" y="349"/>
                              </a:lnTo>
                              <a:lnTo>
                                <a:pt x="10808" y="352"/>
                              </a:lnTo>
                              <a:lnTo>
                                <a:pt x="10805" y="355"/>
                              </a:lnTo>
                              <a:lnTo>
                                <a:pt x="10802" y="358"/>
                              </a:lnTo>
                              <a:lnTo>
                                <a:pt x="10798" y="360"/>
                              </a:lnTo>
                              <a:lnTo>
                                <a:pt x="10794" y="360"/>
                              </a:lnTo>
                              <a:lnTo>
                                <a:pt x="15" y="360"/>
                              </a:lnTo>
                              <a:lnTo>
                                <a:pt x="10" y="360"/>
                              </a:lnTo>
                              <a:lnTo>
                                <a:pt x="7" y="358"/>
                              </a:lnTo>
                              <a:lnTo>
                                <a:pt x="4" y="355"/>
                              </a:lnTo>
                              <a:lnTo>
                                <a:pt x="1" y="352"/>
                              </a:lnTo>
                              <a:lnTo>
                                <a:pt x="0" y="349"/>
                              </a:lnTo>
                              <a:lnTo>
                                <a:pt x="0" y="345"/>
                              </a:lnTo>
                              <a:close/>
                            </a:path>
                          </a:pathLst>
                        </a:custGeom>
                        <a:noFill/>
                        <a:ln w="19067">
                          <a:solidFill>
                            <a:srgbClr val="52525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C3AD3E" id="Freeform 15" o:spid="_x0000_s1026" style="position:absolute;margin-left:36.25pt;margin-top:12pt;width:540.5pt;height:18.0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10,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" o:allowincell="f" path="m,345l,15,,10,1,7,4,4,7,1,10,r5,l10794,r4,l10802,1r3,3l10808,7r1,3l10809,15r,330l10809,349r-1,3l10805,355r-3,3l10798,360r-4,l15,360r-5,l7,358,4,355,1,352,,349r,-4xe" filled="f" strokecolor="#525252" strokeweight=".52964mm">
                <v:path arrowok="t" o:connecttype="custom" o:connectlocs="0,219075;0,9525;0,6350;635,4445;2540,2540;4445,635;6350,0;9525,0;6854190,0;6856730,0;6859270,635;6861175,2540;6863080,4445;6863715,6350;6863715,9525;6863715,219075;6863715,221615;6863080,223520;6861175,225425;6859270,227330;6856730,228600;6854190,228600;9525,228600;6350,228600;4445,227330;2540,225425;635,223520;0,221615;0,219075" o:connectangles="0,0,0,0,0,0,0,0,0,0,0,0,0,0,0,0,0,0,0,0,0,0,0,0,0,0,0,0,0"/>
                <w10:wrap type="topAndBottom" anchorx="page"/>
              </v:shape>
            </w:pict>
          </mc:Fallback>
        </mc:AlternateContent>
      </w:r>
    </w:p>
    <w:p w14:paraId="7ED3CAB9" w14:textId="77777777" w:rsidR="009A30E4" w:rsidRPr="009A30E4" w:rsidRDefault="009A30E4" w:rsidP="009A30E4">
      <w:pPr>
        <w:kinsoku w:val="0"/>
        <w:overflowPunct w:val="0"/>
        <w:ind w:left="110"/>
        <w:rPr>
          <w:rFonts w:ascii="Times New Roman" w:hAnsi="Times New Roman" w:cs="Times New Roman"/>
          <w:color w:val="E74B3C"/>
          <w:sz w:val="24"/>
          <w:szCs w:val="24"/>
        </w:rPr>
      </w:pPr>
      <w:r w:rsidRPr="009A30E4">
        <w:rPr>
          <w:rFonts w:ascii="Times New Roman" w:hAnsi="Times New Roman" w:cs="Times New Roman"/>
          <w:color w:val="525252"/>
          <w:sz w:val="24"/>
          <w:szCs w:val="24"/>
        </w:rPr>
        <w:t>Position</w:t>
      </w:r>
      <w:r w:rsidRPr="009A30E4">
        <w:rPr>
          <w:rFonts w:ascii="Times New Roman" w:hAnsi="Times New Roman" w:cs="Times New Roman"/>
          <w:color w:val="E74B3C"/>
          <w:sz w:val="24"/>
          <w:szCs w:val="24"/>
        </w:rPr>
        <w:t>*</w:t>
      </w:r>
    </w:p>
    <w:p w14:paraId="1E150AED" w14:textId="77777777" w:rsidR="009A30E4" w:rsidRPr="009A30E4" w:rsidRDefault="009A30E4" w:rsidP="009A30E4">
      <w:pPr>
        <w:kinsoku w:val="0"/>
        <w:overflowPunct w:val="0"/>
        <w:spacing w:before="92"/>
        <w:ind w:left="110"/>
        <w:rPr>
          <w:rFonts w:ascii="Times New Roman" w:hAnsi="Times New Roman" w:cs="Times New Roman"/>
          <w:color w:val="525252"/>
          <w:sz w:val="24"/>
          <w:szCs w:val="24"/>
        </w:rPr>
      </w:pPr>
      <w:r w:rsidRPr="009A30E4">
        <w:rPr>
          <w:rFonts w:ascii="Times New Roman" w:hAnsi="Times New Roman" w:cs="Times New Roman"/>
          <w:color w:val="525252"/>
          <w:sz w:val="24"/>
          <w:szCs w:val="24"/>
        </w:rPr>
        <w:t>(e.g. Assistant Professor, Research Scientist, PhD Student)</w:t>
      </w:r>
    </w:p>
    <w:p w14:paraId="2850F958" w14:textId="326A5D24" w:rsidR="009A30E4" w:rsidRPr="009A30E4" w:rsidRDefault="009A30E4" w:rsidP="009A30E4">
      <w:pPr>
        <w:kinsoku w:val="0"/>
        <w:overflowPunct w:val="0"/>
        <w:spacing w:before="11"/>
        <w:rPr>
          <w:rFonts w:ascii="Times New Roman" w:hAnsi="Times New Roman" w:cs="Times New Roman"/>
          <w:sz w:val="24"/>
          <w:szCs w:val="24"/>
        </w:rPr>
      </w:pPr>
      <w:r w:rsidRPr="009A30E4">
        <w:rPr>
          <w:rFonts w:ascii="Times New Roman" w:hAnsi="Times New Roman" w:cs="Times New Roman"/>
          <w:noProof/>
          <w:sz w:val="24"/>
          <w:szCs w:val="24"/>
        </w:rPr>
        <mc:AlternateContent>
          <mc:Choice Requires="wps">
            <w:drawing>
              <wp:anchor distT="0" distB="0" distL="0" distR="0" simplePos="0" relativeHeight="251660288" behindDoc="0" locked="0" layoutInCell="0" allowOverlap="1" wp14:anchorId="6D34A013" wp14:editId="2A08E5F3">
                <wp:simplePos x="0" y="0"/>
                <wp:positionH relativeFrom="page">
                  <wp:posOffset>460375</wp:posOffset>
                </wp:positionH>
                <wp:positionV relativeFrom="paragraph">
                  <wp:posOffset>152400</wp:posOffset>
                </wp:positionV>
                <wp:extent cx="6864350" cy="229235"/>
                <wp:effectExtent l="12700" t="10160" r="9525" b="17780"/>
                <wp:wrapTopAndBottom/>
                <wp:docPr id="14"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64350" cy="229235"/>
                        </a:xfrm>
                        <a:custGeom>
                          <a:avLst/>
                          <a:gdLst>
                            <a:gd name="T0" fmla="*/ 0 w 10810"/>
                            <a:gd name="T1" fmla="*/ 345 h 361"/>
                            <a:gd name="T2" fmla="*/ 0 w 10810"/>
                            <a:gd name="T3" fmla="*/ 15 h 361"/>
                            <a:gd name="T4" fmla="*/ 0 w 10810"/>
                            <a:gd name="T5" fmla="*/ 10 h 361"/>
                            <a:gd name="T6" fmla="*/ 1 w 10810"/>
                            <a:gd name="T7" fmla="*/ 7 h 361"/>
                            <a:gd name="T8" fmla="*/ 4 w 10810"/>
                            <a:gd name="T9" fmla="*/ 4 h 361"/>
                            <a:gd name="T10" fmla="*/ 7 w 10810"/>
                            <a:gd name="T11" fmla="*/ 1 h 361"/>
                            <a:gd name="T12" fmla="*/ 10 w 10810"/>
                            <a:gd name="T13" fmla="*/ 0 h 361"/>
                            <a:gd name="T14" fmla="*/ 15 w 10810"/>
                            <a:gd name="T15" fmla="*/ 0 h 361"/>
                            <a:gd name="T16" fmla="*/ 10794 w 10810"/>
                            <a:gd name="T17" fmla="*/ 0 h 361"/>
                            <a:gd name="T18" fmla="*/ 10798 w 10810"/>
                            <a:gd name="T19" fmla="*/ 0 h 361"/>
                            <a:gd name="T20" fmla="*/ 10802 w 10810"/>
                            <a:gd name="T21" fmla="*/ 1 h 361"/>
                            <a:gd name="T22" fmla="*/ 10805 w 10810"/>
                            <a:gd name="T23" fmla="*/ 4 h 361"/>
                            <a:gd name="T24" fmla="*/ 10808 w 10810"/>
                            <a:gd name="T25" fmla="*/ 7 h 361"/>
                            <a:gd name="T26" fmla="*/ 10809 w 10810"/>
                            <a:gd name="T27" fmla="*/ 10 h 361"/>
                            <a:gd name="T28" fmla="*/ 10809 w 10810"/>
                            <a:gd name="T29" fmla="*/ 15 h 361"/>
                            <a:gd name="T30" fmla="*/ 10809 w 10810"/>
                            <a:gd name="T31" fmla="*/ 345 h 361"/>
                            <a:gd name="T32" fmla="*/ 10809 w 10810"/>
                            <a:gd name="T33" fmla="*/ 349 h 361"/>
                            <a:gd name="T34" fmla="*/ 10808 w 10810"/>
                            <a:gd name="T35" fmla="*/ 352 h 361"/>
                            <a:gd name="T36" fmla="*/ 10805 w 10810"/>
                            <a:gd name="T37" fmla="*/ 355 h 361"/>
                            <a:gd name="T38" fmla="*/ 10802 w 10810"/>
                            <a:gd name="T39" fmla="*/ 358 h 361"/>
                            <a:gd name="T40" fmla="*/ 10798 w 10810"/>
                            <a:gd name="T41" fmla="*/ 360 h 361"/>
                            <a:gd name="T42" fmla="*/ 10794 w 10810"/>
                            <a:gd name="T43" fmla="*/ 360 h 361"/>
                            <a:gd name="T44" fmla="*/ 15 w 10810"/>
                            <a:gd name="T45" fmla="*/ 360 h 361"/>
                            <a:gd name="T46" fmla="*/ 10 w 10810"/>
                            <a:gd name="T47" fmla="*/ 360 h 361"/>
                            <a:gd name="T48" fmla="*/ 7 w 10810"/>
                            <a:gd name="T49" fmla="*/ 358 h 361"/>
                            <a:gd name="T50" fmla="*/ 4 w 10810"/>
                            <a:gd name="T51" fmla="*/ 355 h 361"/>
                            <a:gd name="T52" fmla="*/ 1 w 10810"/>
                            <a:gd name="T53" fmla="*/ 352 h 361"/>
                            <a:gd name="T54" fmla="*/ 0 w 10810"/>
                            <a:gd name="T55" fmla="*/ 349 h 361"/>
                            <a:gd name="T56" fmla="*/ 0 w 10810"/>
                            <a:gd name="T57" fmla="*/ 345 h 3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0810" h="361">
                              <a:moveTo>
                                <a:pt x="0" y="345"/>
                              </a:moveTo>
                              <a:lnTo>
                                <a:pt x="0" y="15"/>
                              </a:lnTo>
                              <a:lnTo>
                                <a:pt x="0" y="10"/>
                              </a:lnTo>
                              <a:lnTo>
                                <a:pt x="1" y="7"/>
                              </a:lnTo>
                              <a:lnTo>
                                <a:pt x="4" y="4"/>
                              </a:lnTo>
                              <a:lnTo>
                                <a:pt x="7" y="1"/>
                              </a:lnTo>
                              <a:lnTo>
                                <a:pt x="10" y="0"/>
                              </a:lnTo>
                              <a:lnTo>
                                <a:pt x="15" y="0"/>
                              </a:lnTo>
                              <a:lnTo>
                                <a:pt x="10794" y="0"/>
                              </a:lnTo>
                              <a:lnTo>
                                <a:pt x="10798" y="0"/>
                              </a:lnTo>
                              <a:lnTo>
                                <a:pt x="10802" y="1"/>
                              </a:lnTo>
                              <a:lnTo>
                                <a:pt x="10805" y="4"/>
                              </a:lnTo>
                              <a:lnTo>
                                <a:pt x="10808" y="7"/>
                              </a:lnTo>
                              <a:lnTo>
                                <a:pt x="10809" y="10"/>
                              </a:lnTo>
                              <a:lnTo>
                                <a:pt x="10809" y="15"/>
                              </a:lnTo>
                              <a:lnTo>
                                <a:pt x="10809" y="345"/>
                              </a:lnTo>
                              <a:lnTo>
                                <a:pt x="10809" y="349"/>
                              </a:lnTo>
                              <a:lnTo>
                                <a:pt x="10808" y="352"/>
                              </a:lnTo>
                              <a:lnTo>
                                <a:pt x="10805" y="355"/>
                              </a:lnTo>
                              <a:lnTo>
                                <a:pt x="10802" y="358"/>
                              </a:lnTo>
                              <a:lnTo>
                                <a:pt x="10798" y="360"/>
                              </a:lnTo>
                              <a:lnTo>
                                <a:pt x="10794" y="360"/>
                              </a:lnTo>
                              <a:lnTo>
                                <a:pt x="15" y="360"/>
                              </a:lnTo>
                              <a:lnTo>
                                <a:pt x="10" y="360"/>
                              </a:lnTo>
                              <a:lnTo>
                                <a:pt x="7" y="358"/>
                              </a:lnTo>
                              <a:lnTo>
                                <a:pt x="4" y="355"/>
                              </a:lnTo>
                              <a:lnTo>
                                <a:pt x="1" y="352"/>
                              </a:lnTo>
                              <a:lnTo>
                                <a:pt x="0" y="349"/>
                              </a:lnTo>
                              <a:lnTo>
                                <a:pt x="0" y="345"/>
                              </a:lnTo>
                              <a:close/>
                            </a:path>
                          </a:pathLst>
                        </a:custGeom>
                        <a:noFill/>
                        <a:ln w="19067">
                          <a:solidFill>
                            <a:srgbClr val="52525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8FCB0A" id="Freeform 14" o:spid="_x0000_s1026" style="position:absolute;margin-left:36.25pt;margin-top:12pt;width:540.5pt;height:18.05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10,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" o:allowincell="f" path="m,345l,15,,10,1,7,4,4,7,1,10,r5,l10794,r4,l10802,1r3,3l10808,7r1,3l10809,15r,330l10809,349r-1,3l10805,355r-3,3l10798,360r-4,l15,360r-5,l7,358,4,355,1,352,,349r,-4xe" filled="f" strokecolor="#525252" strokeweight=".52964mm">
                <v:path arrowok="t" o:connecttype="custom" o:connectlocs="0,219075;0,9525;0,6350;635,4445;2540,2540;4445,635;6350,0;9525,0;6854190,0;6856730,0;6859270,635;6861175,2540;6863080,4445;6863715,6350;6863715,9525;6863715,219075;6863715,221615;6863080,223520;6861175,225425;6859270,227330;6856730,228600;6854190,228600;9525,228600;6350,228600;4445,227330;2540,225425;635,223520;0,221615;0,219075" o:connectangles="0,0,0,0,0,0,0,0,0,0,0,0,0,0,0,0,0,0,0,0,0,0,0,0,0,0,0,0,0"/>
                <w10:wrap type="topAndBottom" anchorx="page"/>
              </v:shape>
            </w:pict>
          </mc:Fallback>
        </mc:AlternateContent>
      </w:r>
    </w:p>
    <w:p w14:paraId="457A773D" w14:textId="77777777" w:rsidR="009A30E4" w:rsidRPr="009A30E4" w:rsidRDefault="009A30E4" w:rsidP="009A30E4">
      <w:pPr>
        <w:kinsoku w:val="0"/>
        <w:overflowPunct w:val="0"/>
        <w:ind w:left="110"/>
        <w:rPr>
          <w:rFonts w:ascii="Times New Roman" w:hAnsi="Times New Roman" w:cs="Times New Roman"/>
          <w:color w:val="E74B3C"/>
          <w:sz w:val="24"/>
          <w:szCs w:val="24"/>
        </w:rPr>
      </w:pPr>
      <w:r w:rsidRPr="009A30E4">
        <w:rPr>
          <w:rFonts w:ascii="Times New Roman" w:hAnsi="Times New Roman" w:cs="Times New Roman"/>
          <w:color w:val="525252"/>
          <w:sz w:val="24"/>
          <w:szCs w:val="24"/>
        </w:rPr>
        <w:lastRenderedPageBreak/>
        <w:t>Institution</w:t>
      </w:r>
      <w:r w:rsidRPr="009A30E4">
        <w:rPr>
          <w:rFonts w:ascii="Times New Roman" w:hAnsi="Times New Roman" w:cs="Times New Roman"/>
          <w:color w:val="E74B3C"/>
          <w:sz w:val="24"/>
          <w:szCs w:val="24"/>
        </w:rPr>
        <w:t>*</w:t>
      </w:r>
    </w:p>
    <w:p w14:paraId="063D49F0" w14:textId="77777777" w:rsidR="009A30E4" w:rsidRPr="009A30E4" w:rsidRDefault="009A30E4" w:rsidP="009A30E4">
      <w:pPr>
        <w:kinsoku w:val="0"/>
        <w:overflowPunct w:val="0"/>
        <w:spacing w:before="92"/>
        <w:ind w:left="110"/>
        <w:rPr>
          <w:rFonts w:ascii="Times New Roman" w:hAnsi="Times New Roman" w:cs="Times New Roman"/>
          <w:color w:val="525252"/>
          <w:sz w:val="24"/>
          <w:szCs w:val="24"/>
        </w:rPr>
      </w:pPr>
      <w:r w:rsidRPr="009A30E4">
        <w:rPr>
          <w:rFonts w:ascii="Times New Roman" w:hAnsi="Times New Roman" w:cs="Times New Roman"/>
          <w:color w:val="525252"/>
          <w:sz w:val="24"/>
          <w:szCs w:val="24"/>
        </w:rPr>
        <w:t>(e.g. University of X, Institute of</w:t>
      </w:r>
      <w:r w:rsidRPr="009A30E4">
        <w:rPr>
          <w:rFonts w:ascii="Times New Roman" w:hAnsi="Times New Roman" w:cs="Times New Roman"/>
          <w:color w:val="525252"/>
          <w:spacing w:val="-53"/>
          <w:sz w:val="24"/>
          <w:szCs w:val="24"/>
        </w:rPr>
        <w:t xml:space="preserve"> </w:t>
      </w:r>
      <w:r w:rsidRPr="009A30E4">
        <w:rPr>
          <w:rFonts w:ascii="Times New Roman" w:hAnsi="Times New Roman" w:cs="Times New Roman"/>
          <w:color w:val="525252"/>
          <w:sz w:val="24"/>
          <w:szCs w:val="24"/>
        </w:rPr>
        <w:t>Y)</w:t>
      </w:r>
    </w:p>
    <w:p w14:paraId="784A2971" w14:textId="4D67D357" w:rsidR="009A30E4" w:rsidRPr="009A30E4" w:rsidRDefault="009A30E4" w:rsidP="009A30E4">
      <w:pPr>
        <w:kinsoku w:val="0"/>
        <w:overflowPunct w:val="0"/>
        <w:spacing w:before="11"/>
        <w:rPr>
          <w:rFonts w:ascii="Times New Roman" w:hAnsi="Times New Roman" w:cs="Times New Roman"/>
          <w:color w:val="E74B3C"/>
          <w:sz w:val="24"/>
          <w:szCs w:val="24"/>
        </w:rPr>
      </w:pPr>
      <w:r w:rsidRPr="009A30E4">
        <w:rPr>
          <w:rFonts w:ascii="Times New Roman" w:hAnsi="Times New Roman" w:cs="Times New Roman"/>
          <w:noProof/>
          <w:sz w:val="24"/>
          <w:szCs w:val="24"/>
        </w:rPr>
        <mc:AlternateContent>
          <mc:Choice Requires="wps">
            <w:drawing>
              <wp:anchor distT="0" distB="0" distL="0" distR="0" simplePos="0" relativeHeight="251661312" behindDoc="0" locked="0" layoutInCell="0" allowOverlap="1" wp14:anchorId="16EDE686" wp14:editId="4F9CCCC0">
                <wp:simplePos x="0" y="0"/>
                <wp:positionH relativeFrom="page">
                  <wp:posOffset>460375</wp:posOffset>
                </wp:positionH>
                <wp:positionV relativeFrom="paragraph">
                  <wp:posOffset>152400</wp:posOffset>
                </wp:positionV>
                <wp:extent cx="6864350" cy="229235"/>
                <wp:effectExtent l="12700" t="11430" r="9525" b="16510"/>
                <wp:wrapTopAndBottom/>
                <wp:docPr id="13"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64350" cy="229235"/>
                        </a:xfrm>
                        <a:custGeom>
                          <a:avLst/>
                          <a:gdLst>
                            <a:gd name="T0" fmla="*/ 0 w 10810"/>
                            <a:gd name="T1" fmla="*/ 345 h 361"/>
                            <a:gd name="T2" fmla="*/ 0 w 10810"/>
                            <a:gd name="T3" fmla="*/ 15 h 361"/>
                            <a:gd name="T4" fmla="*/ 0 w 10810"/>
                            <a:gd name="T5" fmla="*/ 10 h 361"/>
                            <a:gd name="T6" fmla="*/ 1 w 10810"/>
                            <a:gd name="T7" fmla="*/ 7 h 361"/>
                            <a:gd name="T8" fmla="*/ 4 w 10810"/>
                            <a:gd name="T9" fmla="*/ 4 h 361"/>
                            <a:gd name="T10" fmla="*/ 7 w 10810"/>
                            <a:gd name="T11" fmla="*/ 1 h 361"/>
                            <a:gd name="T12" fmla="*/ 10 w 10810"/>
                            <a:gd name="T13" fmla="*/ 0 h 361"/>
                            <a:gd name="T14" fmla="*/ 15 w 10810"/>
                            <a:gd name="T15" fmla="*/ 0 h 361"/>
                            <a:gd name="T16" fmla="*/ 10794 w 10810"/>
                            <a:gd name="T17" fmla="*/ 0 h 361"/>
                            <a:gd name="T18" fmla="*/ 10798 w 10810"/>
                            <a:gd name="T19" fmla="*/ 0 h 361"/>
                            <a:gd name="T20" fmla="*/ 10802 w 10810"/>
                            <a:gd name="T21" fmla="*/ 1 h 361"/>
                            <a:gd name="T22" fmla="*/ 10805 w 10810"/>
                            <a:gd name="T23" fmla="*/ 4 h 361"/>
                            <a:gd name="T24" fmla="*/ 10808 w 10810"/>
                            <a:gd name="T25" fmla="*/ 7 h 361"/>
                            <a:gd name="T26" fmla="*/ 10809 w 10810"/>
                            <a:gd name="T27" fmla="*/ 10 h 361"/>
                            <a:gd name="T28" fmla="*/ 10809 w 10810"/>
                            <a:gd name="T29" fmla="*/ 15 h 361"/>
                            <a:gd name="T30" fmla="*/ 10809 w 10810"/>
                            <a:gd name="T31" fmla="*/ 345 h 361"/>
                            <a:gd name="T32" fmla="*/ 10809 w 10810"/>
                            <a:gd name="T33" fmla="*/ 349 h 361"/>
                            <a:gd name="T34" fmla="*/ 10808 w 10810"/>
                            <a:gd name="T35" fmla="*/ 352 h 361"/>
                            <a:gd name="T36" fmla="*/ 10805 w 10810"/>
                            <a:gd name="T37" fmla="*/ 355 h 361"/>
                            <a:gd name="T38" fmla="*/ 10802 w 10810"/>
                            <a:gd name="T39" fmla="*/ 358 h 361"/>
                            <a:gd name="T40" fmla="*/ 10798 w 10810"/>
                            <a:gd name="T41" fmla="*/ 360 h 361"/>
                            <a:gd name="T42" fmla="*/ 10794 w 10810"/>
                            <a:gd name="T43" fmla="*/ 360 h 361"/>
                            <a:gd name="T44" fmla="*/ 15 w 10810"/>
                            <a:gd name="T45" fmla="*/ 360 h 361"/>
                            <a:gd name="T46" fmla="*/ 10 w 10810"/>
                            <a:gd name="T47" fmla="*/ 360 h 361"/>
                            <a:gd name="T48" fmla="*/ 7 w 10810"/>
                            <a:gd name="T49" fmla="*/ 358 h 361"/>
                            <a:gd name="T50" fmla="*/ 4 w 10810"/>
                            <a:gd name="T51" fmla="*/ 355 h 361"/>
                            <a:gd name="T52" fmla="*/ 1 w 10810"/>
                            <a:gd name="T53" fmla="*/ 352 h 361"/>
                            <a:gd name="T54" fmla="*/ 0 w 10810"/>
                            <a:gd name="T55" fmla="*/ 349 h 361"/>
                            <a:gd name="T56" fmla="*/ 0 w 10810"/>
                            <a:gd name="T57" fmla="*/ 345 h 3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0810" h="361">
                              <a:moveTo>
                                <a:pt x="0" y="345"/>
                              </a:moveTo>
                              <a:lnTo>
                                <a:pt x="0" y="15"/>
                              </a:lnTo>
                              <a:lnTo>
                                <a:pt x="0" y="10"/>
                              </a:lnTo>
                              <a:lnTo>
                                <a:pt x="1" y="7"/>
                              </a:lnTo>
                              <a:lnTo>
                                <a:pt x="4" y="4"/>
                              </a:lnTo>
                              <a:lnTo>
                                <a:pt x="7" y="1"/>
                              </a:lnTo>
                              <a:lnTo>
                                <a:pt x="10" y="0"/>
                              </a:lnTo>
                              <a:lnTo>
                                <a:pt x="15" y="0"/>
                              </a:lnTo>
                              <a:lnTo>
                                <a:pt x="10794" y="0"/>
                              </a:lnTo>
                              <a:lnTo>
                                <a:pt x="10798" y="0"/>
                              </a:lnTo>
                              <a:lnTo>
                                <a:pt x="10802" y="1"/>
                              </a:lnTo>
                              <a:lnTo>
                                <a:pt x="10805" y="4"/>
                              </a:lnTo>
                              <a:lnTo>
                                <a:pt x="10808" y="7"/>
                              </a:lnTo>
                              <a:lnTo>
                                <a:pt x="10809" y="10"/>
                              </a:lnTo>
                              <a:lnTo>
                                <a:pt x="10809" y="15"/>
                              </a:lnTo>
                              <a:lnTo>
                                <a:pt x="10809" y="345"/>
                              </a:lnTo>
                              <a:lnTo>
                                <a:pt x="10809" y="349"/>
                              </a:lnTo>
                              <a:lnTo>
                                <a:pt x="10808" y="352"/>
                              </a:lnTo>
                              <a:lnTo>
                                <a:pt x="10805" y="355"/>
                              </a:lnTo>
                              <a:lnTo>
                                <a:pt x="10802" y="358"/>
                              </a:lnTo>
                              <a:lnTo>
                                <a:pt x="10798" y="360"/>
                              </a:lnTo>
                              <a:lnTo>
                                <a:pt x="10794" y="360"/>
                              </a:lnTo>
                              <a:lnTo>
                                <a:pt x="15" y="360"/>
                              </a:lnTo>
                              <a:lnTo>
                                <a:pt x="10" y="360"/>
                              </a:lnTo>
                              <a:lnTo>
                                <a:pt x="7" y="358"/>
                              </a:lnTo>
                              <a:lnTo>
                                <a:pt x="4" y="355"/>
                              </a:lnTo>
                              <a:lnTo>
                                <a:pt x="1" y="352"/>
                              </a:lnTo>
                              <a:lnTo>
                                <a:pt x="0" y="349"/>
                              </a:lnTo>
                              <a:lnTo>
                                <a:pt x="0" y="345"/>
                              </a:lnTo>
                              <a:close/>
                            </a:path>
                          </a:pathLst>
                        </a:custGeom>
                        <a:noFill/>
                        <a:ln w="19067">
                          <a:solidFill>
                            <a:srgbClr val="52525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843F99" id="Freeform 13" o:spid="_x0000_s1026" style="position:absolute;margin-left:36.25pt;margin-top:12pt;width:540.5pt;height:18.05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10,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" o:allowincell="f" path="m,345l,15,,10,1,7,4,4,7,1,10,r5,l10794,r4,l10802,1r3,3l10808,7r1,3l10809,15r,330l10809,349r-1,3l10805,355r-3,3l10798,360r-4,l15,360r-5,l7,358,4,355,1,352,,349r,-4xe" filled="f" strokecolor="#525252" strokeweight=".52964mm">
                <v:path arrowok="t" o:connecttype="custom" o:connectlocs="0,219075;0,9525;0,6350;635,4445;2540,2540;4445,635;6350,0;9525,0;6854190,0;6856730,0;6859270,635;6861175,2540;6863080,4445;6863715,6350;6863715,9525;6863715,219075;6863715,221615;6863080,223520;6861175,225425;6859270,227330;6856730,228600;6854190,228600;9525,228600;6350,228600;4445,227330;2540,225425;635,223520;0,221615;0,219075" o:connectangles="0,0,0,0,0,0,0,0,0,0,0,0,0,0,0,0,0,0,0,0,0,0,0,0,0,0,0,0,0"/>
                <w10:wrap type="topAndBottom" anchorx="page"/>
              </v:shape>
            </w:pict>
          </mc:Fallback>
        </mc:AlternateContent>
      </w:r>
      <w:r w:rsidRPr="009A30E4">
        <w:rPr>
          <w:rFonts w:ascii="Times New Roman" w:hAnsi="Times New Roman" w:cs="Times New Roman"/>
          <w:color w:val="525252"/>
          <w:sz w:val="24"/>
          <w:szCs w:val="24"/>
        </w:rPr>
        <w:t>Email address (Institutional</w:t>
      </w:r>
      <w:r w:rsidRPr="009A30E4">
        <w:rPr>
          <w:rFonts w:ascii="Times New Roman" w:hAnsi="Times New Roman" w:cs="Times New Roman"/>
          <w:color w:val="525252"/>
          <w:spacing w:val="-30"/>
          <w:sz w:val="24"/>
          <w:szCs w:val="24"/>
        </w:rPr>
        <w:t xml:space="preserve"> </w:t>
      </w:r>
      <w:r w:rsidRPr="009A30E4">
        <w:rPr>
          <w:rFonts w:ascii="Times New Roman" w:hAnsi="Times New Roman" w:cs="Times New Roman"/>
          <w:color w:val="525252"/>
          <w:sz w:val="24"/>
          <w:szCs w:val="24"/>
        </w:rPr>
        <w:t>email)</w:t>
      </w:r>
      <w:r w:rsidRPr="009A30E4">
        <w:rPr>
          <w:rFonts w:ascii="Times New Roman" w:hAnsi="Times New Roman" w:cs="Times New Roman"/>
          <w:color w:val="E74B3C"/>
          <w:sz w:val="24"/>
          <w:szCs w:val="24"/>
        </w:rPr>
        <w:t>*</w:t>
      </w:r>
    </w:p>
    <w:p w14:paraId="5024C92A" w14:textId="47E77E18" w:rsidR="009A30E4" w:rsidRPr="009A30E4" w:rsidRDefault="009A30E4" w:rsidP="009A30E4">
      <w:pPr>
        <w:kinsoku w:val="0"/>
        <w:overflowPunct w:val="0"/>
        <w:spacing w:before="5"/>
        <w:rPr>
          <w:rFonts w:ascii="Times New Roman" w:hAnsi="Times New Roman" w:cs="Times New Roman"/>
          <w:sz w:val="24"/>
          <w:szCs w:val="24"/>
        </w:rPr>
      </w:pPr>
      <w:r w:rsidRPr="009A30E4">
        <w:rPr>
          <w:rFonts w:ascii="Times New Roman" w:hAnsi="Times New Roman" w:cs="Times New Roman"/>
          <w:noProof/>
          <w:sz w:val="24"/>
          <w:szCs w:val="24"/>
        </w:rPr>
        <mc:AlternateContent>
          <mc:Choice Requires="wps">
            <w:drawing>
              <wp:anchor distT="0" distB="0" distL="0" distR="0" simplePos="0" relativeHeight="251666432" behindDoc="0" locked="0" layoutInCell="0" allowOverlap="1" wp14:anchorId="3FB172A1" wp14:editId="22C703BF">
                <wp:simplePos x="0" y="0"/>
                <wp:positionH relativeFrom="page">
                  <wp:posOffset>460375</wp:posOffset>
                </wp:positionH>
                <wp:positionV relativeFrom="paragraph">
                  <wp:posOffset>156210</wp:posOffset>
                </wp:positionV>
                <wp:extent cx="6864350" cy="229235"/>
                <wp:effectExtent l="12700" t="18415" r="9525" b="9525"/>
                <wp:wrapTopAndBottom/>
                <wp:docPr id="1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64350" cy="229235"/>
                        </a:xfrm>
                        <a:custGeom>
                          <a:avLst/>
                          <a:gdLst>
                            <a:gd name="T0" fmla="*/ 0 w 10810"/>
                            <a:gd name="T1" fmla="*/ 345 h 361"/>
                            <a:gd name="T2" fmla="*/ 0 w 10810"/>
                            <a:gd name="T3" fmla="*/ 15 h 361"/>
                            <a:gd name="T4" fmla="*/ 0 w 10810"/>
                            <a:gd name="T5" fmla="*/ 10 h 361"/>
                            <a:gd name="T6" fmla="*/ 1 w 10810"/>
                            <a:gd name="T7" fmla="*/ 7 h 361"/>
                            <a:gd name="T8" fmla="*/ 4 w 10810"/>
                            <a:gd name="T9" fmla="*/ 4 h 361"/>
                            <a:gd name="T10" fmla="*/ 7 w 10810"/>
                            <a:gd name="T11" fmla="*/ 1 h 361"/>
                            <a:gd name="T12" fmla="*/ 10 w 10810"/>
                            <a:gd name="T13" fmla="*/ 0 h 361"/>
                            <a:gd name="T14" fmla="*/ 15 w 10810"/>
                            <a:gd name="T15" fmla="*/ 0 h 361"/>
                            <a:gd name="T16" fmla="*/ 10794 w 10810"/>
                            <a:gd name="T17" fmla="*/ 0 h 361"/>
                            <a:gd name="T18" fmla="*/ 10798 w 10810"/>
                            <a:gd name="T19" fmla="*/ 0 h 361"/>
                            <a:gd name="T20" fmla="*/ 10802 w 10810"/>
                            <a:gd name="T21" fmla="*/ 1 h 361"/>
                            <a:gd name="T22" fmla="*/ 10805 w 10810"/>
                            <a:gd name="T23" fmla="*/ 4 h 361"/>
                            <a:gd name="T24" fmla="*/ 10808 w 10810"/>
                            <a:gd name="T25" fmla="*/ 7 h 361"/>
                            <a:gd name="T26" fmla="*/ 10809 w 10810"/>
                            <a:gd name="T27" fmla="*/ 10 h 361"/>
                            <a:gd name="T28" fmla="*/ 10809 w 10810"/>
                            <a:gd name="T29" fmla="*/ 15 h 361"/>
                            <a:gd name="T30" fmla="*/ 10809 w 10810"/>
                            <a:gd name="T31" fmla="*/ 345 h 361"/>
                            <a:gd name="T32" fmla="*/ 10809 w 10810"/>
                            <a:gd name="T33" fmla="*/ 349 h 361"/>
                            <a:gd name="T34" fmla="*/ 10808 w 10810"/>
                            <a:gd name="T35" fmla="*/ 352 h 361"/>
                            <a:gd name="T36" fmla="*/ 10805 w 10810"/>
                            <a:gd name="T37" fmla="*/ 355 h 361"/>
                            <a:gd name="T38" fmla="*/ 10802 w 10810"/>
                            <a:gd name="T39" fmla="*/ 358 h 361"/>
                            <a:gd name="T40" fmla="*/ 10798 w 10810"/>
                            <a:gd name="T41" fmla="*/ 360 h 361"/>
                            <a:gd name="T42" fmla="*/ 10794 w 10810"/>
                            <a:gd name="T43" fmla="*/ 360 h 361"/>
                            <a:gd name="T44" fmla="*/ 15 w 10810"/>
                            <a:gd name="T45" fmla="*/ 360 h 361"/>
                            <a:gd name="T46" fmla="*/ 10 w 10810"/>
                            <a:gd name="T47" fmla="*/ 360 h 361"/>
                            <a:gd name="T48" fmla="*/ 7 w 10810"/>
                            <a:gd name="T49" fmla="*/ 358 h 361"/>
                            <a:gd name="T50" fmla="*/ 4 w 10810"/>
                            <a:gd name="T51" fmla="*/ 355 h 361"/>
                            <a:gd name="T52" fmla="*/ 1 w 10810"/>
                            <a:gd name="T53" fmla="*/ 352 h 361"/>
                            <a:gd name="T54" fmla="*/ 0 w 10810"/>
                            <a:gd name="T55" fmla="*/ 349 h 361"/>
                            <a:gd name="T56" fmla="*/ 0 w 10810"/>
                            <a:gd name="T57" fmla="*/ 345 h 3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0810" h="361">
                              <a:moveTo>
                                <a:pt x="0" y="345"/>
                              </a:moveTo>
                              <a:lnTo>
                                <a:pt x="0" y="15"/>
                              </a:lnTo>
                              <a:lnTo>
                                <a:pt x="0" y="10"/>
                              </a:lnTo>
                              <a:lnTo>
                                <a:pt x="1" y="7"/>
                              </a:lnTo>
                              <a:lnTo>
                                <a:pt x="4" y="4"/>
                              </a:lnTo>
                              <a:lnTo>
                                <a:pt x="7" y="1"/>
                              </a:lnTo>
                              <a:lnTo>
                                <a:pt x="10" y="0"/>
                              </a:lnTo>
                              <a:lnTo>
                                <a:pt x="15" y="0"/>
                              </a:lnTo>
                              <a:lnTo>
                                <a:pt x="10794" y="0"/>
                              </a:lnTo>
                              <a:lnTo>
                                <a:pt x="10798" y="0"/>
                              </a:lnTo>
                              <a:lnTo>
                                <a:pt x="10802" y="1"/>
                              </a:lnTo>
                              <a:lnTo>
                                <a:pt x="10805" y="4"/>
                              </a:lnTo>
                              <a:lnTo>
                                <a:pt x="10808" y="7"/>
                              </a:lnTo>
                              <a:lnTo>
                                <a:pt x="10809" y="10"/>
                              </a:lnTo>
                              <a:lnTo>
                                <a:pt x="10809" y="15"/>
                              </a:lnTo>
                              <a:lnTo>
                                <a:pt x="10809" y="345"/>
                              </a:lnTo>
                              <a:lnTo>
                                <a:pt x="10809" y="349"/>
                              </a:lnTo>
                              <a:lnTo>
                                <a:pt x="10808" y="352"/>
                              </a:lnTo>
                              <a:lnTo>
                                <a:pt x="10805" y="355"/>
                              </a:lnTo>
                              <a:lnTo>
                                <a:pt x="10802" y="358"/>
                              </a:lnTo>
                              <a:lnTo>
                                <a:pt x="10798" y="360"/>
                              </a:lnTo>
                              <a:lnTo>
                                <a:pt x="10794" y="360"/>
                              </a:lnTo>
                              <a:lnTo>
                                <a:pt x="15" y="360"/>
                              </a:lnTo>
                              <a:lnTo>
                                <a:pt x="10" y="360"/>
                              </a:lnTo>
                              <a:lnTo>
                                <a:pt x="7" y="358"/>
                              </a:lnTo>
                              <a:lnTo>
                                <a:pt x="4" y="355"/>
                              </a:lnTo>
                              <a:lnTo>
                                <a:pt x="1" y="352"/>
                              </a:lnTo>
                              <a:lnTo>
                                <a:pt x="0" y="349"/>
                              </a:lnTo>
                              <a:lnTo>
                                <a:pt x="0" y="345"/>
                              </a:lnTo>
                              <a:close/>
                            </a:path>
                          </a:pathLst>
                        </a:custGeom>
                        <a:noFill/>
                        <a:ln w="19067">
                          <a:solidFill>
                            <a:srgbClr val="52525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FC78A8" id="Freeform 12" o:spid="_x0000_s1026" style="position:absolute;margin-left:36.25pt;margin-top:12.3pt;width:540.5pt;height:18.05pt;z-index:2516664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10,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" o:allowincell="f" path="m,345l,15,,10,1,7,4,4,7,1,10,r5,l10794,r4,l10802,1r3,3l10808,7r1,3l10809,15r,330l10809,349r-1,3l10805,355r-3,3l10798,360r-4,l15,360r-5,l7,358,4,355,1,352,,349r,-4xe" filled="f" strokecolor="#525252" strokeweight=".52964mm">
                <v:path arrowok="t" o:connecttype="custom" o:connectlocs="0,219075;0,9525;0,6350;635,4445;2540,2540;4445,635;6350,0;9525,0;6854190,0;6856730,0;6859270,635;6861175,2540;6863080,4445;6863715,6350;6863715,9525;6863715,219075;6863715,221615;6863080,223520;6861175,225425;6859270,227330;6856730,228600;6854190,228600;9525,228600;6350,228600;4445,227330;2540,225425;635,223520;0,221615;0,219075" o:connectangles="0,0,0,0,0,0,0,0,0,0,0,0,0,0,0,0,0,0,0,0,0,0,0,0,0,0,0,0,0"/>
                <w10:wrap type="topAndBottom" anchorx="page"/>
              </v:shape>
            </w:pict>
          </mc:Fallback>
        </mc:AlternateContent>
      </w:r>
    </w:p>
    <w:p w14:paraId="2E462680" w14:textId="2D61074C" w:rsidR="009A30E4" w:rsidRPr="009A30E4" w:rsidRDefault="009A30E4" w:rsidP="009A30E4">
      <w:pPr>
        <w:kinsoku w:val="0"/>
        <w:overflowPunct w:val="0"/>
        <w:spacing w:before="3"/>
        <w:rPr>
          <w:rFonts w:ascii="Times New Roman" w:hAnsi="Times New Roman" w:cs="Times New Roman"/>
          <w:color w:val="202024"/>
          <w:sz w:val="24"/>
          <w:szCs w:val="24"/>
        </w:rPr>
      </w:pPr>
      <w:r w:rsidRPr="009A30E4">
        <w:rPr>
          <w:rFonts w:ascii="Times New Roman" w:hAnsi="Times New Roman" w:cs="Times New Roman"/>
          <w:sz w:val="24"/>
          <w:szCs w:val="24"/>
        </w:rPr>
        <w:t xml:space="preserve">*please use your institutional email </w:t>
      </w:r>
      <w:proofErr w:type="spellStart"/>
      <w:r w:rsidRPr="009A30E4">
        <w:rPr>
          <w:rFonts w:ascii="Times New Roman" w:hAnsi="Times New Roman" w:cs="Times New Roman"/>
          <w:sz w:val="24"/>
          <w:szCs w:val="24"/>
        </w:rPr>
        <w:t>address</w:t>
      </w:r>
      <w:r w:rsidRPr="009A30E4">
        <w:rPr>
          <w:rFonts w:ascii="Times New Roman" w:hAnsi="Times New Roman" w:cs="Times New Roman"/>
          <w:noProof/>
          <w:sz w:val="24"/>
          <w:szCs w:val="24"/>
        </w:rPr>
        <mc:AlternateContent>
          <mc:Choice Requires="wps">
            <w:drawing>
              <wp:anchor distT="0" distB="0" distL="0" distR="0" simplePos="0" relativeHeight="251662336" behindDoc="0" locked="0" layoutInCell="0" allowOverlap="1" wp14:anchorId="15875D10" wp14:editId="2294467E">
                <wp:simplePos x="0" y="0"/>
                <wp:positionH relativeFrom="page">
                  <wp:posOffset>460375</wp:posOffset>
                </wp:positionH>
                <wp:positionV relativeFrom="paragraph">
                  <wp:posOffset>610235</wp:posOffset>
                </wp:positionV>
                <wp:extent cx="6864350" cy="229235"/>
                <wp:effectExtent l="12700" t="13335" r="9525" b="14605"/>
                <wp:wrapTopAndBottom/>
                <wp:docPr id="11"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64350" cy="229235"/>
                        </a:xfrm>
                        <a:custGeom>
                          <a:avLst/>
                          <a:gdLst>
                            <a:gd name="T0" fmla="*/ 0 w 10810"/>
                            <a:gd name="T1" fmla="*/ 345 h 361"/>
                            <a:gd name="T2" fmla="*/ 0 w 10810"/>
                            <a:gd name="T3" fmla="*/ 15 h 361"/>
                            <a:gd name="T4" fmla="*/ 0 w 10810"/>
                            <a:gd name="T5" fmla="*/ 10 h 361"/>
                            <a:gd name="T6" fmla="*/ 1 w 10810"/>
                            <a:gd name="T7" fmla="*/ 7 h 361"/>
                            <a:gd name="T8" fmla="*/ 4 w 10810"/>
                            <a:gd name="T9" fmla="*/ 4 h 361"/>
                            <a:gd name="T10" fmla="*/ 7 w 10810"/>
                            <a:gd name="T11" fmla="*/ 1 h 361"/>
                            <a:gd name="T12" fmla="*/ 10 w 10810"/>
                            <a:gd name="T13" fmla="*/ 0 h 361"/>
                            <a:gd name="T14" fmla="*/ 15 w 10810"/>
                            <a:gd name="T15" fmla="*/ 0 h 361"/>
                            <a:gd name="T16" fmla="*/ 10794 w 10810"/>
                            <a:gd name="T17" fmla="*/ 0 h 361"/>
                            <a:gd name="T18" fmla="*/ 10798 w 10810"/>
                            <a:gd name="T19" fmla="*/ 0 h 361"/>
                            <a:gd name="T20" fmla="*/ 10802 w 10810"/>
                            <a:gd name="T21" fmla="*/ 1 h 361"/>
                            <a:gd name="T22" fmla="*/ 10805 w 10810"/>
                            <a:gd name="T23" fmla="*/ 4 h 361"/>
                            <a:gd name="T24" fmla="*/ 10808 w 10810"/>
                            <a:gd name="T25" fmla="*/ 7 h 361"/>
                            <a:gd name="T26" fmla="*/ 10809 w 10810"/>
                            <a:gd name="T27" fmla="*/ 10 h 361"/>
                            <a:gd name="T28" fmla="*/ 10809 w 10810"/>
                            <a:gd name="T29" fmla="*/ 15 h 361"/>
                            <a:gd name="T30" fmla="*/ 10809 w 10810"/>
                            <a:gd name="T31" fmla="*/ 345 h 361"/>
                            <a:gd name="T32" fmla="*/ 10809 w 10810"/>
                            <a:gd name="T33" fmla="*/ 349 h 361"/>
                            <a:gd name="T34" fmla="*/ 10808 w 10810"/>
                            <a:gd name="T35" fmla="*/ 352 h 361"/>
                            <a:gd name="T36" fmla="*/ 10805 w 10810"/>
                            <a:gd name="T37" fmla="*/ 355 h 361"/>
                            <a:gd name="T38" fmla="*/ 10802 w 10810"/>
                            <a:gd name="T39" fmla="*/ 358 h 361"/>
                            <a:gd name="T40" fmla="*/ 10798 w 10810"/>
                            <a:gd name="T41" fmla="*/ 360 h 361"/>
                            <a:gd name="T42" fmla="*/ 10794 w 10810"/>
                            <a:gd name="T43" fmla="*/ 360 h 361"/>
                            <a:gd name="T44" fmla="*/ 15 w 10810"/>
                            <a:gd name="T45" fmla="*/ 360 h 361"/>
                            <a:gd name="T46" fmla="*/ 10 w 10810"/>
                            <a:gd name="T47" fmla="*/ 360 h 361"/>
                            <a:gd name="T48" fmla="*/ 7 w 10810"/>
                            <a:gd name="T49" fmla="*/ 358 h 361"/>
                            <a:gd name="T50" fmla="*/ 4 w 10810"/>
                            <a:gd name="T51" fmla="*/ 355 h 361"/>
                            <a:gd name="T52" fmla="*/ 1 w 10810"/>
                            <a:gd name="T53" fmla="*/ 352 h 361"/>
                            <a:gd name="T54" fmla="*/ 0 w 10810"/>
                            <a:gd name="T55" fmla="*/ 349 h 361"/>
                            <a:gd name="T56" fmla="*/ 0 w 10810"/>
                            <a:gd name="T57" fmla="*/ 345 h 3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0810" h="361">
                              <a:moveTo>
                                <a:pt x="0" y="345"/>
                              </a:moveTo>
                              <a:lnTo>
                                <a:pt x="0" y="15"/>
                              </a:lnTo>
                              <a:lnTo>
                                <a:pt x="0" y="10"/>
                              </a:lnTo>
                              <a:lnTo>
                                <a:pt x="1" y="7"/>
                              </a:lnTo>
                              <a:lnTo>
                                <a:pt x="4" y="4"/>
                              </a:lnTo>
                              <a:lnTo>
                                <a:pt x="7" y="1"/>
                              </a:lnTo>
                              <a:lnTo>
                                <a:pt x="10" y="0"/>
                              </a:lnTo>
                              <a:lnTo>
                                <a:pt x="15" y="0"/>
                              </a:lnTo>
                              <a:lnTo>
                                <a:pt x="10794" y="0"/>
                              </a:lnTo>
                              <a:lnTo>
                                <a:pt x="10798" y="0"/>
                              </a:lnTo>
                              <a:lnTo>
                                <a:pt x="10802" y="1"/>
                              </a:lnTo>
                              <a:lnTo>
                                <a:pt x="10805" y="4"/>
                              </a:lnTo>
                              <a:lnTo>
                                <a:pt x="10808" y="7"/>
                              </a:lnTo>
                              <a:lnTo>
                                <a:pt x="10809" y="10"/>
                              </a:lnTo>
                              <a:lnTo>
                                <a:pt x="10809" y="15"/>
                              </a:lnTo>
                              <a:lnTo>
                                <a:pt x="10809" y="345"/>
                              </a:lnTo>
                              <a:lnTo>
                                <a:pt x="10809" y="349"/>
                              </a:lnTo>
                              <a:lnTo>
                                <a:pt x="10808" y="352"/>
                              </a:lnTo>
                              <a:lnTo>
                                <a:pt x="10805" y="355"/>
                              </a:lnTo>
                              <a:lnTo>
                                <a:pt x="10802" y="358"/>
                              </a:lnTo>
                              <a:lnTo>
                                <a:pt x="10798" y="360"/>
                              </a:lnTo>
                              <a:lnTo>
                                <a:pt x="10794" y="360"/>
                              </a:lnTo>
                              <a:lnTo>
                                <a:pt x="15" y="360"/>
                              </a:lnTo>
                              <a:lnTo>
                                <a:pt x="10" y="360"/>
                              </a:lnTo>
                              <a:lnTo>
                                <a:pt x="7" y="358"/>
                              </a:lnTo>
                              <a:lnTo>
                                <a:pt x="4" y="355"/>
                              </a:lnTo>
                              <a:lnTo>
                                <a:pt x="1" y="352"/>
                              </a:lnTo>
                              <a:lnTo>
                                <a:pt x="0" y="349"/>
                              </a:lnTo>
                              <a:lnTo>
                                <a:pt x="0" y="345"/>
                              </a:lnTo>
                              <a:close/>
                            </a:path>
                          </a:pathLst>
                        </a:custGeom>
                        <a:noFill/>
                        <a:ln w="19067">
                          <a:solidFill>
                            <a:srgbClr val="52525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2C2FD1" id="Freeform 11" o:spid="_x0000_s1026" style="position:absolute;margin-left:36.25pt;margin-top:48.05pt;width:540.5pt;height:18.05pt;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10,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" o:allowincell="f" path="m,345l,15,,10,1,7,4,4,7,1,10,r5,l10794,r4,l10802,1r3,3l10808,7r1,3l10809,15r,330l10809,349r-1,3l10805,355r-3,3l10798,360r-4,l15,360r-5,l7,358,4,355,1,352,,349r,-4xe" filled="f" strokecolor="#525252" strokeweight=".52964mm">
                <v:path arrowok="t" o:connecttype="custom" o:connectlocs="0,219075;0,9525;0,6350;635,4445;2540,2540;4445,635;6350,0;9525,0;6854190,0;6856730,0;6859270,635;6861175,2540;6863080,4445;6863715,6350;6863715,9525;6863715,219075;6863715,221615;6863080,223520;6861175,225425;6859270,227330;6856730,228600;6854190,228600;9525,228600;6350,228600;4445,227330;2540,225425;635,223520;0,221615;0,219075" o:connectangles="0,0,0,0,0,0,0,0,0,0,0,0,0,0,0,0,0,0,0,0,0,0,0,0,0,0,0,0,0"/>
                <w10:wrap type="topAndBottom" anchorx="page"/>
              </v:shape>
            </w:pict>
          </mc:Fallback>
        </mc:AlternateContent>
      </w:r>
      <w:r w:rsidRPr="009A30E4">
        <w:rPr>
          <w:rFonts w:ascii="Times New Roman" w:hAnsi="Times New Roman" w:cs="Times New Roman"/>
          <w:color w:val="202024"/>
          <w:sz w:val="24"/>
          <w:szCs w:val="24"/>
        </w:rPr>
        <w:t>If</w:t>
      </w:r>
      <w:proofErr w:type="spellEnd"/>
      <w:r w:rsidRPr="009A30E4">
        <w:rPr>
          <w:rFonts w:ascii="Times New Roman" w:hAnsi="Times New Roman" w:cs="Times New Roman"/>
          <w:color w:val="202024"/>
          <w:sz w:val="24"/>
          <w:szCs w:val="24"/>
        </w:rPr>
        <w:t xml:space="preserve"> you are a student, or staff on a temporary contract (e.g. postdoc), please write the name and email of the permanent faculty or staff member at the institution supervising the</w:t>
      </w:r>
      <w:r w:rsidRPr="009A30E4">
        <w:rPr>
          <w:rFonts w:ascii="Times New Roman" w:hAnsi="Times New Roman" w:cs="Times New Roman"/>
          <w:color w:val="202024"/>
          <w:spacing w:val="53"/>
          <w:sz w:val="24"/>
          <w:szCs w:val="24"/>
        </w:rPr>
        <w:t xml:space="preserve"> </w:t>
      </w:r>
      <w:r w:rsidRPr="009A30E4">
        <w:rPr>
          <w:rFonts w:ascii="Times New Roman" w:hAnsi="Times New Roman" w:cs="Times New Roman"/>
          <w:color w:val="202024"/>
          <w:sz w:val="24"/>
          <w:szCs w:val="24"/>
        </w:rPr>
        <w:t>project.</w:t>
      </w:r>
    </w:p>
    <w:p w14:paraId="543FD8F6" w14:textId="77777777" w:rsidR="009A30E4" w:rsidRPr="009A30E4" w:rsidRDefault="009A30E4" w:rsidP="009A30E4">
      <w:pPr>
        <w:kinsoku w:val="0"/>
        <w:overflowPunct w:val="0"/>
        <w:spacing w:before="2"/>
        <w:rPr>
          <w:rFonts w:ascii="Times New Roman" w:hAnsi="Times New Roman" w:cs="Times New Roman"/>
          <w:sz w:val="24"/>
          <w:szCs w:val="24"/>
        </w:rPr>
      </w:pPr>
    </w:p>
    <w:p w14:paraId="307334C1" w14:textId="77777777" w:rsidR="009A30E4" w:rsidRPr="009A30E4" w:rsidRDefault="009A30E4" w:rsidP="009A30E4">
      <w:pPr>
        <w:kinsoku w:val="0"/>
        <w:overflowPunct w:val="0"/>
        <w:ind w:left="110"/>
        <w:rPr>
          <w:rFonts w:ascii="Times New Roman" w:hAnsi="Times New Roman" w:cs="Times New Roman"/>
          <w:color w:val="525252"/>
          <w:sz w:val="24"/>
          <w:szCs w:val="24"/>
        </w:rPr>
      </w:pPr>
    </w:p>
    <w:p w14:paraId="4EBB8C5B" w14:textId="77777777" w:rsidR="009A30E4" w:rsidRPr="009A30E4" w:rsidRDefault="009A30E4" w:rsidP="009A30E4">
      <w:pPr>
        <w:kinsoku w:val="0"/>
        <w:overflowPunct w:val="0"/>
        <w:ind w:left="110"/>
        <w:rPr>
          <w:rFonts w:ascii="Times New Roman" w:hAnsi="Times New Roman" w:cs="Times New Roman"/>
          <w:color w:val="525252"/>
          <w:sz w:val="24"/>
          <w:szCs w:val="24"/>
        </w:rPr>
      </w:pPr>
      <w:r w:rsidRPr="009A30E4">
        <w:rPr>
          <w:rFonts w:ascii="Times New Roman" w:hAnsi="Times New Roman" w:cs="Times New Roman"/>
          <w:color w:val="525252"/>
          <w:sz w:val="24"/>
          <w:szCs w:val="24"/>
        </w:rPr>
        <w:t>What type of research questions are you planning to examine with the CORPUS?</w:t>
      </w:r>
    </w:p>
    <w:p w14:paraId="0C045A66" w14:textId="28FC6411" w:rsidR="009A30E4" w:rsidRPr="009A30E4" w:rsidRDefault="009A30E4" w:rsidP="009A30E4">
      <w:pPr>
        <w:kinsoku w:val="0"/>
        <w:overflowPunct w:val="0"/>
        <w:spacing w:before="104" w:line="309" w:lineRule="auto"/>
        <w:ind w:right="295"/>
        <w:rPr>
          <w:rFonts w:ascii="Times New Roman" w:hAnsi="Times New Roman" w:cs="Times New Roman"/>
          <w:color w:val="525252"/>
          <w:sz w:val="24"/>
          <w:szCs w:val="24"/>
        </w:rPr>
      </w:pPr>
      <w:r w:rsidRPr="009A30E4">
        <w:rPr>
          <w:rFonts w:ascii="Times New Roman" w:hAnsi="Times New Roman" w:cs="Times New Roman"/>
          <w:noProof/>
          <w:sz w:val="24"/>
          <w:szCs w:val="24"/>
        </w:rPr>
        <mc:AlternateContent>
          <mc:Choice Requires="wpg">
            <w:drawing>
              <wp:anchor distT="0" distB="0" distL="0" distR="0" simplePos="0" relativeHeight="251665408" behindDoc="0" locked="0" layoutInCell="0" allowOverlap="1" wp14:anchorId="0509E8BC" wp14:editId="53F63FDA">
                <wp:simplePos x="0" y="0"/>
                <wp:positionH relativeFrom="page">
                  <wp:posOffset>450850</wp:posOffset>
                </wp:positionH>
                <wp:positionV relativeFrom="paragraph">
                  <wp:posOffset>665480</wp:posOffset>
                </wp:positionV>
                <wp:extent cx="6883400" cy="1220470"/>
                <wp:effectExtent l="3175" t="9525" r="0" b="8255"/>
                <wp:wrapTopAndBottom/>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83400" cy="1220470"/>
                          <a:chOff x="710" y="1048"/>
                          <a:chExt cx="10840" cy="1922"/>
                        </a:xfrm>
                      </wpg:grpSpPr>
                      <wps:wsp>
                        <wps:cNvPr id="20" name="Freeform 13"/>
                        <wps:cNvSpPr>
                          <a:spLocks/>
                        </wps:cNvSpPr>
                        <wps:spPr bwMode="auto">
                          <a:xfrm>
                            <a:off x="725" y="1063"/>
                            <a:ext cx="10810" cy="1892"/>
                          </a:xfrm>
                          <a:custGeom>
                            <a:avLst/>
                            <a:gdLst>
                              <a:gd name="T0" fmla="*/ 0 w 10810"/>
                              <a:gd name="T1" fmla="*/ 1876 h 1892"/>
                              <a:gd name="T2" fmla="*/ 0 w 10810"/>
                              <a:gd name="T3" fmla="*/ 15 h 1892"/>
                              <a:gd name="T4" fmla="*/ 0 w 10810"/>
                              <a:gd name="T5" fmla="*/ 10 h 1892"/>
                              <a:gd name="T6" fmla="*/ 1 w 10810"/>
                              <a:gd name="T7" fmla="*/ 7 h 1892"/>
                              <a:gd name="T8" fmla="*/ 4 w 10810"/>
                              <a:gd name="T9" fmla="*/ 4 h 1892"/>
                              <a:gd name="T10" fmla="*/ 7 w 10810"/>
                              <a:gd name="T11" fmla="*/ 1 h 1892"/>
                              <a:gd name="T12" fmla="*/ 10 w 10810"/>
                              <a:gd name="T13" fmla="*/ 0 h 1892"/>
                              <a:gd name="T14" fmla="*/ 15 w 10810"/>
                              <a:gd name="T15" fmla="*/ 0 h 1892"/>
                              <a:gd name="T16" fmla="*/ 10794 w 10810"/>
                              <a:gd name="T17" fmla="*/ 0 h 1892"/>
                              <a:gd name="T18" fmla="*/ 10798 w 10810"/>
                              <a:gd name="T19" fmla="*/ 0 h 1892"/>
                              <a:gd name="T20" fmla="*/ 10802 w 10810"/>
                              <a:gd name="T21" fmla="*/ 1 h 1892"/>
                              <a:gd name="T22" fmla="*/ 10805 w 10810"/>
                              <a:gd name="T23" fmla="*/ 4 h 1892"/>
                              <a:gd name="T24" fmla="*/ 10808 w 10810"/>
                              <a:gd name="T25" fmla="*/ 7 h 1892"/>
                              <a:gd name="T26" fmla="*/ 10809 w 10810"/>
                              <a:gd name="T27" fmla="*/ 10 h 1892"/>
                              <a:gd name="T28" fmla="*/ 10809 w 10810"/>
                              <a:gd name="T29" fmla="*/ 15 h 1892"/>
                              <a:gd name="T30" fmla="*/ 10809 w 10810"/>
                              <a:gd name="T31" fmla="*/ 1876 h 1892"/>
                              <a:gd name="T32" fmla="*/ 10809 w 10810"/>
                              <a:gd name="T33" fmla="*/ 1880 h 1892"/>
                              <a:gd name="T34" fmla="*/ 10808 w 10810"/>
                              <a:gd name="T35" fmla="*/ 1884 h 1892"/>
                              <a:gd name="T36" fmla="*/ 10805 w 10810"/>
                              <a:gd name="T37" fmla="*/ 1887 h 1892"/>
                              <a:gd name="T38" fmla="*/ 10802 w 10810"/>
                              <a:gd name="T39" fmla="*/ 1890 h 1892"/>
                              <a:gd name="T40" fmla="*/ 10798 w 10810"/>
                              <a:gd name="T41" fmla="*/ 1891 h 1892"/>
                              <a:gd name="T42" fmla="*/ 10794 w 10810"/>
                              <a:gd name="T43" fmla="*/ 1891 h 1892"/>
                              <a:gd name="T44" fmla="*/ 15 w 10810"/>
                              <a:gd name="T45" fmla="*/ 1891 h 1892"/>
                              <a:gd name="T46" fmla="*/ 10 w 10810"/>
                              <a:gd name="T47" fmla="*/ 1891 h 1892"/>
                              <a:gd name="T48" fmla="*/ 7 w 10810"/>
                              <a:gd name="T49" fmla="*/ 1890 h 1892"/>
                              <a:gd name="T50" fmla="*/ 4 w 10810"/>
                              <a:gd name="T51" fmla="*/ 1887 h 1892"/>
                              <a:gd name="T52" fmla="*/ 1 w 10810"/>
                              <a:gd name="T53" fmla="*/ 1884 h 1892"/>
                              <a:gd name="T54" fmla="*/ 0 w 10810"/>
                              <a:gd name="T55" fmla="*/ 1880 h 1892"/>
                              <a:gd name="T56" fmla="*/ 0 w 10810"/>
                              <a:gd name="T57" fmla="*/ 1876 h 18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0810" h="1892">
                                <a:moveTo>
                                  <a:pt x="0" y="1876"/>
                                </a:moveTo>
                                <a:lnTo>
                                  <a:pt x="0" y="15"/>
                                </a:lnTo>
                                <a:lnTo>
                                  <a:pt x="0" y="10"/>
                                </a:lnTo>
                                <a:lnTo>
                                  <a:pt x="1" y="7"/>
                                </a:lnTo>
                                <a:lnTo>
                                  <a:pt x="4" y="4"/>
                                </a:lnTo>
                                <a:lnTo>
                                  <a:pt x="7" y="1"/>
                                </a:lnTo>
                                <a:lnTo>
                                  <a:pt x="10" y="0"/>
                                </a:lnTo>
                                <a:lnTo>
                                  <a:pt x="15" y="0"/>
                                </a:lnTo>
                                <a:lnTo>
                                  <a:pt x="10794" y="0"/>
                                </a:lnTo>
                                <a:lnTo>
                                  <a:pt x="10798" y="0"/>
                                </a:lnTo>
                                <a:lnTo>
                                  <a:pt x="10802" y="1"/>
                                </a:lnTo>
                                <a:lnTo>
                                  <a:pt x="10805" y="4"/>
                                </a:lnTo>
                                <a:lnTo>
                                  <a:pt x="10808" y="7"/>
                                </a:lnTo>
                                <a:lnTo>
                                  <a:pt x="10809" y="10"/>
                                </a:lnTo>
                                <a:lnTo>
                                  <a:pt x="10809" y="15"/>
                                </a:lnTo>
                                <a:lnTo>
                                  <a:pt x="10809" y="1876"/>
                                </a:lnTo>
                                <a:lnTo>
                                  <a:pt x="10809" y="1880"/>
                                </a:lnTo>
                                <a:lnTo>
                                  <a:pt x="10808" y="1884"/>
                                </a:lnTo>
                                <a:lnTo>
                                  <a:pt x="10805" y="1887"/>
                                </a:lnTo>
                                <a:lnTo>
                                  <a:pt x="10802" y="1890"/>
                                </a:lnTo>
                                <a:lnTo>
                                  <a:pt x="10798" y="1891"/>
                                </a:lnTo>
                                <a:lnTo>
                                  <a:pt x="10794" y="1891"/>
                                </a:lnTo>
                                <a:lnTo>
                                  <a:pt x="15" y="1891"/>
                                </a:lnTo>
                                <a:lnTo>
                                  <a:pt x="10" y="1891"/>
                                </a:lnTo>
                                <a:lnTo>
                                  <a:pt x="7" y="1890"/>
                                </a:lnTo>
                                <a:lnTo>
                                  <a:pt x="4" y="1887"/>
                                </a:lnTo>
                                <a:lnTo>
                                  <a:pt x="1" y="1884"/>
                                </a:lnTo>
                                <a:lnTo>
                                  <a:pt x="0" y="1880"/>
                                </a:lnTo>
                                <a:lnTo>
                                  <a:pt x="0" y="1876"/>
                                </a:lnTo>
                                <a:close/>
                              </a:path>
                            </a:pathLst>
                          </a:custGeom>
                          <a:noFill/>
                          <a:ln w="19067">
                            <a:solidFill>
                              <a:srgbClr val="52525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1" name="Group 14"/>
                        <wpg:cNvGrpSpPr>
                          <a:grpSpLocks/>
                        </wpg:cNvGrpSpPr>
                        <wpg:grpSpPr bwMode="auto">
                          <a:xfrm>
                            <a:off x="11399" y="2819"/>
                            <a:ext cx="106" cy="106"/>
                            <a:chOff x="11399" y="2819"/>
                            <a:chExt cx="106" cy="106"/>
                          </a:xfrm>
                        </wpg:grpSpPr>
                        <wps:wsp>
                          <wps:cNvPr id="22" name="Freeform 15"/>
                          <wps:cNvSpPr>
                            <a:spLocks/>
                          </wps:cNvSpPr>
                          <wps:spPr bwMode="auto">
                            <a:xfrm>
                              <a:off x="11399" y="2819"/>
                              <a:ext cx="106" cy="106"/>
                            </a:xfrm>
                            <a:custGeom>
                              <a:avLst/>
                              <a:gdLst>
                                <a:gd name="T0" fmla="*/ 105 w 106"/>
                                <a:gd name="T1" fmla="*/ 0 h 106"/>
                                <a:gd name="T2" fmla="*/ 0 w 106"/>
                                <a:gd name="T3" fmla="*/ 105 h 106"/>
                              </a:gdLst>
                              <a:ahLst/>
                              <a:cxnLst>
                                <a:cxn ang="0">
                                  <a:pos x="T0" y="T1"/>
                                </a:cxn>
                                <a:cxn ang="0">
                                  <a:pos x="T2" y="T3"/>
                                </a:cxn>
                              </a:cxnLst>
                              <a:rect l="0" t="0" r="r" b="b"/>
                              <a:pathLst>
                                <a:path w="106" h="106">
                                  <a:moveTo>
                                    <a:pt x="105" y="0"/>
                                  </a:moveTo>
                                  <a:lnTo>
                                    <a:pt x="0" y="105"/>
                                  </a:lnTo>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Freeform 16"/>
                          <wps:cNvSpPr>
                            <a:spLocks/>
                          </wps:cNvSpPr>
                          <wps:spPr bwMode="auto">
                            <a:xfrm>
                              <a:off x="11399" y="2819"/>
                              <a:ext cx="106" cy="106"/>
                            </a:xfrm>
                            <a:custGeom>
                              <a:avLst/>
                              <a:gdLst>
                                <a:gd name="T0" fmla="*/ 105 w 106"/>
                                <a:gd name="T1" fmla="*/ 60 h 106"/>
                                <a:gd name="T2" fmla="*/ 60 w 106"/>
                                <a:gd name="T3" fmla="*/ 105 h 106"/>
                              </a:gdLst>
                              <a:ahLst/>
                              <a:cxnLst>
                                <a:cxn ang="0">
                                  <a:pos x="T0" y="T1"/>
                                </a:cxn>
                                <a:cxn ang="0">
                                  <a:pos x="T2" y="T3"/>
                                </a:cxn>
                              </a:cxnLst>
                              <a:rect l="0" t="0" r="r" b="b"/>
                              <a:pathLst>
                                <a:path w="106" h="106">
                                  <a:moveTo>
                                    <a:pt x="105" y="60"/>
                                  </a:moveTo>
                                  <a:lnTo>
                                    <a:pt x="60" y="105"/>
                                  </a:lnTo>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EDADB14" id="Group 6" o:spid="_x0000_s1026" style="position:absolute;margin-left:35.5pt;margin-top:52.4pt;width:542pt;height:96.1pt;z-index:251665408;mso-wrap-distance-left:0;mso-wrap-distance-right:0;mso-position-horizontal-relative:page" coordorigin="710,1048" coordsize="10840,1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" o:allowincell="f">
                <v:shape id="Freeform 13" o:spid="_x0000_s1027" style="position:absolute;left:725;top:1063;width:10810;height:1892;visibility:visible;mso-wrap-style:square;v-text-anchor:top" coordsize="10810,1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" path="m,1876l,15,,10,1,7,4,4,7,1,10,r5,l10794,r4,l10802,1r3,3l10808,7r1,3l10809,15r,1861l10809,1880r-1,4l10805,1887r-3,3l10798,1891r-4,l15,1891r-5,l7,1890r-3,-3l1,1884,,1880r,-4xe" filled="f" strokecolor="#525252" strokeweight=".52964mm">
                  <v:path arrowok="t" o:connecttype="custom" o:connectlocs="0,1876;0,15;0,10;1,7;4,4;7,1;10,0;15,0;10794,0;10798,0;10802,1;10805,4;10808,7;10809,10;10809,15;10809,1876;10809,1880;10808,1884;10805,1887;10802,1890;10798,1891;10794,1891;15,1891;10,1891;7,1890;4,1887;1,1884;0,1880;0,1876" o:connectangles="0,0,0,0,0,0,0,0,0,0,0,0,0,0,0,0,0,0,0,0,0,0,0,0,0,0,0,0,0"/>
                </v:shape>
                <v:group id="Group 14" o:spid="_x0000_s1028" style="position:absolute;left:11399;top:2819;width:106;height:106" coordorigin="11399,2819" coordsize="106,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reeform 15" o:spid="_x0000_s1029" style="position:absolute;left:11399;top:2819;width:106;height:106;visibility:visible;mso-wrap-style:square;v-text-anchor:top" coordsize="106,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" path="m105,l,105e" filled="f" strokeweight="0">
                    <v:path arrowok="t" o:connecttype="custom" o:connectlocs="105,0;0,105" o:connectangles="0,0"/>
                  </v:shape>
                  <v:shape id="Freeform 16" o:spid="_x0000_s1030" style="position:absolute;left:11399;top:2819;width:106;height:106;visibility:visible;mso-wrap-style:square;v-text-anchor:top" coordsize="106,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" path="m105,60l60,105e" filled="f" strokeweight="0">
                    <v:path arrowok="t" o:connecttype="custom" o:connectlocs="105,60;60,105" o:connectangles="0,0"/>
                  </v:shape>
                </v:group>
                <w10:wrap type="topAndBottom" anchorx="page"/>
              </v:group>
            </w:pict>
          </mc:Fallback>
        </mc:AlternateContent>
      </w:r>
      <w:r w:rsidRPr="009A30E4">
        <w:rPr>
          <w:rFonts w:ascii="Times New Roman" w:hAnsi="Times New Roman" w:cs="Times New Roman"/>
          <w:color w:val="525252"/>
          <w:sz w:val="24"/>
          <w:szCs w:val="24"/>
        </w:rPr>
        <w:t>This</w:t>
      </w:r>
      <w:r w:rsidRPr="009A30E4">
        <w:rPr>
          <w:rFonts w:ascii="Times New Roman" w:hAnsi="Times New Roman" w:cs="Times New Roman"/>
          <w:color w:val="525252"/>
          <w:spacing w:val="-13"/>
          <w:sz w:val="24"/>
          <w:szCs w:val="24"/>
        </w:rPr>
        <w:t xml:space="preserve"> </w:t>
      </w:r>
      <w:r w:rsidRPr="009A30E4">
        <w:rPr>
          <w:rFonts w:ascii="Times New Roman" w:hAnsi="Times New Roman" w:cs="Times New Roman"/>
          <w:color w:val="525252"/>
          <w:sz w:val="24"/>
          <w:szCs w:val="24"/>
        </w:rPr>
        <w:t>question</w:t>
      </w:r>
      <w:r w:rsidRPr="009A30E4">
        <w:rPr>
          <w:rFonts w:ascii="Times New Roman" w:hAnsi="Times New Roman" w:cs="Times New Roman"/>
          <w:color w:val="525252"/>
          <w:spacing w:val="-12"/>
          <w:sz w:val="24"/>
          <w:szCs w:val="24"/>
        </w:rPr>
        <w:t xml:space="preserve"> </w:t>
      </w:r>
      <w:r w:rsidRPr="009A30E4">
        <w:rPr>
          <w:rFonts w:ascii="Times New Roman" w:hAnsi="Times New Roman" w:cs="Times New Roman"/>
          <w:color w:val="525252"/>
          <w:sz w:val="24"/>
          <w:szCs w:val="24"/>
        </w:rPr>
        <w:t>is</w:t>
      </w:r>
      <w:r w:rsidRPr="009A30E4">
        <w:rPr>
          <w:rFonts w:ascii="Times New Roman" w:hAnsi="Times New Roman" w:cs="Times New Roman"/>
          <w:color w:val="525252"/>
          <w:spacing w:val="-12"/>
          <w:sz w:val="24"/>
          <w:szCs w:val="24"/>
        </w:rPr>
        <w:t xml:space="preserve"> </w:t>
      </w:r>
      <w:r w:rsidRPr="009A30E4">
        <w:rPr>
          <w:rFonts w:ascii="Times New Roman" w:hAnsi="Times New Roman" w:cs="Times New Roman"/>
          <w:color w:val="525252"/>
          <w:sz w:val="24"/>
          <w:szCs w:val="24"/>
        </w:rPr>
        <w:t>optional</w:t>
      </w:r>
      <w:r w:rsidRPr="009A30E4">
        <w:rPr>
          <w:rFonts w:ascii="Times New Roman" w:hAnsi="Times New Roman" w:cs="Times New Roman"/>
          <w:color w:val="525252"/>
          <w:spacing w:val="-13"/>
          <w:sz w:val="24"/>
          <w:szCs w:val="24"/>
        </w:rPr>
        <w:t xml:space="preserve"> </w:t>
      </w:r>
      <w:r w:rsidRPr="009A30E4">
        <w:rPr>
          <w:rFonts w:ascii="Times New Roman" w:hAnsi="Times New Roman" w:cs="Times New Roman"/>
          <w:color w:val="525252"/>
          <w:sz w:val="24"/>
          <w:szCs w:val="24"/>
        </w:rPr>
        <w:t>and</w:t>
      </w:r>
      <w:r w:rsidRPr="009A30E4">
        <w:rPr>
          <w:rFonts w:ascii="Times New Roman" w:hAnsi="Times New Roman" w:cs="Times New Roman"/>
          <w:color w:val="525252"/>
          <w:spacing w:val="-12"/>
          <w:sz w:val="24"/>
          <w:szCs w:val="24"/>
        </w:rPr>
        <w:t xml:space="preserve"> </w:t>
      </w:r>
      <w:r w:rsidRPr="009A30E4">
        <w:rPr>
          <w:rFonts w:ascii="Times New Roman" w:hAnsi="Times New Roman" w:cs="Times New Roman"/>
          <w:color w:val="525252"/>
          <w:sz w:val="24"/>
          <w:szCs w:val="24"/>
        </w:rPr>
        <w:t>not</w:t>
      </w:r>
      <w:r w:rsidRPr="009A30E4">
        <w:rPr>
          <w:rFonts w:ascii="Times New Roman" w:hAnsi="Times New Roman" w:cs="Times New Roman"/>
          <w:color w:val="525252"/>
          <w:spacing w:val="-12"/>
          <w:sz w:val="24"/>
          <w:szCs w:val="24"/>
        </w:rPr>
        <w:t xml:space="preserve"> </w:t>
      </w:r>
      <w:r w:rsidRPr="009A30E4">
        <w:rPr>
          <w:rFonts w:ascii="Times New Roman" w:hAnsi="Times New Roman" w:cs="Times New Roman"/>
          <w:color w:val="525252"/>
          <w:sz w:val="24"/>
          <w:szCs w:val="24"/>
        </w:rPr>
        <w:t>required</w:t>
      </w:r>
      <w:r w:rsidRPr="009A30E4">
        <w:rPr>
          <w:rFonts w:ascii="Times New Roman" w:hAnsi="Times New Roman" w:cs="Times New Roman"/>
          <w:color w:val="525252"/>
          <w:spacing w:val="-12"/>
          <w:sz w:val="24"/>
          <w:szCs w:val="24"/>
        </w:rPr>
        <w:t xml:space="preserve"> </w:t>
      </w:r>
      <w:r w:rsidRPr="009A30E4">
        <w:rPr>
          <w:rFonts w:ascii="Times New Roman" w:hAnsi="Times New Roman" w:cs="Times New Roman"/>
          <w:color w:val="525252"/>
          <w:sz w:val="24"/>
          <w:szCs w:val="24"/>
        </w:rPr>
        <w:t>for</w:t>
      </w:r>
      <w:r w:rsidRPr="009A30E4">
        <w:rPr>
          <w:rFonts w:ascii="Times New Roman" w:hAnsi="Times New Roman" w:cs="Times New Roman"/>
          <w:color w:val="525252"/>
          <w:spacing w:val="-13"/>
          <w:sz w:val="24"/>
          <w:szCs w:val="24"/>
        </w:rPr>
        <w:t xml:space="preserve"> </w:t>
      </w:r>
      <w:r w:rsidRPr="009A30E4">
        <w:rPr>
          <w:rFonts w:ascii="Times New Roman" w:hAnsi="Times New Roman" w:cs="Times New Roman"/>
          <w:color w:val="525252"/>
          <w:sz w:val="24"/>
          <w:szCs w:val="24"/>
        </w:rPr>
        <w:t>access</w:t>
      </w:r>
      <w:r w:rsidRPr="009A30E4">
        <w:rPr>
          <w:rFonts w:ascii="Times New Roman" w:hAnsi="Times New Roman" w:cs="Times New Roman"/>
          <w:color w:val="525252"/>
          <w:spacing w:val="-12"/>
          <w:sz w:val="24"/>
          <w:szCs w:val="24"/>
        </w:rPr>
        <w:t xml:space="preserve"> </w:t>
      </w:r>
      <w:r w:rsidRPr="009A30E4">
        <w:rPr>
          <w:rFonts w:ascii="Times New Roman" w:hAnsi="Times New Roman" w:cs="Times New Roman"/>
          <w:color w:val="525252"/>
          <w:sz w:val="24"/>
          <w:szCs w:val="24"/>
        </w:rPr>
        <w:t>to</w:t>
      </w:r>
      <w:r w:rsidRPr="009A30E4">
        <w:rPr>
          <w:rFonts w:ascii="Times New Roman" w:hAnsi="Times New Roman" w:cs="Times New Roman"/>
          <w:color w:val="525252"/>
          <w:spacing w:val="-12"/>
          <w:sz w:val="24"/>
          <w:szCs w:val="24"/>
        </w:rPr>
        <w:t xml:space="preserve"> </w:t>
      </w:r>
      <w:r w:rsidRPr="009A30E4">
        <w:rPr>
          <w:rFonts w:ascii="Times New Roman" w:hAnsi="Times New Roman" w:cs="Times New Roman"/>
          <w:color w:val="525252"/>
          <w:sz w:val="24"/>
          <w:szCs w:val="24"/>
        </w:rPr>
        <w:t>the</w:t>
      </w:r>
      <w:r w:rsidRPr="009A30E4">
        <w:rPr>
          <w:rFonts w:ascii="Times New Roman" w:hAnsi="Times New Roman" w:cs="Times New Roman"/>
          <w:color w:val="525252"/>
          <w:spacing w:val="-12"/>
          <w:sz w:val="24"/>
          <w:szCs w:val="24"/>
        </w:rPr>
        <w:t xml:space="preserve"> </w:t>
      </w:r>
      <w:r w:rsidRPr="009A30E4">
        <w:rPr>
          <w:rFonts w:ascii="Times New Roman" w:hAnsi="Times New Roman" w:cs="Times New Roman"/>
          <w:color w:val="525252"/>
          <w:sz w:val="24"/>
          <w:szCs w:val="24"/>
        </w:rPr>
        <w:t>dataset. Your response to this question is sought to enable us to assess whether there could be potential for collaborations and for our own reference.</w:t>
      </w:r>
    </w:p>
    <w:p w14:paraId="61CA9ECB" w14:textId="4AB362A1" w:rsidR="009A30E4" w:rsidRDefault="009A30E4">
      <w:pPr>
        <w:pStyle w:val="BodyText"/>
        <w:kinsoku w:val="0"/>
        <w:overflowPunct w:val="0"/>
        <w:ind w:left="4033" w:right="3993" w:firstLine="0"/>
        <w:jc w:val="center"/>
      </w:pPr>
    </w:p>
    <w:p w14:paraId="5EDBAA48" w14:textId="77777777" w:rsidR="009A30E4" w:rsidRDefault="009A30E4">
      <w:pPr>
        <w:pStyle w:val="BodyText"/>
        <w:kinsoku w:val="0"/>
        <w:overflowPunct w:val="0"/>
        <w:ind w:left="4033" w:right="3993" w:firstLine="0"/>
        <w:jc w:val="center"/>
      </w:pPr>
    </w:p>
    <w:sectPr w:rsidR="009A30E4">
      <w:pgSz w:w="11900" w:h="16850"/>
      <w:pgMar w:top="1660" w:right="1680" w:bottom="1580" w:left="1640" w:header="724" w:footer="1378"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2C9190" w14:textId="77777777" w:rsidR="00157491" w:rsidRDefault="00157491">
      <w:r>
        <w:separator/>
      </w:r>
    </w:p>
  </w:endnote>
  <w:endnote w:type="continuationSeparator" w:id="0">
    <w:p w14:paraId="646E39CD" w14:textId="77777777" w:rsidR="00157491" w:rsidRDefault="001574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C5D6D9" w14:textId="668631EC" w:rsidR="0099303F" w:rsidRDefault="007E7764">
    <w:pPr>
      <w:pStyle w:val="BodyText"/>
      <w:kinsoku w:val="0"/>
      <w:overflowPunct w:val="0"/>
      <w:spacing w:line="14" w:lineRule="auto"/>
      <w:ind w:left="0" w:firstLine="0"/>
      <w:jc w:val="left"/>
      <w:rPr>
        <w:rFonts w:ascii="Times New Roman" w:hAnsi="Times New Roman" w:cs="Times New Roman"/>
        <w:sz w:val="20"/>
        <w:szCs w:val="20"/>
      </w:rPr>
    </w:pPr>
    <w:r>
      <w:rPr>
        <w:noProof/>
      </w:rPr>
      <mc:AlternateContent>
        <mc:Choice Requires="wps">
          <w:drawing>
            <wp:anchor distT="0" distB="0" distL="114300" distR="114300" simplePos="0" relativeHeight="251661312" behindDoc="1" locked="0" layoutInCell="0" allowOverlap="1" wp14:anchorId="18181D65" wp14:editId="396B5AC6">
              <wp:simplePos x="0" y="0"/>
              <wp:positionH relativeFrom="page">
                <wp:posOffset>1219835</wp:posOffset>
              </wp:positionH>
              <wp:positionV relativeFrom="page">
                <wp:posOffset>9687560</wp:posOffset>
              </wp:positionV>
              <wp:extent cx="2451100" cy="368300"/>
              <wp:effectExtent l="0" t="0" r="0" b="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100"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435273" w14:textId="77777777" w:rsidR="0099303F" w:rsidRDefault="0099303F">
                          <w:pPr>
                            <w:widowControl/>
                            <w:autoSpaceDE/>
                            <w:autoSpaceDN/>
                            <w:adjustRightInd/>
                            <w:spacing w:line="580" w:lineRule="atLeast"/>
                            <w:rPr>
                              <w:rFonts w:ascii="Times New Roman" w:hAnsi="Times New Roman" w:cs="Times New Roman"/>
                              <w:sz w:val="24"/>
                              <w:szCs w:val="24"/>
                            </w:rPr>
                          </w:pPr>
                        </w:p>
                        <w:p w14:paraId="26BF109F" w14:textId="77777777" w:rsidR="0099303F" w:rsidRDefault="0099303F">
                          <w:pPr>
                            <w:rPr>
                              <w:rFonts w:ascii="Times New Roman" w:hAnsi="Times New Roman" w:cs="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181D65" id="Rectangle 2" o:spid="_x0000_s1027" style="position:absolute;margin-left:96.05pt;margin-top:762.8pt;width:193pt;height:29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" o:allowincell="f" filled="f" stroked="f">
              <v:textbox inset="0,0,0,0">
                <w:txbxContent>
                  <w:p w14:paraId="79435273" w14:textId="77777777" w:rsidR="0099303F" w:rsidRDefault="0099303F">
                    <w:pPr>
                      <w:widowControl/>
                      <w:autoSpaceDE/>
                      <w:autoSpaceDN/>
                      <w:adjustRightInd/>
                      <w:spacing w:line="580" w:lineRule="atLeast"/>
                      <w:rPr>
                        <w:rFonts w:ascii="Times New Roman" w:hAnsi="Times New Roman" w:cs="Times New Roman"/>
                        <w:sz w:val="24"/>
                        <w:szCs w:val="24"/>
                      </w:rPr>
                    </w:pPr>
                  </w:p>
                  <w:p w14:paraId="26BF109F" w14:textId="77777777" w:rsidR="0099303F" w:rsidRDefault="0099303F">
                    <w:pPr>
                      <w:rPr>
                        <w:rFonts w:ascii="Times New Roman" w:hAnsi="Times New Roman" w:cs="Times New Roman"/>
                        <w:sz w:val="24"/>
                        <w:szCs w:val="24"/>
                      </w:rPr>
                    </w:pPr>
                  </w:p>
                </w:txbxContent>
              </v:textbox>
              <w10:wrap anchorx="page" anchory="page"/>
            </v:rect>
          </w:pict>
        </mc:Fallback>
      </mc:AlternateContent>
    </w:r>
    <w:r>
      <w:rPr>
        <w:noProof/>
      </w:rPr>
      <mc:AlternateContent>
        <mc:Choice Requires="wps">
          <w:drawing>
            <wp:anchor distT="0" distB="0" distL="114300" distR="114300" simplePos="0" relativeHeight="251662336" behindDoc="1" locked="0" layoutInCell="0" allowOverlap="1" wp14:anchorId="702C6C34" wp14:editId="0B5A7AED">
              <wp:simplePos x="0" y="0"/>
              <wp:positionH relativeFrom="page">
                <wp:posOffset>4077335</wp:posOffset>
              </wp:positionH>
              <wp:positionV relativeFrom="page">
                <wp:posOffset>9687560</wp:posOffset>
              </wp:positionV>
              <wp:extent cx="736600" cy="342900"/>
              <wp:effectExtent l="0" t="0" r="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6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912A4B" w14:textId="4EF30B28" w:rsidR="0099303F" w:rsidRDefault="007E7764">
                          <w:pPr>
                            <w:widowControl/>
                            <w:autoSpaceDE/>
                            <w:autoSpaceDN/>
                            <w:adjustRightInd/>
                            <w:spacing w:line="540" w:lineRule="atLeas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13737F" wp14:editId="18033ACA">
                                <wp:extent cx="736600" cy="34290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6600" cy="342900"/>
                                        </a:xfrm>
                                        <a:prstGeom prst="rect">
                                          <a:avLst/>
                                        </a:prstGeom>
                                        <a:noFill/>
                                        <a:ln>
                                          <a:noFill/>
                                        </a:ln>
                                      </pic:spPr>
                                    </pic:pic>
                                  </a:graphicData>
                                </a:graphic>
                              </wp:inline>
                            </w:drawing>
                          </w:r>
                        </w:p>
                        <w:p w14:paraId="49105830" w14:textId="77777777" w:rsidR="0099303F" w:rsidRDefault="0099303F">
                          <w:pPr>
                            <w:rPr>
                              <w:rFonts w:ascii="Times New Roman" w:hAnsi="Times New Roman" w:cs="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2C6C34" id="Rectangle 3" o:spid="_x0000_s1028" style="position:absolute;margin-left:321.05pt;margin-top:762.8pt;width:58pt;height:27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" o:allowincell="f" filled="f" stroked="f">
              <v:textbox inset="0,0,0,0">
                <w:txbxContent>
                  <w:p w14:paraId="51912A4B" w14:textId="4EF30B28" w:rsidR="0099303F" w:rsidRDefault="007E7764">
                    <w:pPr>
                      <w:widowControl/>
                      <w:autoSpaceDE/>
                      <w:autoSpaceDN/>
                      <w:adjustRightInd/>
                      <w:spacing w:line="540" w:lineRule="atLeas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13737F" wp14:editId="18033ACA">
                          <wp:extent cx="736600" cy="34290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6600" cy="342900"/>
                                  </a:xfrm>
                                  <a:prstGeom prst="rect">
                                    <a:avLst/>
                                  </a:prstGeom>
                                  <a:noFill/>
                                  <a:ln>
                                    <a:noFill/>
                                  </a:ln>
                                </pic:spPr>
                              </pic:pic>
                            </a:graphicData>
                          </a:graphic>
                        </wp:inline>
                      </w:drawing>
                    </w:r>
                  </w:p>
                  <w:p w14:paraId="49105830" w14:textId="77777777" w:rsidR="0099303F" w:rsidRDefault="0099303F">
                    <w:pPr>
                      <w:rPr>
                        <w:rFonts w:ascii="Times New Roman" w:hAnsi="Times New Roman" w:cs="Times New Roman"/>
                        <w:sz w:val="24"/>
                        <w:szCs w:val="24"/>
                      </w:rPr>
                    </w:pPr>
                  </w:p>
                </w:txbxContent>
              </v:textbox>
              <w10:wrap anchorx="page" anchory="page"/>
            </v:rect>
          </w:pict>
        </mc:Fallback>
      </mc:AlternateContent>
    </w:r>
    <w:r>
      <w:rPr>
        <w:noProof/>
      </w:rPr>
      <mc:AlternateContent>
        <mc:Choice Requires="wps">
          <w:drawing>
            <wp:anchor distT="0" distB="0" distL="114300" distR="114300" simplePos="0" relativeHeight="251663360" behindDoc="1" locked="0" layoutInCell="0" allowOverlap="1" wp14:anchorId="733FEFCA" wp14:editId="09128FC4">
              <wp:simplePos x="0" y="0"/>
              <wp:positionH relativeFrom="page">
                <wp:posOffset>6019800</wp:posOffset>
              </wp:positionH>
              <wp:positionV relativeFrom="page">
                <wp:posOffset>9906635</wp:posOffset>
              </wp:positionV>
              <wp:extent cx="146685" cy="167005"/>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8CC675" w14:textId="78F2CCE8" w:rsidR="0099303F" w:rsidRDefault="0099303F">
                          <w:pPr>
                            <w:pStyle w:val="BodyText"/>
                            <w:kinsoku w:val="0"/>
                            <w:overflowPunct w:val="0"/>
                            <w:spacing w:before="12"/>
                            <w:ind w:left="60" w:firstLine="0"/>
                            <w:jc w:val="left"/>
                            <w:rPr>
                              <w:w w:val="99"/>
                              <w:sz w:val="20"/>
                              <w:szCs w:val="20"/>
                            </w:rPr>
                          </w:pPr>
                          <w:r>
                            <w:rPr>
                              <w:w w:val="99"/>
                              <w:sz w:val="20"/>
                              <w:szCs w:val="20"/>
                            </w:rPr>
                            <w:fldChar w:fldCharType="begin"/>
                          </w:r>
                          <w:r>
                            <w:rPr>
                              <w:w w:val="99"/>
                              <w:sz w:val="20"/>
                              <w:szCs w:val="20"/>
                            </w:rPr>
                            <w:instrText xml:space="preserve"> PAGE </w:instrText>
                          </w:r>
                          <w:r>
                            <w:rPr>
                              <w:w w:val="99"/>
                              <w:sz w:val="20"/>
                              <w:szCs w:val="20"/>
                            </w:rPr>
                            <w:fldChar w:fldCharType="separate"/>
                          </w:r>
                          <w:r w:rsidR="00166F53">
                            <w:rPr>
                              <w:noProof/>
                              <w:w w:val="99"/>
                              <w:sz w:val="20"/>
                              <w:szCs w:val="20"/>
                            </w:rPr>
                            <w:t>3</w:t>
                          </w:r>
                          <w:r>
                            <w:rPr>
                              <w:w w:val="99"/>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3FEFCA" id="_x0000_t202" coordsize="21600,21600" o:spt="202" path="m,l,21600r21600,l21600,xe">
              <v:stroke joinstyle="miter"/>
              <v:path gradientshapeok="t" o:connecttype="rect"/>
            </v:shapetype>
            <v:shape id="Text Box 4" o:spid="_x0000_s1029" type="#_x0000_t202" style="position:absolute;margin-left:474pt;margin-top:780.05pt;width:11.55pt;height:13.1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" o:allowincell="f" filled="f" stroked="f">
              <v:textbox inset="0,0,0,0">
                <w:txbxContent>
                  <w:p w14:paraId="7F8CC675" w14:textId="78F2CCE8" w:rsidR="0099303F" w:rsidRDefault="0099303F">
                    <w:pPr>
                      <w:pStyle w:val="BodyText"/>
                      <w:kinsoku w:val="0"/>
                      <w:overflowPunct w:val="0"/>
                      <w:spacing w:before="12"/>
                      <w:ind w:left="60" w:firstLine="0"/>
                      <w:jc w:val="left"/>
                      <w:rPr>
                        <w:w w:val="99"/>
                        <w:sz w:val="20"/>
                        <w:szCs w:val="20"/>
                      </w:rPr>
                    </w:pPr>
                    <w:r>
                      <w:rPr>
                        <w:w w:val="99"/>
                        <w:sz w:val="20"/>
                        <w:szCs w:val="20"/>
                      </w:rPr>
                      <w:fldChar w:fldCharType="begin"/>
                    </w:r>
                    <w:r>
                      <w:rPr>
                        <w:w w:val="99"/>
                        <w:sz w:val="20"/>
                        <w:szCs w:val="20"/>
                      </w:rPr>
                      <w:instrText xml:space="preserve"> PAGE </w:instrText>
                    </w:r>
                    <w:r>
                      <w:rPr>
                        <w:w w:val="99"/>
                        <w:sz w:val="20"/>
                        <w:szCs w:val="20"/>
                      </w:rPr>
                      <w:fldChar w:fldCharType="separate"/>
                    </w:r>
                    <w:r w:rsidR="00166F53">
                      <w:rPr>
                        <w:noProof/>
                        <w:w w:val="99"/>
                        <w:sz w:val="20"/>
                        <w:szCs w:val="20"/>
                      </w:rPr>
                      <w:t>3</w:t>
                    </w:r>
                    <w:r>
                      <w:rPr>
                        <w:w w:val="99"/>
                        <w:sz w:val="20"/>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F89586" w14:textId="77777777" w:rsidR="00157491" w:rsidRDefault="00157491">
      <w:r>
        <w:separator/>
      </w:r>
    </w:p>
  </w:footnote>
  <w:footnote w:type="continuationSeparator" w:id="0">
    <w:p w14:paraId="56D8C729" w14:textId="77777777" w:rsidR="00157491" w:rsidRDefault="001574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F9BA55" w14:textId="364FDFAF" w:rsidR="0099303F" w:rsidRDefault="007E7764">
    <w:pPr>
      <w:pStyle w:val="BodyText"/>
      <w:kinsoku w:val="0"/>
      <w:overflowPunct w:val="0"/>
      <w:spacing w:line="14" w:lineRule="auto"/>
      <w:ind w:left="0" w:firstLine="0"/>
      <w:jc w:val="left"/>
      <w:rPr>
        <w:rFonts w:ascii="Times New Roman" w:hAnsi="Times New Roman" w:cs="Times New Roman"/>
        <w:sz w:val="20"/>
        <w:szCs w:val="20"/>
      </w:rPr>
    </w:pPr>
    <w:r>
      <w:rPr>
        <w:noProof/>
      </w:rPr>
      <mc:AlternateContent>
        <mc:Choice Requires="wps">
          <w:drawing>
            <wp:anchor distT="0" distB="0" distL="114300" distR="114300" simplePos="0" relativeHeight="251659264" behindDoc="1" locked="0" layoutInCell="0" allowOverlap="1" wp14:anchorId="5A62B720" wp14:editId="22767AC0">
              <wp:simplePos x="0" y="0"/>
              <wp:positionH relativeFrom="page">
                <wp:posOffset>1080135</wp:posOffset>
              </wp:positionH>
              <wp:positionV relativeFrom="page">
                <wp:posOffset>459740</wp:posOffset>
              </wp:positionV>
              <wp:extent cx="1803400" cy="431800"/>
              <wp:effectExtent l="0" t="0" r="0" b="0"/>
              <wp:wrapNone/>
              <wp:docPr id="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3400" cy="43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7F9869" w14:textId="77777777" w:rsidR="0099303F" w:rsidRDefault="0099303F">
                          <w:pPr>
                            <w:widowControl/>
                            <w:autoSpaceDE/>
                            <w:autoSpaceDN/>
                            <w:adjustRightInd/>
                            <w:spacing w:line="680" w:lineRule="atLeast"/>
                            <w:rPr>
                              <w:rFonts w:ascii="Times New Roman" w:hAnsi="Times New Roman" w:cs="Times New Roman"/>
                              <w:sz w:val="24"/>
                              <w:szCs w:val="24"/>
                            </w:rPr>
                          </w:pPr>
                        </w:p>
                        <w:p w14:paraId="4606F120" w14:textId="77777777" w:rsidR="0099303F" w:rsidRDefault="0099303F">
                          <w:pPr>
                            <w:rPr>
                              <w:rFonts w:ascii="Times New Roman" w:hAnsi="Times New Roman" w:cs="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62B720" id="Rectangle 1" o:spid="_x0000_s1026" style="position:absolute;margin-left:85.05pt;margin-top:36.2pt;width:142pt;height:3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" o:allowincell="f" filled="f" stroked="f">
              <v:textbox inset="0,0,0,0">
                <w:txbxContent>
                  <w:p w14:paraId="7C7F9869" w14:textId="77777777" w:rsidR="0099303F" w:rsidRDefault="0099303F">
                    <w:pPr>
                      <w:widowControl/>
                      <w:autoSpaceDE/>
                      <w:autoSpaceDN/>
                      <w:adjustRightInd/>
                      <w:spacing w:line="680" w:lineRule="atLeast"/>
                      <w:rPr>
                        <w:rFonts w:ascii="Times New Roman" w:hAnsi="Times New Roman" w:cs="Times New Roman"/>
                        <w:sz w:val="24"/>
                        <w:szCs w:val="24"/>
                      </w:rPr>
                    </w:pPr>
                  </w:p>
                  <w:p w14:paraId="4606F120" w14:textId="77777777" w:rsidR="0099303F" w:rsidRDefault="0099303F">
                    <w:pPr>
                      <w:rPr>
                        <w:rFonts w:ascii="Times New Roman" w:hAnsi="Times New Roman" w:cs="Times New Roman"/>
                        <w:sz w:val="24"/>
                        <w:szCs w:val="24"/>
                      </w:rPr>
                    </w:pP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402"/>
    <w:multiLevelType w:val="multilevel"/>
    <w:tmpl w:val="00000885"/>
    <w:lvl w:ilvl="0">
      <w:start w:val="1"/>
      <w:numFmt w:val="decimal"/>
      <w:lvlText w:val="%1."/>
      <w:lvlJc w:val="left"/>
      <w:pPr>
        <w:ind w:left="520" w:hanging="360"/>
      </w:pPr>
      <w:rPr>
        <w:rFonts w:ascii="Arial" w:hAnsi="Arial" w:cs="Arial"/>
        <w:b/>
        <w:bCs/>
        <w:spacing w:val="-1"/>
        <w:w w:val="100"/>
        <w:sz w:val="22"/>
        <w:szCs w:val="22"/>
      </w:rPr>
    </w:lvl>
    <w:lvl w:ilvl="1">
      <w:start w:val="1"/>
      <w:numFmt w:val="decimal"/>
      <w:lvlText w:val="%1.%2"/>
      <w:lvlJc w:val="left"/>
      <w:pPr>
        <w:ind w:left="880" w:hanging="720"/>
      </w:pPr>
      <w:rPr>
        <w:rFonts w:ascii="Arial" w:hAnsi="Arial" w:cs="Arial"/>
        <w:b w:val="0"/>
        <w:bCs w:val="0"/>
        <w:spacing w:val="-1"/>
        <w:w w:val="100"/>
        <w:sz w:val="22"/>
        <w:szCs w:val="22"/>
      </w:rPr>
    </w:lvl>
    <w:lvl w:ilvl="2">
      <w:start w:val="1"/>
      <w:numFmt w:val="lowerLetter"/>
      <w:lvlText w:val="%3)"/>
      <w:lvlJc w:val="left"/>
      <w:pPr>
        <w:ind w:left="1237" w:hanging="358"/>
      </w:pPr>
      <w:rPr>
        <w:rFonts w:ascii="Arial" w:hAnsi="Arial" w:cs="Arial"/>
        <w:b w:val="0"/>
        <w:bCs w:val="0"/>
        <w:spacing w:val="-1"/>
        <w:w w:val="100"/>
        <w:sz w:val="22"/>
        <w:szCs w:val="22"/>
      </w:rPr>
    </w:lvl>
    <w:lvl w:ilvl="3">
      <w:numFmt w:val="bullet"/>
      <w:lvlText w:val="•"/>
      <w:lvlJc w:val="left"/>
      <w:pPr>
        <w:ind w:left="1240" w:hanging="358"/>
      </w:pPr>
    </w:lvl>
    <w:lvl w:ilvl="4">
      <w:numFmt w:val="bullet"/>
      <w:lvlText w:val="•"/>
      <w:lvlJc w:val="left"/>
      <w:pPr>
        <w:ind w:left="2288" w:hanging="358"/>
      </w:pPr>
    </w:lvl>
    <w:lvl w:ilvl="5">
      <w:numFmt w:val="bullet"/>
      <w:lvlText w:val="•"/>
      <w:lvlJc w:val="left"/>
      <w:pPr>
        <w:ind w:left="3336" w:hanging="358"/>
      </w:pPr>
    </w:lvl>
    <w:lvl w:ilvl="6">
      <w:numFmt w:val="bullet"/>
      <w:lvlText w:val="•"/>
      <w:lvlJc w:val="left"/>
      <w:pPr>
        <w:ind w:left="4385" w:hanging="358"/>
      </w:pPr>
    </w:lvl>
    <w:lvl w:ilvl="7">
      <w:numFmt w:val="bullet"/>
      <w:lvlText w:val="•"/>
      <w:lvlJc w:val="left"/>
      <w:pPr>
        <w:ind w:left="5433" w:hanging="358"/>
      </w:pPr>
    </w:lvl>
    <w:lvl w:ilvl="8">
      <w:numFmt w:val="bullet"/>
      <w:lvlText w:val="•"/>
      <w:lvlJc w:val="left"/>
      <w:pPr>
        <w:ind w:left="6482" w:hanging="358"/>
      </w:pPr>
    </w:lvl>
  </w:abstractNum>
  <w:abstractNum w:abstractNumId="1" w15:restartNumberingAfterBreak="0">
    <w:nsid w:val="00000403"/>
    <w:multiLevelType w:val="multilevel"/>
    <w:tmpl w:val="00000886"/>
    <w:lvl w:ilvl="0">
      <w:start w:val="1"/>
      <w:numFmt w:val="lowerLetter"/>
      <w:lvlText w:val="(%1)"/>
      <w:lvlJc w:val="left"/>
      <w:pPr>
        <w:ind w:left="1011" w:hanging="826"/>
      </w:pPr>
      <w:rPr>
        <w:rFonts w:ascii="Arial" w:hAnsi="Arial" w:cs="Arial"/>
        <w:b w:val="0"/>
        <w:bCs w:val="0"/>
        <w:spacing w:val="-1"/>
        <w:w w:val="100"/>
        <w:sz w:val="22"/>
        <w:szCs w:val="22"/>
      </w:rPr>
    </w:lvl>
    <w:lvl w:ilvl="1">
      <w:numFmt w:val="bullet"/>
      <w:lvlText w:val="•"/>
      <w:lvlJc w:val="left"/>
      <w:pPr>
        <w:ind w:left="1775" w:hanging="826"/>
      </w:pPr>
    </w:lvl>
    <w:lvl w:ilvl="2">
      <w:numFmt w:val="bullet"/>
      <w:lvlText w:val="•"/>
      <w:lvlJc w:val="left"/>
      <w:pPr>
        <w:ind w:left="2531" w:hanging="826"/>
      </w:pPr>
    </w:lvl>
    <w:lvl w:ilvl="3">
      <w:numFmt w:val="bullet"/>
      <w:lvlText w:val="•"/>
      <w:lvlJc w:val="left"/>
      <w:pPr>
        <w:ind w:left="3287" w:hanging="826"/>
      </w:pPr>
    </w:lvl>
    <w:lvl w:ilvl="4">
      <w:numFmt w:val="bullet"/>
      <w:lvlText w:val="•"/>
      <w:lvlJc w:val="left"/>
      <w:pPr>
        <w:ind w:left="4043" w:hanging="826"/>
      </w:pPr>
    </w:lvl>
    <w:lvl w:ilvl="5">
      <w:numFmt w:val="bullet"/>
      <w:lvlText w:val="•"/>
      <w:lvlJc w:val="left"/>
      <w:pPr>
        <w:ind w:left="4799" w:hanging="826"/>
      </w:pPr>
    </w:lvl>
    <w:lvl w:ilvl="6">
      <w:numFmt w:val="bullet"/>
      <w:lvlText w:val="•"/>
      <w:lvlJc w:val="left"/>
      <w:pPr>
        <w:ind w:left="5555" w:hanging="826"/>
      </w:pPr>
    </w:lvl>
    <w:lvl w:ilvl="7">
      <w:numFmt w:val="bullet"/>
      <w:lvlText w:val="•"/>
      <w:lvlJc w:val="left"/>
      <w:pPr>
        <w:ind w:left="6311" w:hanging="826"/>
      </w:pPr>
    </w:lvl>
    <w:lvl w:ilvl="8">
      <w:numFmt w:val="bullet"/>
      <w:lvlText w:val="•"/>
      <w:lvlJc w:val="left"/>
      <w:pPr>
        <w:ind w:left="7067" w:hanging="826"/>
      </w:pPr>
    </w:lvl>
  </w:abstractNum>
  <w:abstractNum w:abstractNumId="2" w15:restartNumberingAfterBreak="0">
    <w:nsid w:val="00000404"/>
    <w:multiLevelType w:val="multilevel"/>
    <w:tmpl w:val="00000887"/>
    <w:lvl w:ilvl="0">
      <w:start w:val="4"/>
      <w:numFmt w:val="lowerLetter"/>
      <w:lvlText w:val="(%1)"/>
      <w:lvlJc w:val="left"/>
      <w:pPr>
        <w:ind w:left="1011" w:hanging="888"/>
      </w:pPr>
      <w:rPr>
        <w:rFonts w:ascii="Arial" w:hAnsi="Arial" w:cs="Arial"/>
        <w:b w:val="0"/>
        <w:bCs w:val="0"/>
        <w:spacing w:val="-1"/>
        <w:w w:val="100"/>
        <w:sz w:val="22"/>
        <w:szCs w:val="22"/>
      </w:rPr>
    </w:lvl>
    <w:lvl w:ilvl="1">
      <w:numFmt w:val="bullet"/>
      <w:lvlText w:val="•"/>
      <w:lvlJc w:val="left"/>
      <w:pPr>
        <w:ind w:left="1775" w:hanging="888"/>
      </w:pPr>
    </w:lvl>
    <w:lvl w:ilvl="2">
      <w:numFmt w:val="bullet"/>
      <w:lvlText w:val="•"/>
      <w:lvlJc w:val="left"/>
      <w:pPr>
        <w:ind w:left="2531" w:hanging="888"/>
      </w:pPr>
    </w:lvl>
    <w:lvl w:ilvl="3">
      <w:numFmt w:val="bullet"/>
      <w:lvlText w:val="•"/>
      <w:lvlJc w:val="left"/>
      <w:pPr>
        <w:ind w:left="3287" w:hanging="888"/>
      </w:pPr>
    </w:lvl>
    <w:lvl w:ilvl="4">
      <w:numFmt w:val="bullet"/>
      <w:lvlText w:val="•"/>
      <w:lvlJc w:val="left"/>
      <w:pPr>
        <w:ind w:left="4043" w:hanging="888"/>
      </w:pPr>
    </w:lvl>
    <w:lvl w:ilvl="5">
      <w:numFmt w:val="bullet"/>
      <w:lvlText w:val="•"/>
      <w:lvlJc w:val="left"/>
      <w:pPr>
        <w:ind w:left="4799" w:hanging="888"/>
      </w:pPr>
    </w:lvl>
    <w:lvl w:ilvl="6">
      <w:numFmt w:val="bullet"/>
      <w:lvlText w:val="•"/>
      <w:lvlJc w:val="left"/>
      <w:pPr>
        <w:ind w:left="5555" w:hanging="888"/>
      </w:pPr>
    </w:lvl>
    <w:lvl w:ilvl="7">
      <w:numFmt w:val="bullet"/>
      <w:lvlText w:val="•"/>
      <w:lvlJc w:val="left"/>
      <w:pPr>
        <w:ind w:left="6311" w:hanging="888"/>
      </w:pPr>
    </w:lvl>
    <w:lvl w:ilvl="8">
      <w:numFmt w:val="bullet"/>
      <w:lvlText w:val="•"/>
      <w:lvlJc w:val="left"/>
      <w:pPr>
        <w:ind w:left="7067" w:hanging="888"/>
      </w:pPr>
    </w:lvl>
  </w:abstractNum>
  <w:abstractNum w:abstractNumId="3" w15:restartNumberingAfterBreak="0">
    <w:nsid w:val="14DC6B9A"/>
    <w:multiLevelType w:val="hybridMultilevel"/>
    <w:tmpl w:val="33A22AA8"/>
    <w:lvl w:ilvl="0" w:tplc="8CB4582E">
      <w:start w:val="2"/>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1999"/>
    <w:rsid w:val="00057CF4"/>
    <w:rsid w:val="00157491"/>
    <w:rsid w:val="0016548D"/>
    <w:rsid w:val="00166F53"/>
    <w:rsid w:val="00167FDA"/>
    <w:rsid w:val="00173D13"/>
    <w:rsid w:val="00177EA3"/>
    <w:rsid w:val="0019196C"/>
    <w:rsid w:val="001A3BE9"/>
    <w:rsid w:val="001B6808"/>
    <w:rsid w:val="002048BB"/>
    <w:rsid w:val="002226CB"/>
    <w:rsid w:val="00237832"/>
    <w:rsid w:val="002A2242"/>
    <w:rsid w:val="002E1556"/>
    <w:rsid w:val="003A090C"/>
    <w:rsid w:val="003C6B08"/>
    <w:rsid w:val="00423E08"/>
    <w:rsid w:val="00450400"/>
    <w:rsid w:val="004617CF"/>
    <w:rsid w:val="004804C0"/>
    <w:rsid w:val="004B46BA"/>
    <w:rsid w:val="004C1CAD"/>
    <w:rsid w:val="004E1999"/>
    <w:rsid w:val="005766EA"/>
    <w:rsid w:val="00583CE1"/>
    <w:rsid w:val="005A3D39"/>
    <w:rsid w:val="005B4858"/>
    <w:rsid w:val="005C58B2"/>
    <w:rsid w:val="005D6195"/>
    <w:rsid w:val="0061618C"/>
    <w:rsid w:val="00692848"/>
    <w:rsid w:val="006A02CE"/>
    <w:rsid w:val="006C1D69"/>
    <w:rsid w:val="006C6813"/>
    <w:rsid w:val="00776184"/>
    <w:rsid w:val="00777689"/>
    <w:rsid w:val="007B484E"/>
    <w:rsid w:val="007C45A2"/>
    <w:rsid w:val="007E7764"/>
    <w:rsid w:val="007F1A76"/>
    <w:rsid w:val="008106AA"/>
    <w:rsid w:val="00891225"/>
    <w:rsid w:val="009914A7"/>
    <w:rsid w:val="00991B23"/>
    <w:rsid w:val="0099303F"/>
    <w:rsid w:val="009A30E4"/>
    <w:rsid w:val="009C0502"/>
    <w:rsid w:val="009F0732"/>
    <w:rsid w:val="00A3275E"/>
    <w:rsid w:val="00A746FE"/>
    <w:rsid w:val="00B263F5"/>
    <w:rsid w:val="00B44977"/>
    <w:rsid w:val="00B90FC2"/>
    <w:rsid w:val="00BB7D2F"/>
    <w:rsid w:val="00C808CC"/>
    <w:rsid w:val="00C80B3A"/>
    <w:rsid w:val="00D27156"/>
    <w:rsid w:val="00DB248C"/>
    <w:rsid w:val="00DE4413"/>
    <w:rsid w:val="00DE4CCE"/>
    <w:rsid w:val="00E000AB"/>
    <w:rsid w:val="00E75A8A"/>
    <w:rsid w:val="00E8532A"/>
    <w:rsid w:val="00EB271B"/>
    <w:rsid w:val="00EB5D18"/>
    <w:rsid w:val="00F164B4"/>
    <w:rsid w:val="00F42A22"/>
    <w:rsid w:val="00FE200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0092B21"/>
  <w14:defaultImageDpi w14:val="0"/>
  <w15:docId w15:val="{F5CB5B9D-10BF-4B3B-B7A2-EF0841B63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spacing w:after="0" w:line="240" w:lineRule="auto"/>
    </w:pPr>
    <w:rPr>
      <w:rFonts w:ascii="Arial" w:hAnsi="Arial" w:cs="Arial"/>
    </w:rPr>
  </w:style>
  <w:style w:type="paragraph" w:styleId="Heading1">
    <w:name w:val="heading 1"/>
    <w:basedOn w:val="Normal"/>
    <w:next w:val="Normal"/>
    <w:link w:val="Heading1Char"/>
    <w:uiPriority w:val="1"/>
    <w:qFormat/>
    <w:pPr>
      <w:ind w:left="1011" w:hanging="853"/>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paragraph" w:styleId="BodyText">
    <w:name w:val="Body Text"/>
    <w:basedOn w:val="Normal"/>
    <w:link w:val="BodyTextChar"/>
    <w:uiPriority w:val="1"/>
    <w:qFormat/>
    <w:pPr>
      <w:ind w:left="1011" w:hanging="852"/>
      <w:jc w:val="both"/>
    </w:pPr>
  </w:style>
  <w:style w:type="character" w:customStyle="1" w:styleId="BodyTextChar">
    <w:name w:val="Body Text Char"/>
    <w:basedOn w:val="DefaultParagraphFont"/>
    <w:link w:val="BodyText"/>
    <w:uiPriority w:val="99"/>
    <w:semiHidden/>
    <w:locked/>
    <w:rPr>
      <w:rFonts w:ascii="Arial" w:hAnsi="Arial" w:cs="Arial"/>
    </w:rPr>
  </w:style>
  <w:style w:type="paragraph" w:styleId="ListParagraph">
    <w:name w:val="List Paragraph"/>
    <w:basedOn w:val="Normal"/>
    <w:uiPriority w:val="1"/>
    <w:qFormat/>
    <w:pPr>
      <w:ind w:left="1011" w:right="117" w:hanging="852"/>
      <w:jc w:val="both"/>
    </w:pPr>
    <w:rPr>
      <w:sz w:val="24"/>
      <w:szCs w:val="24"/>
    </w:rPr>
  </w:style>
  <w:style w:type="paragraph" w:customStyle="1" w:styleId="TableParagraph">
    <w:name w:val="Table Paragraph"/>
    <w:basedOn w:val="Normal"/>
    <w:uiPriority w:val="1"/>
    <w:qFormat/>
    <w:rPr>
      <w:rFonts w:ascii="Times New Roman" w:hAnsi="Times New Roman" w:cs="Times New Roman"/>
      <w:sz w:val="24"/>
      <w:szCs w:val="24"/>
    </w:rPr>
  </w:style>
  <w:style w:type="paragraph" w:styleId="Header">
    <w:name w:val="header"/>
    <w:basedOn w:val="Normal"/>
    <w:link w:val="HeaderChar"/>
    <w:uiPriority w:val="99"/>
    <w:unhideWhenUsed/>
    <w:rsid w:val="008106AA"/>
    <w:pPr>
      <w:tabs>
        <w:tab w:val="center" w:pos="4513"/>
        <w:tab w:val="right" w:pos="9026"/>
      </w:tabs>
    </w:pPr>
  </w:style>
  <w:style w:type="character" w:customStyle="1" w:styleId="HeaderChar">
    <w:name w:val="Header Char"/>
    <w:basedOn w:val="DefaultParagraphFont"/>
    <w:link w:val="Header"/>
    <w:uiPriority w:val="99"/>
    <w:locked/>
    <w:rsid w:val="008106AA"/>
    <w:rPr>
      <w:rFonts w:ascii="Arial" w:hAnsi="Arial" w:cs="Arial"/>
    </w:rPr>
  </w:style>
  <w:style w:type="paragraph" w:styleId="Footer">
    <w:name w:val="footer"/>
    <w:basedOn w:val="Normal"/>
    <w:link w:val="FooterChar"/>
    <w:uiPriority w:val="99"/>
    <w:unhideWhenUsed/>
    <w:rsid w:val="008106AA"/>
    <w:pPr>
      <w:tabs>
        <w:tab w:val="center" w:pos="4513"/>
        <w:tab w:val="right" w:pos="9026"/>
      </w:tabs>
    </w:pPr>
  </w:style>
  <w:style w:type="character" w:customStyle="1" w:styleId="FooterChar">
    <w:name w:val="Footer Char"/>
    <w:basedOn w:val="DefaultParagraphFont"/>
    <w:link w:val="Footer"/>
    <w:uiPriority w:val="99"/>
    <w:locked/>
    <w:rsid w:val="008106AA"/>
    <w:rPr>
      <w:rFonts w:ascii="Arial" w:hAnsi="Arial" w:cs="Arial"/>
    </w:rPr>
  </w:style>
  <w:style w:type="character" w:styleId="CommentReference">
    <w:name w:val="annotation reference"/>
    <w:basedOn w:val="DefaultParagraphFont"/>
    <w:uiPriority w:val="99"/>
    <w:semiHidden/>
    <w:unhideWhenUsed/>
    <w:rsid w:val="0016548D"/>
    <w:rPr>
      <w:rFonts w:cs="Times New Roman"/>
      <w:sz w:val="16"/>
      <w:szCs w:val="16"/>
    </w:rPr>
  </w:style>
  <w:style w:type="paragraph" w:styleId="CommentText">
    <w:name w:val="annotation text"/>
    <w:basedOn w:val="Normal"/>
    <w:link w:val="CommentTextChar"/>
    <w:uiPriority w:val="99"/>
    <w:semiHidden/>
    <w:unhideWhenUsed/>
    <w:rsid w:val="0016548D"/>
    <w:rPr>
      <w:sz w:val="20"/>
      <w:szCs w:val="20"/>
    </w:rPr>
  </w:style>
  <w:style w:type="character" w:customStyle="1" w:styleId="CommentTextChar">
    <w:name w:val="Comment Text Char"/>
    <w:basedOn w:val="DefaultParagraphFont"/>
    <w:link w:val="CommentText"/>
    <w:uiPriority w:val="99"/>
    <w:semiHidden/>
    <w:locked/>
    <w:rsid w:val="0016548D"/>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16548D"/>
    <w:rPr>
      <w:b/>
      <w:bCs/>
    </w:rPr>
  </w:style>
  <w:style w:type="character" w:customStyle="1" w:styleId="CommentSubjectChar">
    <w:name w:val="Comment Subject Char"/>
    <w:basedOn w:val="CommentTextChar"/>
    <w:link w:val="CommentSubject"/>
    <w:uiPriority w:val="99"/>
    <w:semiHidden/>
    <w:locked/>
    <w:rsid w:val="0016548D"/>
    <w:rPr>
      <w:rFonts w:ascii="Arial" w:hAnsi="Arial" w:cs="Arial"/>
      <w:b/>
      <w:bCs/>
      <w:sz w:val="20"/>
      <w:szCs w:val="20"/>
    </w:rPr>
  </w:style>
  <w:style w:type="paragraph" w:styleId="BalloonText">
    <w:name w:val="Balloon Text"/>
    <w:basedOn w:val="Normal"/>
    <w:link w:val="BalloonTextChar"/>
    <w:uiPriority w:val="99"/>
    <w:semiHidden/>
    <w:unhideWhenUsed/>
    <w:rsid w:val="0016548D"/>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16548D"/>
    <w:rPr>
      <w:rFonts w:ascii="Segoe UI" w:hAnsi="Segoe UI" w:cs="Segoe UI"/>
      <w:sz w:val="18"/>
      <w:szCs w:val="18"/>
    </w:rPr>
  </w:style>
  <w:style w:type="character" w:styleId="Hyperlink">
    <w:name w:val="Hyperlink"/>
    <w:basedOn w:val="DefaultParagraphFont"/>
    <w:uiPriority w:val="99"/>
    <w:unhideWhenUsed/>
    <w:rsid w:val="00FE2008"/>
    <w:rPr>
      <w:color w:val="0563C1" w:themeColor="hyperlink"/>
      <w:u w:val="single"/>
    </w:rPr>
  </w:style>
  <w:style w:type="character" w:styleId="UnresolvedMention">
    <w:name w:val="Unresolved Mention"/>
    <w:basedOn w:val="DefaultParagraphFont"/>
    <w:uiPriority w:val="99"/>
    <w:semiHidden/>
    <w:unhideWhenUsed/>
    <w:rsid w:val="00FE20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hyperlink" Target="http://bit.ly/wing-nus-mooc-transacts-corpus-request-for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bit.ly/wing-nus-mooc-transacts-corpus-request-form"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WING-NUS/NUS-MOOC-Transacts-Corpus" TargetMode="External"/><Relationship Id="rId5" Type="http://schemas.openxmlformats.org/officeDocument/2006/relationships/footnotes" Target="footnotes.xml"/><Relationship Id="rId15" Type="http://schemas.openxmlformats.org/officeDocument/2006/relationships/hyperlink" Target="https://github.com/WING-NUS/NUS-MOOC-Transacts-Corpus" TargetMode="External"/><Relationship Id="rId10" Type="http://schemas.openxmlformats.org/officeDocument/2006/relationships/hyperlink" Target="https://www.acm.org/code-of-ethics" TargetMode="External"/><Relationship Id="rId4" Type="http://schemas.openxmlformats.org/officeDocument/2006/relationships/webSettings" Target="webSettings.xml"/><Relationship Id="rId9" Type="http://schemas.openxmlformats.org/officeDocument/2006/relationships/hyperlink" Target="https://comcen.nus.edu.sg/services/it_security/acceptable-use-policy-aup/" TargetMode="External"/><Relationship Id="rId14" Type="http://schemas.openxmlformats.org/officeDocument/2006/relationships/hyperlink" Target="https://github.com/WING-NUS/NUS-MOOC-Transacts-Corpu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2563</Words>
  <Characters>14612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Li Lin</dc:creator>
  <cp:keywords/>
  <dc:description/>
  <cp:lastModifiedBy>Kan Min-Yen</cp:lastModifiedBy>
  <cp:revision>2</cp:revision>
  <cp:lastPrinted>2021-01-05T07:19:00Z</cp:lastPrinted>
  <dcterms:created xsi:type="dcterms:W3CDTF">2021-01-19T01:52:00Z</dcterms:created>
  <dcterms:modified xsi:type="dcterms:W3CDTF">2021-01-19T01:52:00Z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Acrobat PDFMaker 15 for Word</vt:lpwstr>
  </property>
</Properties>
</file>